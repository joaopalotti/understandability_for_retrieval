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A10E3" w14:textId="77777777" w:rsidR="00CF2679" w:rsidRDefault="00FF569D" w:rsidP="00C86D03">
      <w:pPr>
        <w:rPr>
          <w:lang w:val="en-GB"/>
        </w:rPr>
      </w:pPr>
      <w:bookmarkStart w:id="0" w:name="abstract"/>
      <w:bookmarkEnd w:id="0"/>
      <w:r w:rsidRPr="00C86D03">
        <w:rPr>
          <w:b/>
          <w:lang w:val="en-GB"/>
        </w:rPr>
        <w:t>T</w:t>
      </w:r>
      <w:r w:rsidR="00C86D03" w:rsidRPr="00C86D03">
        <w:rPr>
          <w:b/>
          <w:lang w:val="en-GB"/>
        </w:rPr>
        <w:t>ype of Paper:</w:t>
      </w:r>
      <w:r w:rsidR="00C86D03">
        <w:rPr>
          <w:lang w:val="en-GB"/>
        </w:rPr>
        <w:t xml:space="preserve"> </w:t>
      </w:r>
    </w:p>
    <w:p w14:paraId="2E111D1D" w14:textId="226423C7" w:rsidR="00C86D03" w:rsidRDefault="00C86D03">
      <w:pPr>
        <w:rPr>
          <w:lang w:val="en-GB"/>
        </w:rPr>
      </w:pPr>
      <w:r w:rsidRPr="00C86D03">
        <w:rPr>
          <w:lang w:val="en-GB"/>
        </w:rPr>
        <w:t>Original Article</w:t>
      </w:r>
    </w:p>
    <w:p w14:paraId="76BD5A10" w14:textId="77777777" w:rsidR="00CF2679" w:rsidRDefault="00CF2679">
      <w:pPr>
        <w:rPr>
          <w:lang w:val="en-GB"/>
        </w:rPr>
      </w:pPr>
    </w:p>
    <w:p w14:paraId="593510AC" w14:textId="77777777" w:rsidR="00CF2679" w:rsidRDefault="00C86D03" w:rsidP="00C86D03">
      <w:pPr>
        <w:rPr>
          <w:b/>
          <w:lang w:val="en-GB"/>
        </w:rPr>
      </w:pPr>
      <w:r>
        <w:rPr>
          <w:b/>
          <w:lang w:val="en-GB"/>
        </w:rPr>
        <w:t xml:space="preserve">Title: </w:t>
      </w:r>
    </w:p>
    <w:p w14:paraId="66B05503" w14:textId="63CD6FDF" w:rsidR="00C86D03" w:rsidRPr="00C86D03" w:rsidRDefault="00C86D03" w:rsidP="00C86D03">
      <w:pPr>
        <w:rPr>
          <w:lang w:val="en-GB"/>
        </w:rPr>
      </w:pPr>
      <w:r w:rsidRPr="00C86D03">
        <w:rPr>
          <w:bCs/>
          <w:lang w:val="en-GB"/>
        </w:rPr>
        <w:t xml:space="preserve">A Study of Web Page Understandability for Consumer Health Search </w:t>
      </w:r>
    </w:p>
    <w:p w14:paraId="3C71CC65" w14:textId="7D435BF8" w:rsidR="003A1A7C" w:rsidRPr="00C86D03" w:rsidRDefault="003A1A7C">
      <w:pPr>
        <w:rPr>
          <w:lang w:val="en-GB"/>
        </w:rPr>
      </w:pPr>
    </w:p>
    <w:p w14:paraId="283A323D" w14:textId="27B3B942" w:rsidR="003A1A7C" w:rsidRPr="00C86D03" w:rsidRDefault="00FF569D">
      <w:pPr>
        <w:rPr>
          <w:b/>
          <w:lang w:val="en-GB"/>
        </w:rPr>
      </w:pPr>
      <w:r w:rsidRPr="00C86D03">
        <w:rPr>
          <w:b/>
          <w:lang w:val="en-GB"/>
        </w:rPr>
        <w:t>Authors</w:t>
      </w:r>
      <w:r w:rsidR="00C86D03">
        <w:rPr>
          <w:b/>
          <w:lang w:val="en-GB"/>
        </w:rPr>
        <w:t>:</w:t>
      </w:r>
      <w:r w:rsidRPr="00C86D03">
        <w:rPr>
          <w:b/>
          <w:lang w:val="en-GB"/>
        </w:rPr>
        <w:t xml:space="preserve"> </w:t>
      </w:r>
    </w:p>
    <w:p w14:paraId="2F806C01" w14:textId="28FE164F" w:rsidR="00C86D03" w:rsidRPr="00C86D03" w:rsidRDefault="00C86D03" w:rsidP="00C86D03">
      <w:pPr>
        <w:rPr>
          <w:lang w:val="en-GB"/>
        </w:rPr>
      </w:pPr>
      <w:r w:rsidRPr="00C86D03">
        <w:rPr>
          <w:lang w:val="en-GB"/>
        </w:rPr>
        <w:t>Joao Palotti</w:t>
      </w:r>
      <w:r w:rsidRPr="00C86D03">
        <w:rPr>
          <w:vertAlign w:val="superscript"/>
          <w:lang w:val="en-GB"/>
        </w:rPr>
        <w:t>1,3</w:t>
      </w:r>
      <w:r w:rsidRPr="00C86D03">
        <w:rPr>
          <w:lang w:val="en-GB"/>
        </w:rPr>
        <w:t>, MSc; Guido Zuccon</w:t>
      </w:r>
      <w:r w:rsidRPr="00C86D03">
        <w:rPr>
          <w:vertAlign w:val="superscript"/>
          <w:lang w:val="en-GB"/>
        </w:rPr>
        <w:t>2</w:t>
      </w:r>
      <w:r w:rsidRPr="00C86D03">
        <w:rPr>
          <w:lang w:val="en-GB"/>
        </w:rPr>
        <w:t xml:space="preserve">, PhD; </w:t>
      </w:r>
      <w:r w:rsidR="00CB248D">
        <w:rPr>
          <w:lang w:val="en-GB"/>
        </w:rPr>
        <w:t xml:space="preserve">Dr. </w:t>
      </w:r>
      <w:r w:rsidRPr="00C86D03">
        <w:rPr>
          <w:lang w:val="en-GB"/>
        </w:rPr>
        <w:t>Allan Hanbury</w:t>
      </w:r>
      <w:r w:rsidRPr="00C86D03">
        <w:rPr>
          <w:vertAlign w:val="superscript"/>
          <w:lang w:val="en-GB"/>
        </w:rPr>
        <w:t>3</w:t>
      </w:r>
      <w:r w:rsidR="00957BC5">
        <w:rPr>
          <w:vertAlign w:val="superscript"/>
          <w:lang w:val="en-GB"/>
        </w:rPr>
        <w:t>,4</w:t>
      </w:r>
      <w:r w:rsidRPr="00C86D03">
        <w:rPr>
          <w:lang w:val="en-GB"/>
        </w:rPr>
        <w:t xml:space="preserve"> </w:t>
      </w:r>
    </w:p>
    <w:p w14:paraId="34D6D61E" w14:textId="4B2A4406" w:rsidR="00C86D03" w:rsidRDefault="00FF569D">
      <w:pPr>
        <w:rPr>
          <w:lang w:val="en-GB"/>
        </w:rPr>
      </w:pPr>
      <w:r w:rsidRPr="00FF569D">
        <w:rPr>
          <w:lang w:val="en-GB"/>
        </w:rPr>
        <w:t xml:space="preserve"> </w:t>
      </w:r>
    </w:p>
    <w:p w14:paraId="66AFE66C" w14:textId="607BA4C8" w:rsidR="00C86D03" w:rsidRPr="00C86D03" w:rsidRDefault="00FF569D">
      <w:pPr>
        <w:rPr>
          <w:b/>
          <w:lang w:val="en-GB"/>
        </w:rPr>
      </w:pPr>
      <w:r w:rsidRPr="00C86D03">
        <w:rPr>
          <w:b/>
          <w:lang w:val="en-GB"/>
        </w:rPr>
        <w:t>Affiliations</w:t>
      </w:r>
      <w:r w:rsidR="00C86D03">
        <w:rPr>
          <w:b/>
          <w:lang w:val="en-GB"/>
        </w:rPr>
        <w:t>:</w:t>
      </w:r>
      <w:r w:rsidRPr="00C86D03">
        <w:rPr>
          <w:b/>
          <w:lang w:val="en-GB"/>
        </w:rPr>
        <w:t xml:space="preserve"> </w:t>
      </w:r>
    </w:p>
    <w:p w14:paraId="026D6D05" w14:textId="6DF065B8" w:rsidR="00C86D03" w:rsidRDefault="00FF569D">
      <w:pPr>
        <w:rPr>
          <w:lang w:val="en-GB"/>
        </w:rPr>
      </w:pPr>
      <w:r w:rsidRPr="00C86D03">
        <w:rPr>
          <w:vertAlign w:val="superscript"/>
          <w:lang w:val="en-GB"/>
        </w:rPr>
        <w:t>1</w:t>
      </w:r>
      <w:r w:rsidRPr="00FF569D">
        <w:rPr>
          <w:lang w:val="en-GB"/>
        </w:rPr>
        <w:t xml:space="preserve"> </w:t>
      </w:r>
      <w:r w:rsidR="00C86D03" w:rsidRPr="00C86D03">
        <w:rPr>
          <w:lang w:val="en-GB"/>
        </w:rPr>
        <w:t xml:space="preserve">Qatar Computing Research Institute, Doha, Qatar </w:t>
      </w:r>
      <w:r w:rsidRPr="00FF569D">
        <w:rPr>
          <w:lang w:val="en-GB"/>
        </w:rPr>
        <w:t xml:space="preserve"> </w:t>
      </w:r>
    </w:p>
    <w:p w14:paraId="7014C613" w14:textId="1DEDE2BB" w:rsidR="00C86D03" w:rsidRDefault="00FF569D">
      <w:pPr>
        <w:rPr>
          <w:lang w:val="en-GB"/>
        </w:rPr>
      </w:pPr>
      <w:r w:rsidRPr="00C86D03">
        <w:rPr>
          <w:vertAlign w:val="superscript"/>
          <w:lang w:val="en-GB"/>
        </w:rPr>
        <w:t>2</w:t>
      </w:r>
      <w:r w:rsidRPr="00FF569D">
        <w:rPr>
          <w:lang w:val="en-GB"/>
        </w:rPr>
        <w:t xml:space="preserve"> </w:t>
      </w:r>
      <w:r w:rsidR="00C86D03" w:rsidRPr="00C86D03">
        <w:rPr>
          <w:lang w:val="en-GB"/>
        </w:rPr>
        <w:t xml:space="preserve">Queensland University of Technology, Brisbane, Australia </w:t>
      </w:r>
      <w:r w:rsidRPr="00FF569D">
        <w:rPr>
          <w:lang w:val="en-GB"/>
        </w:rPr>
        <w:t xml:space="preserve"> </w:t>
      </w:r>
    </w:p>
    <w:p w14:paraId="10259C01" w14:textId="4E337B1D" w:rsidR="003A1A7C" w:rsidRDefault="00C86D03">
      <w:pPr>
        <w:rPr>
          <w:lang w:val="en-GB"/>
        </w:rPr>
      </w:pPr>
      <w:r w:rsidRPr="00C86D03">
        <w:rPr>
          <w:vertAlign w:val="superscript"/>
          <w:lang w:val="en-GB"/>
        </w:rPr>
        <w:t>3</w:t>
      </w:r>
      <w:r w:rsidR="00FF569D" w:rsidRPr="00FF569D">
        <w:rPr>
          <w:lang w:val="en-GB"/>
        </w:rPr>
        <w:t xml:space="preserve"> </w:t>
      </w:r>
      <w:r w:rsidR="006E00F0">
        <w:rPr>
          <w:lang w:val="en-GB"/>
        </w:rPr>
        <w:t>TU Wien</w:t>
      </w:r>
      <w:r w:rsidRPr="00C86D03">
        <w:rPr>
          <w:lang w:val="en-GB"/>
        </w:rPr>
        <w:t xml:space="preserve">, Vienna, Austria </w:t>
      </w:r>
      <w:r w:rsidR="00FF569D" w:rsidRPr="00FF569D">
        <w:rPr>
          <w:lang w:val="en-GB"/>
        </w:rPr>
        <w:t xml:space="preserve"> </w:t>
      </w:r>
    </w:p>
    <w:p w14:paraId="3ABDD5D5" w14:textId="685A780F" w:rsidR="00957BC5" w:rsidRDefault="00957BC5">
      <w:pPr>
        <w:rPr>
          <w:lang w:val="en-GB"/>
        </w:rPr>
      </w:pPr>
      <w:r>
        <w:rPr>
          <w:vertAlign w:val="superscript"/>
          <w:lang w:val="en-GB"/>
        </w:rPr>
        <w:t>4</w:t>
      </w:r>
      <w:r w:rsidRPr="00FF569D">
        <w:rPr>
          <w:lang w:val="en-GB"/>
        </w:rPr>
        <w:t xml:space="preserve"> </w:t>
      </w:r>
      <w:r w:rsidRPr="000A6BB8">
        <w:rPr>
          <w:lang w:val="en-GB"/>
        </w:rPr>
        <w:t>Complexity Science Hub</w:t>
      </w:r>
      <w:r w:rsidR="006E00F0">
        <w:rPr>
          <w:lang w:val="en-GB"/>
        </w:rPr>
        <w:t>,</w:t>
      </w:r>
      <w:r w:rsidRPr="000A6BB8">
        <w:rPr>
          <w:lang w:val="en-GB"/>
        </w:rPr>
        <w:t xml:space="preserve"> </w:t>
      </w:r>
      <w:r>
        <w:rPr>
          <w:lang w:val="en-GB"/>
        </w:rPr>
        <w:t xml:space="preserve">Vienna, </w:t>
      </w:r>
      <w:r w:rsidRPr="000A6BB8">
        <w:rPr>
          <w:lang w:val="en-GB"/>
        </w:rPr>
        <w:t>Austria</w:t>
      </w:r>
    </w:p>
    <w:p w14:paraId="73BB0712" w14:textId="77777777" w:rsidR="009A0B0F" w:rsidRDefault="009A0B0F">
      <w:pPr>
        <w:rPr>
          <w:b/>
          <w:lang w:val="en-GB"/>
        </w:rPr>
      </w:pPr>
    </w:p>
    <w:p w14:paraId="332982FE" w14:textId="77777777" w:rsidR="00C86D03" w:rsidRPr="009A0B0F" w:rsidRDefault="00FF569D">
      <w:pPr>
        <w:rPr>
          <w:b/>
          <w:lang w:val="en-GB"/>
        </w:rPr>
      </w:pPr>
      <w:r w:rsidRPr="009A0B0F">
        <w:rPr>
          <w:b/>
          <w:lang w:val="en-GB"/>
        </w:rPr>
        <w:t xml:space="preserve">Corresponding Author: </w:t>
      </w:r>
    </w:p>
    <w:p w14:paraId="0CC59243" w14:textId="4BEB61D5" w:rsidR="007978F5" w:rsidRPr="007978F5" w:rsidRDefault="00CB248D" w:rsidP="007978F5">
      <w:r>
        <w:rPr>
          <w:lang w:val="en-GB"/>
        </w:rPr>
        <w:t xml:space="preserve">Dr. </w:t>
      </w:r>
      <w:r w:rsidR="00C86D03" w:rsidRPr="00C86D03">
        <w:rPr>
          <w:lang w:val="en-GB"/>
        </w:rPr>
        <w:t>Allan Hanbury</w:t>
      </w:r>
      <w:bookmarkStart w:id="1" w:name="_GoBack"/>
      <w:bookmarkEnd w:id="1"/>
      <w:r w:rsidR="00C86D03">
        <w:rPr>
          <w:lang w:val="en-GB"/>
        </w:rPr>
        <w:br/>
      </w:r>
      <w:r w:rsidR="007978F5" w:rsidRPr="007978F5">
        <w:t>TU Wien</w:t>
      </w:r>
      <w:r w:rsidR="007978F5">
        <w:t xml:space="preserve">, </w:t>
      </w:r>
      <w:r>
        <w:rPr>
          <w:lang w:val="en-GB"/>
        </w:rPr>
        <w:t>Favoritenstrasse 9-11/194-04</w:t>
      </w:r>
      <w:r w:rsidR="007978F5">
        <w:t xml:space="preserve">, </w:t>
      </w:r>
      <w:r w:rsidR="007978F5" w:rsidRPr="007978F5">
        <w:rPr>
          <w:lang w:val="en-GB"/>
        </w:rPr>
        <w:t>1040 Vienna, Austria</w:t>
      </w:r>
      <w:r w:rsidR="007978F5">
        <w:t xml:space="preserve">. Phone: </w:t>
      </w:r>
      <w:r w:rsidR="007978F5" w:rsidRPr="007978F5">
        <w:rPr>
          <w:lang w:val="en-GB"/>
        </w:rPr>
        <w:t>+43 1 58801 188310</w:t>
      </w:r>
      <w:r w:rsidR="00DE3E2A">
        <w:rPr>
          <w:lang w:val="en-GB"/>
        </w:rPr>
        <w:t>. Email: allan.hanbury@tuwien.ac.at</w:t>
      </w:r>
    </w:p>
    <w:p w14:paraId="65182D10" w14:textId="1288C5F2" w:rsidR="00FF569D" w:rsidRPr="00FF569D" w:rsidRDefault="007978F5" w:rsidP="007978F5">
      <w:pPr>
        <w:rPr>
          <w:lang w:val="en-GB"/>
        </w:rPr>
      </w:pPr>
      <w:r w:rsidRPr="007978F5">
        <w:t xml:space="preserve"> </w:t>
      </w:r>
      <w:r w:rsidR="00FF569D">
        <w:br w:type="page"/>
      </w:r>
    </w:p>
    <w:p w14:paraId="2952E60E" w14:textId="1ABD23EE" w:rsidR="00A774D7" w:rsidRDefault="00F554E4">
      <w:pPr>
        <w:pStyle w:val="berschrift1"/>
      </w:pPr>
      <w:r>
        <w:lastRenderedPageBreak/>
        <w:t>Abstract</w:t>
      </w:r>
    </w:p>
    <w:p w14:paraId="6C50754F" w14:textId="77777777" w:rsidR="00A774D7" w:rsidRDefault="00F554E4" w:rsidP="00720CCD">
      <w:pPr>
        <w:pStyle w:val="FirstParagraph"/>
        <w:jc w:val="both"/>
      </w:pPr>
      <w:r>
        <w:rPr>
          <w:b/>
        </w:rPr>
        <w:t>Background:</w:t>
      </w:r>
      <w:r>
        <w:t xml:space="preserve"> Understandability plays a key role in ensuring that people accessing health information are capable of gaining insights that can assist them with their health concerns and choices. The access to unclear or misleading information has been shown to negatively impact on the health decisions of the general public.</w:t>
      </w:r>
    </w:p>
    <w:p w14:paraId="65B149D0" w14:textId="77777777" w:rsidR="00A774D7" w:rsidRDefault="00F554E4" w:rsidP="00720CCD">
      <w:pPr>
        <w:pStyle w:val="Textkrper"/>
        <w:jc w:val="both"/>
      </w:pPr>
      <w:r>
        <w:rPr>
          <w:b/>
        </w:rPr>
        <w:t>Objective:</w:t>
      </w:r>
      <w:r>
        <w:t xml:space="preserve"> We investigated methods to estimate the understandability of health Web pages and used these to improve the retrieval of information for people seeking health advice on the Web.</w:t>
      </w:r>
    </w:p>
    <w:p w14:paraId="5D69A2FA" w14:textId="77777777" w:rsidR="00A774D7" w:rsidRDefault="00F554E4" w:rsidP="00720CCD">
      <w:pPr>
        <w:pStyle w:val="Textkrper"/>
        <w:jc w:val="both"/>
      </w:pPr>
      <w:r>
        <w:rPr>
          <w:b/>
        </w:rPr>
        <w:t>Methods:</w:t>
      </w:r>
      <w:r>
        <w:t xml:space="preserve"> Our investigation considered methods to automatically estimate the understandability of health information in Web pages, and it provided a thorough evaluation of these methods using human assessments as well as an analysis of pre-processing factors affecting understandability estimations, and associated pitfalls. Furthermore, lessons learnt for estimating Web page understandability were applied to the construction of retrieval methods with specific attention to retrieving information understandable by the general public.</w:t>
      </w:r>
    </w:p>
    <w:p w14:paraId="389E38AC" w14:textId="77777777" w:rsidR="00A774D7" w:rsidRDefault="00F554E4" w:rsidP="00720CCD">
      <w:pPr>
        <w:pStyle w:val="Textkrper"/>
        <w:jc w:val="both"/>
      </w:pPr>
      <w:r>
        <w:rPr>
          <w:b/>
        </w:rPr>
        <w:t>Results:</w:t>
      </w:r>
      <w:r>
        <w:t xml:space="preserve"> We found that machine learning techniques were more suitable to estimate health Web page understandability than traditional readability formulae, which are often used as guidelines and benchmarking by health information providers on the Web (larger difference found for Pearson correlation of .602 using Gradient Boosting regressor compared to .438 using SMOG Index with CLEF 2015 collection). Learning to rank effectively exploited these estimates to provide the general public with more understandable search results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oMath>
      <w:r>
        <w:t xml:space="preserve"> reached 29.20, 22% higher than a BM25 baseline and 13% higher than the best system at CLEF 2016, both </w:t>
      </w:r>
      <m:oMath>
        <m:r>
          <w:rPr>
            <w:rFonts w:ascii="Cambria Math" w:hAnsi="Cambria Math"/>
          </w:rPr>
          <m:t>P≤.001</m:t>
        </m:r>
      </m:oMath>
      <w:r>
        <w:t>).</w:t>
      </w:r>
    </w:p>
    <w:p w14:paraId="28F0EEE2" w14:textId="77777777" w:rsidR="00A774D7" w:rsidRDefault="00F554E4" w:rsidP="00720CCD">
      <w:pPr>
        <w:pStyle w:val="Textkrper"/>
        <w:jc w:val="both"/>
      </w:pPr>
      <w:r>
        <w:rPr>
          <w:b/>
        </w:rPr>
        <w:t>Conclusions:</w:t>
      </w:r>
      <w:r>
        <w:t xml:space="preserve"> The findings reported in this article are important for specialised search services tailored to support the general public in seeking health advice on the Web, as they document and empirically validate state-of-the-art techniques and settings for this domain application.</w:t>
      </w:r>
    </w:p>
    <w:p w14:paraId="3E092A1F" w14:textId="77777777" w:rsidR="00A774D7" w:rsidRDefault="00F554E4">
      <w:pPr>
        <w:pStyle w:val="berschrift1"/>
      </w:pPr>
      <w:bookmarkStart w:id="2" w:name="introduction"/>
      <w:bookmarkEnd w:id="2"/>
      <w:r>
        <w:t>Introduction</w:t>
      </w:r>
    </w:p>
    <w:p w14:paraId="00A1AED3" w14:textId="700B6059" w:rsidR="00A774D7" w:rsidRDefault="00F554E4" w:rsidP="00720CCD">
      <w:pPr>
        <w:pStyle w:val="FirstParagraph"/>
        <w:jc w:val="both"/>
      </w:pPr>
      <w:r>
        <w:t>Search engines are concerned with retrieving relevant information to support a user’s information seeking task. Commonly, signals about the topicality or aboutness of a piece of information with respect to a query are used to estimate relevance, with other relevance dimensions like understandability, trustworthiness, etc. </w:t>
      </w:r>
      <w:r w:rsidR="008E3DB2">
        <w:t>[1]</w:t>
      </w:r>
      <w:r>
        <w:t xml:space="preserve"> being relegated to a secondary position, or completely neglected. While this may be a minor problem for many information seeking tasks, there are some specific tasks in which dimensions other than topicality have an important role in the information seeking and decision-making process. The seeking of health information and advice on the Web by the general public is one such task.</w:t>
      </w:r>
    </w:p>
    <w:p w14:paraId="55BC73AC" w14:textId="71BCC1EB" w:rsidR="00A774D7" w:rsidRDefault="00F554E4" w:rsidP="00720CCD">
      <w:pPr>
        <w:pStyle w:val="Textkrper"/>
        <w:jc w:val="both"/>
      </w:pPr>
      <w:r>
        <w:t>A key problem when searching the Web for health information is that this can be too technical, unreliable, generally misleading, and can lead to unfounded escalations and poor decisions </w:t>
      </w:r>
      <w:r w:rsidR="008E3DB2">
        <w:t>[2</w:t>
      </w:r>
      <w:r w:rsidR="00AB2752">
        <w:t>, 3, 4</w:t>
      </w:r>
      <w:r w:rsidR="008E3DB2">
        <w:t>]</w:t>
      </w:r>
      <w:r>
        <w:t xml:space="preserve">. Where correct information exists, it can be hard to find and digest amongst </w:t>
      </w:r>
      <w:r>
        <w:lastRenderedPageBreak/>
        <w:t xml:space="preserve">the noise, spam, technicalities, and irrelevant information. In </w:t>
      </w:r>
      <w:r>
        <w:rPr>
          <w:i/>
        </w:rPr>
        <w:t>high-stakes search tasks</w:t>
      </w:r>
      <w:r>
        <w:t xml:space="preserve"> such as this, access to poor information can lead to poor decisions</w:t>
      </w:r>
      <w:r w:rsidR="006E00F0">
        <w:t>,</w:t>
      </w:r>
      <w:r>
        <w:t xml:space="preserve"> which ultimately can have a significant impact on our health and well-being </w:t>
      </w:r>
      <w:r w:rsidR="008E3DB2">
        <w:t>[</w:t>
      </w:r>
      <w:r w:rsidR="00AB2752">
        <w:t>4, 5</w:t>
      </w:r>
      <w:r w:rsidR="008E3DB2">
        <w:t>]</w:t>
      </w:r>
      <w:r>
        <w:t>. In this work we are specifically interested in the understandability of health information retrieved by search engines, and in improving search results to favour information understandable by the general public. We leave addressing reliability and trustworthiness of the retrieved information to future work; however, this can be achieved by extending the framework we investigate here.</w:t>
      </w:r>
    </w:p>
    <w:p w14:paraId="39AE6EF8" w14:textId="5DEAFB9C" w:rsidR="00A774D7" w:rsidRDefault="00F554E4" w:rsidP="00720CCD">
      <w:pPr>
        <w:pStyle w:val="Textkrper"/>
        <w:jc w:val="both"/>
      </w:pPr>
      <w:r>
        <w:t>The use of general purpose Web search engines like Google, Bing and Baidu for seeking health advice has been largely analysed, questioned and criticised </w:t>
      </w:r>
      <w:r w:rsidR="008E3DB2">
        <w:t>[</w:t>
      </w:r>
      <w:r w:rsidR="00AB2752">
        <w:t>6</w:t>
      </w:r>
      <w:r w:rsidR="008E3DB2">
        <w:t xml:space="preserve">, </w:t>
      </w:r>
      <w:r w:rsidR="00AB2752">
        <w:t>7</w:t>
      </w:r>
      <w:r w:rsidR="008E3DB2">
        <w:t xml:space="preserve">, </w:t>
      </w:r>
      <w:r w:rsidR="00AB2752">
        <w:t>8</w:t>
      </w:r>
      <w:r w:rsidR="008E3DB2">
        <w:t xml:space="preserve">, </w:t>
      </w:r>
      <w:r w:rsidR="00AB2752">
        <w:t>9</w:t>
      </w:r>
      <w:r w:rsidR="008E3DB2">
        <w:t xml:space="preserve">, </w:t>
      </w:r>
      <w:r w:rsidR="00AB2752">
        <w:t>10</w:t>
      </w:r>
      <w:r w:rsidR="008E3DB2">
        <w:t xml:space="preserve">, </w:t>
      </w:r>
      <w:r w:rsidR="00AB2752">
        <w:t>11</w:t>
      </w:r>
      <w:r w:rsidR="008E3DB2">
        <w:t>]</w:t>
      </w:r>
      <w:r>
        <w:t>, despite the commendable efforts these services have put into providing increasingly better health information, e.g., the Google Health Cards </w:t>
      </w:r>
      <w:r w:rsidR="008E3DB2">
        <w:t>[1</w:t>
      </w:r>
      <w:r w:rsidR="00AB2752">
        <w:t>2</w:t>
      </w:r>
      <w:r w:rsidR="008E3DB2">
        <w:t>]</w:t>
      </w:r>
      <w:r>
        <w:t>.</w:t>
      </w:r>
    </w:p>
    <w:p w14:paraId="73E3EB18" w14:textId="716858D7" w:rsidR="00A774D7" w:rsidRDefault="00F554E4" w:rsidP="00720CCD">
      <w:pPr>
        <w:pStyle w:val="Textkrper"/>
        <w:jc w:val="both"/>
      </w:pPr>
      <w:r>
        <w:t xml:space="preserve">Ad-hoc solutions to support the general public in searching and accessing health information on the Web have been implemented, typically supported by government initiatives or medical practitioner associations, e.g., </w:t>
      </w:r>
      <w:hyperlink r:id="rId8">
        <w:r>
          <w:rPr>
            <w:rStyle w:val="Hyperlink"/>
          </w:rPr>
          <w:t>HealthOnNet.org</w:t>
        </w:r>
      </w:hyperlink>
      <w:r>
        <w:t xml:space="preserve"> (HON </w:t>
      </w:r>
      <w:r w:rsidR="008E3DB2">
        <w:t>[1</w:t>
      </w:r>
      <w:r w:rsidR="00AB2752">
        <w:t>3</w:t>
      </w:r>
      <w:r w:rsidR="008E3DB2">
        <w:t>]</w:t>
      </w:r>
      <w:r>
        <w:t xml:space="preserve">) and </w:t>
      </w:r>
      <w:hyperlink r:id="rId9">
        <w:r>
          <w:rPr>
            <w:rStyle w:val="Hyperlink"/>
          </w:rPr>
          <w:t>HealthDirect.gov.au</w:t>
        </w:r>
      </w:hyperlink>
      <w:r>
        <w:t xml:space="preserve">, among others. These solutions aim to provide </w:t>
      </w:r>
      <w:r>
        <w:rPr>
          <w:i/>
        </w:rPr>
        <w:t>better</w:t>
      </w:r>
      <w:r>
        <w:t xml:space="preserve"> health information to the general public. For example, HON’s mission statement is “to guide Internet users to reliable, understandable, accessible and trustworthy sources of medical and health information”. But, do the solutions </w:t>
      </w:r>
      <w:r w:rsidR="006E00F0">
        <w:t xml:space="preserve">that </w:t>
      </w:r>
      <w:r>
        <w:t>these services currently employ actually provide this type of information to the health-seeking general public?</w:t>
      </w:r>
    </w:p>
    <w:p w14:paraId="09BEF11B" w14:textId="3B71B374" w:rsidR="00A774D7" w:rsidRDefault="00F554E4" w:rsidP="00720CCD">
      <w:pPr>
        <w:pStyle w:val="Textkrper"/>
        <w:jc w:val="both"/>
      </w:pPr>
      <w:r>
        <w:t>As an illustrative example, we analysed the top 10 search results retrieved by HON on 01/10/2017 in answer to 300 health search queries generated by regular health consumers in health forums. These queries are part of the CLEF 2016 eHealth collection </w:t>
      </w:r>
      <w:r w:rsidR="008E3DB2">
        <w:t>[1</w:t>
      </w:r>
      <w:r w:rsidR="00AB2752">
        <w:t>4</w:t>
      </w:r>
      <w:r w:rsidR="008E3DB2">
        <w:t>]</w:t>
      </w:r>
      <w:r>
        <w:t>, which is extensively used in this article. The understandability score of the retrieved pages was estimated with the most effective readability formula and preprocessing settings analysed in this article (low scores correspond to easy to understand Web pages). Figure </w:t>
      </w:r>
      <w:r w:rsidR="00834A40">
        <w:t>1</w:t>
      </w:r>
      <w:r>
        <w:t xml:space="preserve"> reports the cumulative distribution of understandability scores for these search results (note, we did not assess their topical relevance here). We report also the scores for the “optimal” search results (Oracle), as found in CLEF 2016 (relevant results that have the highest understandability scores), along with the scores for the baseline method (BM25) and our best retrieval method (XGB). The results clearly indicate that, despite solutions like HON being explicitly aimed at supporting access to high-quality health information that can aid the user to take well-informed health decisions, they often fail to direct the users to information they can understand.</w:t>
      </w:r>
    </w:p>
    <w:p w14:paraId="7D34562C" w14:textId="77777777" w:rsidR="00A774D7" w:rsidRDefault="00F554E4" w:rsidP="00720CCD">
      <w:pPr>
        <w:pStyle w:val="Textkrper"/>
        <w:jc w:val="both"/>
      </w:pPr>
      <w:r>
        <w:t xml:space="preserve">In this article, we aim to establish methods and best practice for developing search engines that retrieve </w:t>
      </w:r>
      <w:r>
        <w:rPr>
          <w:i/>
        </w:rPr>
        <w:t>relevant and understandable</w:t>
      </w:r>
      <w:r>
        <w:t xml:space="preserve"> health advice from the Web. The overall contributions of this article can be summarised as:</w:t>
      </w:r>
    </w:p>
    <w:p w14:paraId="5BDACD1E" w14:textId="77777777" w:rsidR="00A774D7" w:rsidRDefault="00F554E4" w:rsidP="00720CCD">
      <w:pPr>
        <w:numPr>
          <w:ilvl w:val="0"/>
          <w:numId w:val="3"/>
        </w:numPr>
        <w:jc w:val="both"/>
      </w:pPr>
      <w:r>
        <w:t>We propose and investigate methods for the estimation of the understandability of health information in Web pages: a large number of medically-focused features are grouped in categories and their contribution to the understandability estimation task is carefully measured;</w:t>
      </w:r>
    </w:p>
    <w:p w14:paraId="73FBF0E8" w14:textId="1DFA563C" w:rsidR="00A774D7" w:rsidRDefault="00F554E4" w:rsidP="00720CCD">
      <w:pPr>
        <w:numPr>
          <w:ilvl w:val="0"/>
          <w:numId w:val="3"/>
        </w:numPr>
        <w:jc w:val="both"/>
      </w:pPr>
      <w:r>
        <w:lastRenderedPageBreak/>
        <w:t>We further study the influence of HTML processing methods on these estimations and their pitfalls, extending our previous work that has shown how this often ignored aspect greatly impacts effectiveness </w:t>
      </w:r>
      <w:r w:rsidR="00C1709B">
        <w:t>[1</w:t>
      </w:r>
      <w:r w:rsidR="00AB2752">
        <w:t>5</w:t>
      </w:r>
      <w:r w:rsidR="00C1709B">
        <w:t>]</w:t>
      </w:r>
      <w:r>
        <w:t>;</w:t>
      </w:r>
    </w:p>
    <w:p w14:paraId="2355DB89" w14:textId="3246BFB4" w:rsidR="00A774D7" w:rsidRDefault="00F554E4" w:rsidP="00720CCD">
      <w:pPr>
        <w:numPr>
          <w:ilvl w:val="0"/>
          <w:numId w:val="3"/>
        </w:numPr>
        <w:jc w:val="both"/>
      </w:pPr>
      <w:r>
        <w:t>We further investigate how understandability estimations can be integrated into retrieval methods to enhance the quality of the retrieved health information with particular attention to its understandability by the general public. New models are explored in this article, also extending our previous work </w:t>
      </w:r>
      <w:r w:rsidR="00C1709B">
        <w:t>[1</w:t>
      </w:r>
      <w:r w:rsidR="00AB2752">
        <w:t>6</w:t>
      </w:r>
      <w:r w:rsidR="00C1709B">
        <w:t>]</w:t>
      </w:r>
      <w:r>
        <w:t>;</w:t>
      </w:r>
    </w:p>
    <w:p w14:paraId="2FD3D5EF" w14:textId="62E62E8E" w:rsidR="00A774D7" w:rsidRDefault="00F554E4" w:rsidP="00720CCD">
      <w:pPr>
        <w:pStyle w:val="FirstParagraph"/>
        <w:jc w:val="both"/>
      </w:pPr>
      <w:r>
        <w:t xml:space="preserve">This paper makes concrete contributions to practice, as it informs health search engines specifically tailored to the general public (for example the HON or HealthDirect services referred to above) about the best methods they should adopt. These are novel and significant contributions, as no previous work has systematically analysed the influence of the components in this study </w:t>
      </w:r>
      <w:r w:rsidR="006E00F0">
        <w:t>–</w:t>
      </w:r>
      <w:r>
        <w:t xml:space="preserve"> we</w:t>
      </w:r>
      <w:r w:rsidR="006E00F0">
        <w:t xml:space="preserve"> </w:t>
      </w:r>
      <w:r>
        <w:t>show that these greatly influence retrieval effectiveness and thus delivery of relevant and understandable health advice.</w:t>
      </w:r>
    </w:p>
    <w:p w14:paraId="6CC31062" w14:textId="77777777" w:rsidR="00A774D7" w:rsidRDefault="00F554E4" w:rsidP="00720CCD">
      <w:pPr>
        <w:pStyle w:val="FigurewithCaption"/>
        <w:jc w:val="both"/>
      </w:pPr>
      <w:r>
        <w:rPr>
          <w:noProof/>
          <w:lang w:val="de-AT" w:eastAsia="de-AT"/>
        </w:rPr>
        <w:drawing>
          <wp:inline distT="0" distB="0" distL="0" distR="0" wp14:anchorId="0A695BA9" wp14:editId="3D3D002F">
            <wp:extent cx="3556000" cy="2540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cumdist/cumdist.sv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556000" cy="2540000"/>
                    </a:xfrm>
                    <a:prstGeom prst="rect">
                      <a:avLst/>
                    </a:prstGeom>
                    <a:noFill/>
                    <a:ln w="9525">
                      <a:noFill/>
                      <a:headEnd/>
                      <a:tailEnd/>
                    </a:ln>
                  </pic:spPr>
                </pic:pic>
              </a:graphicData>
            </a:graphic>
          </wp:inline>
        </w:drawing>
      </w:r>
    </w:p>
    <w:p w14:paraId="12586249" w14:textId="27F89C44" w:rsidR="00A774D7" w:rsidRDefault="00834A40" w:rsidP="00720CCD">
      <w:pPr>
        <w:pStyle w:val="ImageCaption"/>
        <w:jc w:val="both"/>
      </w:pPr>
      <w:r w:rsidRPr="00834A40">
        <w:rPr>
          <w:b/>
        </w:rPr>
        <w:t>Figure 1.</w:t>
      </w:r>
      <w:r w:rsidR="00F554E4">
        <w:t xml:space="preserve"> Cumulative distribution of Dale-Chall Index (DCI) of search results. DCI measures the years of schooling required to understand a document. The average US resident reads at or below an 8th grade level </w:t>
      </w:r>
      <w:r w:rsidR="00393717">
        <w:t>[1</w:t>
      </w:r>
      <w:r w:rsidR="00AB2752">
        <w:t>7</w:t>
      </w:r>
      <w:r w:rsidR="00393717">
        <w:t>, 1</w:t>
      </w:r>
      <w:r w:rsidR="00AB2752">
        <w:t>8</w:t>
      </w:r>
      <w:r w:rsidR="00393717">
        <w:t>, 1</w:t>
      </w:r>
      <w:r w:rsidR="00AB2752">
        <w:t>9</w:t>
      </w:r>
      <w:r w:rsidR="00393717">
        <w:t xml:space="preserve">, </w:t>
      </w:r>
      <w:r w:rsidR="00AB2752">
        <w:t>20</w:t>
      </w:r>
      <w:r w:rsidR="00393717">
        <w:t>]</w:t>
      </w:r>
      <w:r w:rsidR="00F554E4">
        <w:t>, which is the level suggested by NIH for health information on the Web </w:t>
      </w:r>
      <w:r w:rsidR="00AB2752">
        <w:t>[21</w:t>
      </w:r>
      <w:r w:rsidR="00393717">
        <w:t>]</w:t>
      </w:r>
      <w:r w:rsidR="00F554E4">
        <w:t>. The distribution for HON is similar to that of the baseline used in this article (BM25). Our best method (XGB) re-ranks documents to provide more understandable results; its distribution is similar to that of an “Oracle” system.</w:t>
      </w:r>
    </w:p>
    <w:p w14:paraId="63BF4689" w14:textId="77777777" w:rsidR="00A774D7" w:rsidRDefault="00F554E4">
      <w:pPr>
        <w:pStyle w:val="berschrift2"/>
      </w:pPr>
      <w:bookmarkStart w:id="3" w:name="related-work"/>
      <w:bookmarkEnd w:id="3"/>
      <w:r>
        <w:t>Related Work</w:t>
      </w:r>
    </w:p>
    <w:p w14:paraId="3C01E291" w14:textId="7124963D" w:rsidR="00A774D7" w:rsidRDefault="00F554E4" w:rsidP="00720CCD">
      <w:pPr>
        <w:pStyle w:val="FirstParagraph"/>
        <w:jc w:val="both"/>
      </w:pPr>
      <w:r>
        <w:t>Understandability refers to the ease of comprehension of the information presented to a user. Put in other words, health information is understandable “when consumers of diverse backgrounds and varying levels of health literacy can process and explain key messages” </w:t>
      </w:r>
      <w:r w:rsidR="009237B3">
        <w:t>[2</w:t>
      </w:r>
      <w:r w:rsidR="00AB2752">
        <w:t>2</w:t>
      </w:r>
      <w:r w:rsidR="009237B3">
        <w:t>].</w:t>
      </w:r>
      <w:r>
        <w:t xml:space="preserve"> Often the terms understandability and readability are used interchangeably: we use readability to refer to formulae that estimate how easy </w:t>
      </w:r>
      <w:r w:rsidR="006E00F0">
        <w:t xml:space="preserve">it </w:t>
      </w:r>
      <w:r>
        <w:t xml:space="preserve">is to understand a text, usually based on its words and sentences. We use understandability to refer to the broader concept of ease of understanding: this is affected by text readability (as increasing </w:t>
      </w:r>
      <w:r>
        <w:lastRenderedPageBreak/>
        <w:t>readability tends to improve understanding), but may also be influenced by how legible a text is and its layout, including e.g., the use of images to explain difficult concepts.</w:t>
      </w:r>
    </w:p>
    <w:p w14:paraId="2F5DA4A0" w14:textId="25092594" w:rsidR="00A774D7" w:rsidRDefault="00F554E4" w:rsidP="00720CCD">
      <w:pPr>
        <w:pStyle w:val="Textkrper"/>
        <w:jc w:val="both"/>
      </w:pPr>
      <w:r>
        <w:t>There is a large body of literature that has examined the understandability of Web health content when the information seeker is a member of the general public. For example, Becker reported that the majority of health Web sites are not well designed for the elderly </w:t>
      </w:r>
      <w:r w:rsidR="009237B3">
        <w:t>[2</w:t>
      </w:r>
      <w:r w:rsidR="00AB2752">
        <w:t>3</w:t>
      </w:r>
      <w:r w:rsidR="009237B3">
        <w:t>]</w:t>
      </w:r>
      <w:r>
        <w:t>, while Stossel et al. found that health education material on the Web is not written at an adequate reading level </w:t>
      </w:r>
      <w:r w:rsidR="009237B3">
        <w:t>[</w:t>
      </w:r>
      <w:r w:rsidR="00AB2752">
        <w:t>20</w:t>
      </w:r>
      <w:r w:rsidR="009237B3">
        <w:t>]</w:t>
      </w:r>
      <w:r>
        <w:t>. Zheng and Yu have reported on the readability of electronic health records compared to Wikipedia pages related to diabetes and found that readability measures often do not align with user ratings of readability </w:t>
      </w:r>
      <w:r w:rsidR="00FB7255">
        <w:t>[</w:t>
      </w:r>
      <w:r w:rsidR="00AB2752">
        <w:t>24</w:t>
      </w:r>
      <w:r w:rsidR="00FB7255">
        <w:t>]</w:t>
      </w:r>
      <w:r>
        <w:t>. A common finding of these studies is that, in general, health content available on Web pages is often hard to understand by the general public; this includes content that is retrieved in top-ranked positions by current commercial search engines </w:t>
      </w:r>
      <w:r w:rsidR="00FB7255">
        <w:t>[</w:t>
      </w:r>
      <w:r w:rsidR="00AB2752">
        <w:t>6</w:t>
      </w:r>
      <w:r w:rsidR="00FB7255">
        <w:t xml:space="preserve">, </w:t>
      </w:r>
      <w:r w:rsidR="00AB2752">
        <w:t>7</w:t>
      </w:r>
      <w:r w:rsidR="00FB7255">
        <w:t xml:space="preserve">, </w:t>
      </w:r>
      <w:r w:rsidR="00AB2752">
        <w:t>8</w:t>
      </w:r>
      <w:r w:rsidR="00FB7255">
        <w:t xml:space="preserve">, </w:t>
      </w:r>
      <w:r w:rsidR="00AB2752">
        <w:t>9</w:t>
      </w:r>
      <w:r w:rsidR="00FB7255">
        <w:t xml:space="preserve">, </w:t>
      </w:r>
      <w:r w:rsidR="00AB2752">
        <w:t>10</w:t>
      </w:r>
      <w:r w:rsidR="00FB7255">
        <w:t xml:space="preserve">, </w:t>
      </w:r>
      <w:r w:rsidR="00AB2752">
        <w:t>11</w:t>
      </w:r>
      <w:r w:rsidR="00FB7255">
        <w:t>]</w:t>
      </w:r>
      <w:r>
        <w:t>.</w:t>
      </w:r>
    </w:p>
    <w:p w14:paraId="368160B2" w14:textId="7D73D963" w:rsidR="00A774D7" w:rsidRDefault="00F554E4" w:rsidP="00720CCD">
      <w:pPr>
        <w:pStyle w:val="Textkrper"/>
        <w:jc w:val="both"/>
      </w:pPr>
      <w:r>
        <w:t xml:space="preserve">Previous Linguistics and Information Retrieval research has attempted to devise computational methods for the automatic estimation of text readability and understandability, and for the inclusion of these within search methods or their evaluation. Computational approaches to understandability estimations include (1) </w:t>
      </w:r>
      <w:r>
        <w:rPr>
          <w:i/>
        </w:rPr>
        <w:t>readability formulae</w:t>
      </w:r>
      <w:r>
        <w:t xml:space="preserve">, which generally exploit word surface characteristics of the text, (2) </w:t>
      </w:r>
      <w:r>
        <w:rPr>
          <w:i/>
        </w:rPr>
        <w:t>machine learning</w:t>
      </w:r>
      <w:r>
        <w:t xml:space="preserve"> approaches, </w:t>
      </w:r>
      <w:r w:rsidR="00182F24">
        <w:t xml:space="preserve">and </w:t>
      </w:r>
      <w:r>
        <w:t xml:space="preserve">(3) matching with specialised </w:t>
      </w:r>
      <w:r>
        <w:rPr>
          <w:i/>
        </w:rPr>
        <w:t>dictionaries or terminologies</w:t>
      </w:r>
      <w:r>
        <w:t>, often compiled with information about understandability difficulty.</w:t>
      </w:r>
    </w:p>
    <w:p w14:paraId="1C676CF3" w14:textId="271EF735" w:rsidR="00A774D7" w:rsidRDefault="00F554E4" w:rsidP="00720CCD">
      <w:pPr>
        <w:pStyle w:val="Textkrper"/>
        <w:jc w:val="both"/>
      </w:pPr>
      <w:r>
        <w:t>Measures such as Coleman-Liau Index (CLI) </w:t>
      </w:r>
      <w:r w:rsidR="00D95443">
        <w:t>[2</w:t>
      </w:r>
      <w:r w:rsidR="00AB2752">
        <w:t>5</w:t>
      </w:r>
      <w:r w:rsidR="00D95443">
        <w:t>]</w:t>
      </w:r>
      <w:r>
        <w:t>, Dale-Chall Index (DCI) </w:t>
      </w:r>
      <w:r w:rsidR="00D95443">
        <w:t>[2</w:t>
      </w:r>
      <w:r w:rsidR="00AB2752">
        <w:t>6</w:t>
      </w:r>
      <w:r w:rsidR="00D95443">
        <w:t>]</w:t>
      </w:r>
      <w:r>
        <w:t xml:space="preserve"> and Flesch Reading Easy (FRE) </w:t>
      </w:r>
      <w:r w:rsidR="00D95443">
        <w:t>[2</w:t>
      </w:r>
      <w:r w:rsidR="00AB2752">
        <w:t>7</w:t>
      </w:r>
      <w:r w:rsidR="00D95443">
        <w:t>]</w:t>
      </w:r>
      <w:r>
        <w:t xml:space="preserve"> belong to the first category. These measures generally rely on surface-level characteristics of text, such as characters, syllables and word counts </w:t>
      </w:r>
      <w:r w:rsidR="00AB2752">
        <w:t>[28]</w:t>
      </w:r>
      <w:r>
        <w:t>. While these measures have been widely used in studies investigating the understandability of health content retrieved by search engines (e.g., </w:t>
      </w:r>
      <w:r w:rsidR="00D95443">
        <w:t>[</w:t>
      </w:r>
      <w:r w:rsidR="00AB2752">
        <w:t>6, 7, 8, 9, 10, 11, 20, 23</w:t>
      </w:r>
      <w:r w:rsidR="00D95443">
        <w:t>]</w:t>
      </w:r>
      <w:r>
        <w:t>), our preliminary work found that these measures are heavily affected by the methods used to extract text from the HTML source </w:t>
      </w:r>
      <w:r w:rsidR="00D95443">
        <w:t>[1</w:t>
      </w:r>
      <w:r w:rsidR="00AB2752">
        <w:t>5</w:t>
      </w:r>
      <w:r w:rsidR="00D95443">
        <w:t>]</w:t>
      </w:r>
      <w:r>
        <w:t>. We were able to identify specific settings of an HTML preprocessing pipeline that provided consistent estimates, but due to the lack of human assessments, we were not able to investigate how well each HTML preprocessing pipeline correlated with human assessments. In this article, we revisited and extended this work in more detail, as we further investigated this problem by comparing the effect of HTML preprocessing on text understandability estimations in light of explicit human assessments.</w:t>
      </w:r>
    </w:p>
    <w:p w14:paraId="46CB696A" w14:textId="16C7F4A1" w:rsidR="00A774D7" w:rsidRDefault="00F554E4" w:rsidP="00720CCD">
      <w:pPr>
        <w:pStyle w:val="Textkrper"/>
        <w:jc w:val="both"/>
      </w:pPr>
      <w:r>
        <w:t>The use of machine learning to estimate understandability forms an alternative approach. Earlier research explored the use of statistical natural language processing and language modelling </w:t>
      </w:r>
      <w:r w:rsidR="008C1A3D">
        <w:t>[2</w:t>
      </w:r>
      <w:r w:rsidR="00FD617E">
        <w:t>9</w:t>
      </w:r>
      <w:r w:rsidR="008C1A3D">
        <w:t xml:space="preserve">, </w:t>
      </w:r>
      <w:r w:rsidR="00FD617E">
        <w:t>30</w:t>
      </w:r>
      <w:r w:rsidR="008C1A3D">
        <w:t xml:space="preserve">, </w:t>
      </w:r>
      <w:r w:rsidR="00FD617E">
        <w:t>31</w:t>
      </w:r>
      <w:r w:rsidR="008C1A3D">
        <w:t>]</w:t>
      </w:r>
      <w:r>
        <w:t xml:space="preserve"> as well as linguistic factors, such as syntactic features or lexical cohesion </w:t>
      </w:r>
      <w:r w:rsidR="008C1A3D">
        <w:t>[3</w:t>
      </w:r>
      <w:r w:rsidR="00FD617E">
        <w:t>2</w:t>
      </w:r>
      <w:r w:rsidR="008C1A3D">
        <w:t>]</w:t>
      </w:r>
      <w:r>
        <w:t>. While we replicated here many of the features devised in these works, they focus on estimating readability of general English documents rather than medical ones. In the medical domain, Zeng et al. explored features such as word frequency in different medical corpora to estimate concept familiarity, which prompted the construction of the Consumer Health Vocabulary (CHV) </w:t>
      </w:r>
      <w:r w:rsidR="008C1A3D">
        <w:t>[3</w:t>
      </w:r>
      <w:r w:rsidR="00FD617E">
        <w:t>3</w:t>
      </w:r>
      <w:r w:rsidR="008C1A3D">
        <w:t>, 3</w:t>
      </w:r>
      <w:r w:rsidR="00FD617E">
        <w:t>4</w:t>
      </w:r>
      <w:r w:rsidR="008C1A3D">
        <w:t>, 3</w:t>
      </w:r>
      <w:r w:rsidR="00FD617E">
        <w:t>5</w:t>
      </w:r>
      <w:r w:rsidR="008C1A3D">
        <w:t>]</w:t>
      </w:r>
      <w:r>
        <w:t>.</w:t>
      </w:r>
    </w:p>
    <w:p w14:paraId="0497D7C3" w14:textId="04D814F3" w:rsidR="00A774D7" w:rsidRDefault="00F554E4" w:rsidP="00720CCD">
      <w:pPr>
        <w:pStyle w:val="Textkrper"/>
        <w:jc w:val="both"/>
      </w:pPr>
      <w:r>
        <w:t>The actual use of CHV or other terminologies such as the Medical Subject Headings (MeSH) belongs to the third category of approaches. The CHV is a prominent medical vocabulary dedicated to mapping layperson vocabulary to technical terms </w:t>
      </w:r>
      <w:r w:rsidR="001D3860">
        <w:t>[3</w:t>
      </w:r>
      <w:r w:rsidR="00FD617E">
        <w:t>4</w:t>
      </w:r>
      <w:r w:rsidR="001D3860">
        <w:t>]</w:t>
      </w:r>
      <w:r>
        <w:t xml:space="preserve">. It attributes a score for </w:t>
      </w:r>
      <w:r>
        <w:lastRenderedPageBreak/>
        <w:t>each of its concepts with respect to their difficulty, with lower/higher scores for harder/easier concepts. Researchers have evaluated CHV in tasks such as document analysis </w:t>
      </w:r>
      <w:r w:rsidR="001D3860">
        <w:t>[3</w:t>
      </w:r>
      <w:r w:rsidR="00FD617E">
        <w:t>6</w:t>
      </w:r>
      <w:r w:rsidR="001D3860">
        <w:t>]</w:t>
      </w:r>
      <w:r>
        <w:t xml:space="preserve"> and medical expertise prediction </w:t>
      </w:r>
      <w:r w:rsidR="001D3860">
        <w:t>[3</w:t>
      </w:r>
      <w:r w:rsidR="00FD617E">
        <w:t>7</w:t>
      </w:r>
      <w:r w:rsidR="001D3860">
        <w:t>]</w:t>
      </w:r>
      <w:r>
        <w:t>. The hierarchy of MeSH was previously used in the literature to identify difficult concepts, assuming that a concept deep in the hierarchy is more difficult than a shallow one </w:t>
      </w:r>
      <w:r w:rsidR="001D3860">
        <w:t>[3</w:t>
      </w:r>
      <w:r w:rsidR="00FD617E">
        <w:t>8</w:t>
      </w:r>
      <w:r w:rsidR="001D3860">
        <w:t>]</w:t>
      </w:r>
      <w:r>
        <w:t>. Other approaches combined vocabularies with word surface characteristics and syntactic features, like part of speech, into a unique readability measure </w:t>
      </w:r>
      <w:r w:rsidR="001D3860">
        <w:t>[3</w:t>
      </w:r>
      <w:r w:rsidR="00FD617E">
        <w:t>9</w:t>
      </w:r>
      <w:r w:rsidR="001D3860">
        <w:t>]</w:t>
      </w:r>
      <w:r>
        <w:t>.</w:t>
      </w:r>
    </w:p>
    <w:p w14:paraId="503CF58F" w14:textId="77777777" w:rsidR="00A774D7" w:rsidRDefault="00F554E4" w:rsidP="00720CCD">
      <w:pPr>
        <w:pStyle w:val="Textkrper"/>
        <w:jc w:val="both"/>
      </w:pPr>
      <w:r>
        <w:t>In this work, we investigated approaches to estimate understandability from each of these categories, including measure the influence of HTML preprocessing on automatic understandability methods and establish best practices.</w:t>
      </w:r>
    </w:p>
    <w:p w14:paraId="4DA53EBF" w14:textId="6178D5BE" w:rsidR="00A774D7" w:rsidRDefault="00F554E4" w:rsidP="00720CCD">
      <w:pPr>
        <w:pStyle w:val="Textkrper"/>
        <w:jc w:val="both"/>
      </w:pPr>
      <w:r>
        <w:t>Some prior work has attempted to use understandability estimations for improving search results in consumer health search; as well as methods to evaluate retrieval systems that do account for understandability along with topical relevance. Palotti et al. have used learning to rank with standard retrieval features along with features based on readability formulae and medical lexical aspects to determine understandability </w:t>
      </w:r>
      <w:r w:rsidR="00344576">
        <w:t>[1</w:t>
      </w:r>
      <w:r w:rsidR="00FD617E">
        <w:t>6</w:t>
      </w:r>
      <w:r w:rsidR="00344576">
        <w:t>]</w:t>
      </w:r>
      <w:r>
        <w:t>. Van Doorn et al. have shown that learning a set of rankers that provide trade-offs across a number of relevance criteria, including readability/understandability, increases overall system effectiveness </w:t>
      </w:r>
      <w:r w:rsidR="00344576">
        <w:t>[</w:t>
      </w:r>
      <w:r w:rsidR="00FD617E">
        <w:t>40</w:t>
      </w:r>
      <w:r w:rsidR="00344576">
        <w:t>]</w:t>
      </w:r>
      <w:r>
        <w:t>. Zuccon and Koopman </w:t>
      </w:r>
      <w:r w:rsidR="00344576">
        <w:t>[</w:t>
      </w:r>
      <w:r w:rsidR="00FD617E">
        <w:t>41</w:t>
      </w:r>
      <w:r w:rsidR="00344576">
        <w:t>]</w:t>
      </w:r>
      <w:r>
        <w:t>, and later Zuccon </w:t>
      </w:r>
      <w:r w:rsidR="00344576">
        <w:t>[4</w:t>
      </w:r>
      <w:r w:rsidR="00FD617E">
        <w:t>2</w:t>
      </w:r>
      <w:r w:rsidR="00344576">
        <w:t>]</w:t>
      </w:r>
      <w:r>
        <w:t>, have proposed and investigated a family of measures based on the gain-discount framework, where the gain of a document is influenced by both its topical relevance and its understandability. They showed that, although generally correlated, topical-relevance evaluation alone provides differing system rankings compared to understandability-biased evaluation measures. In this work, we further explored the development of retrieval methods that combine signals about topical relevance and understandability.</w:t>
      </w:r>
    </w:p>
    <w:p w14:paraId="57651062" w14:textId="77777777" w:rsidR="00A774D7" w:rsidRDefault="00F554E4">
      <w:pPr>
        <w:pStyle w:val="berschrift1"/>
      </w:pPr>
      <w:bookmarkStart w:id="4" w:name="methods"/>
      <w:bookmarkEnd w:id="4"/>
      <w:r>
        <w:t>Methods</w:t>
      </w:r>
    </w:p>
    <w:p w14:paraId="5B326820" w14:textId="77777777" w:rsidR="00A774D7" w:rsidRDefault="00F554E4">
      <w:pPr>
        <w:pStyle w:val="berschrift2"/>
      </w:pPr>
      <w:bookmarkStart w:id="5" w:name="data-collection"/>
      <w:bookmarkEnd w:id="5"/>
      <w:r>
        <w:t>Data Collection</w:t>
      </w:r>
    </w:p>
    <w:p w14:paraId="37D17C60" w14:textId="6067B428" w:rsidR="00A774D7" w:rsidRDefault="00F554E4" w:rsidP="00720CCD">
      <w:pPr>
        <w:pStyle w:val="FirstParagraph"/>
        <w:jc w:val="both"/>
      </w:pPr>
      <w:r>
        <w:t xml:space="preserve">In this article, we investigated methods to estimate Web page understandability, including the effect </w:t>
      </w:r>
      <w:r w:rsidR="00182F24">
        <w:t xml:space="preserve">that </w:t>
      </w:r>
      <w:r>
        <w:t>HTML preprocessing pipelines and heuristics have, and their search effectiveness when employed within retrieval methods. To obtain both topical relevance and understandability assessments, we used the data from the CLEF 2015 and 2016 eHealth collections. The CLEF eHealth initiative is a research community shared task aimed at creating resources for evaluating health search engines aimed at the general public </w:t>
      </w:r>
      <w:r w:rsidR="00606654">
        <w:t>[4</w:t>
      </w:r>
      <w:r w:rsidR="00FD617E">
        <w:t>3</w:t>
      </w:r>
      <w:r w:rsidR="00606654">
        <w:t>]</w:t>
      </w:r>
      <w:r>
        <w:t>. Note, in the reminder of this article, we refer to topical relevance simply as relevance, when this does not cause confusion.</w:t>
      </w:r>
    </w:p>
    <w:p w14:paraId="7A9D462A" w14:textId="057752DA" w:rsidR="00A774D7" w:rsidRDefault="00F554E4" w:rsidP="00720CCD">
      <w:pPr>
        <w:pStyle w:val="Textkrper"/>
        <w:jc w:val="both"/>
      </w:pPr>
      <w:r>
        <w:t xml:space="preserve">The CLEF 2015 collection contains 50 queries and 1,437 documents that have been assessed </w:t>
      </w:r>
      <w:r w:rsidR="00182F24">
        <w:t xml:space="preserve">as </w:t>
      </w:r>
      <w:r>
        <w:t>relevant by clinical experts and have an assessment for understandability </w:t>
      </w:r>
      <w:r w:rsidR="00606654">
        <w:t>[4</w:t>
      </w:r>
      <w:r w:rsidR="00FD617E">
        <w:t>4</w:t>
      </w:r>
      <w:r w:rsidR="00606654">
        <w:t>]</w:t>
      </w:r>
      <w:r>
        <w:t>. Documents in this collection are a selected crawl of health Web sites, of which the majority are certified HON Web sites. The CLEF 2016 collection contains 300 queries and 3,298 relevant documents that also have been assessed with respect to understandability </w:t>
      </w:r>
      <w:r w:rsidR="00FD617E">
        <w:t>[14</w:t>
      </w:r>
      <w:r w:rsidR="00606654">
        <w:t>]</w:t>
      </w:r>
      <w:r>
        <w:t>. Documents in this collection belong to the ClueWeb12 B13 corpus </w:t>
      </w:r>
      <w:r w:rsidR="00606654">
        <w:t>[4</w:t>
      </w:r>
      <w:r w:rsidR="00FD617E">
        <w:t>5</w:t>
      </w:r>
      <w:r w:rsidR="00606654">
        <w:t>]</w:t>
      </w:r>
      <w:r>
        <w:t xml:space="preserve">, and thus are general </w:t>
      </w:r>
      <w:r>
        <w:lastRenderedPageBreak/>
        <w:t xml:space="preserve">English Web pages, not necessarily targeted to health topics, nor of a controlled quality (as are the HON certified pages). Understandability assessments were provided on a 5-point Likert scale for CLEF 2015, and on a </w:t>
      </w:r>
      <m:oMath>
        <m:r>
          <w:rPr>
            <w:rFonts w:ascii="Cambria Math" w:hAnsi="Cambria Math"/>
          </w:rPr>
          <m:t>[0,100]</m:t>
        </m:r>
      </m:oMath>
      <w:r>
        <w:t xml:space="preserve"> range for CLEF 2016 (0 indicates the highest understandability).</w:t>
      </w:r>
    </w:p>
    <w:p w14:paraId="7E99AA8C" w14:textId="33AAE2EF" w:rsidR="00A774D7" w:rsidRDefault="00F554E4" w:rsidP="00720CCD">
      <w:pPr>
        <w:pStyle w:val="Textkrper"/>
        <w:jc w:val="both"/>
      </w:pPr>
      <w:r>
        <w:t>To support the investigation of methods to automatically estimate the understandability of Web pages, we further considered correlations between multiple human assessors (inter-assessor agreement). For CLEF 2015, we used the publicly available additional assessments made by unpaid medical students and health consumers collected by Palotti et al. </w:t>
      </w:r>
      <w:r w:rsidR="00072BC4">
        <w:t>[4</w:t>
      </w:r>
      <w:r w:rsidR="00FD617E">
        <w:t>6</w:t>
      </w:r>
      <w:r w:rsidR="00072BC4">
        <w:t xml:space="preserve">] </w:t>
      </w:r>
      <w:r>
        <w:t>in a study of how medical expertise affects assessments. For CLEF 2016 we collected understandability assessments for 100 documents. Three members of our research team, who did not author this article and are not medical experts, were recruited to provide the assessments (the correlation of these additional assessments and CLEF’s ground-truth is examined further in this article). The Relevation tool </w:t>
      </w:r>
      <w:r w:rsidR="00072BC4">
        <w:t>[4</w:t>
      </w:r>
      <w:r w:rsidR="00FD617E">
        <w:t>7</w:t>
      </w:r>
      <w:r w:rsidR="00072BC4">
        <w:t>]</w:t>
      </w:r>
      <w:r>
        <w:t xml:space="preserve"> was used to assist with the assessments, mimicking the settings used in CLEF.</w:t>
      </w:r>
    </w:p>
    <w:p w14:paraId="6830AF46" w14:textId="77777777" w:rsidR="00A774D7" w:rsidRDefault="00F554E4" w:rsidP="00720CCD">
      <w:pPr>
        <w:pStyle w:val="berschrift2"/>
        <w:jc w:val="both"/>
      </w:pPr>
      <w:bookmarkStart w:id="6" w:name="understandability-estimators"/>
      <w:bookmarkEnd w:id="6"/>
      <w:r>
        <w:t>Understandability Estimators</w:t>
      </w:r>
    </w:p>
    <w:p w14:paraId="2EC0F85B" w14:textId="43859B85" w:rsidR="00A774D7" w:rsidRDefault="00F554E4" w:rsidP="00720CCD">
      <w:pPr>
        <w:pStyle w:val="FirstParagraph"/>
        <w:jc w:val="both"/>
      </w:pPr>
      <w:r>
        <w:t>Several methods have been used to estimate the understandability of health Web pages, with the most popular methods (at least in the biomedical literature) being readability formulae based on surface level characteristics of the text. Next, we outline the categories of methods to estimate understandability used in this work; an overview is shown in Tables </w:t>
      </w:r>
      <w:r w:rsidR="00212DA8">
        <w:t>1</w:t>
      </w:r>
      <w:r>
        <w:t>–</w:t>
      </w:r>
      <w:r w:rsidR="00212DA8">
        <w:t>7</w:t>
      </w:r>
      <w:r>
        <w:t xml:space="preserve"> and  </w:t>
      </w:r>
      <w:r w:rsidR="00212DA8">
        <w:t>9</w:t>
      </w:r>
      <w:r>
        <w:t>–</w:t>
      </w:r>
      <w:r w:rsidR="00212DA8">
        <w:t>11</w:t>
      </w:r>
      <w:r>
        <w:t>.</w:t>
      </w:r>
    </w:p>
    <w:p w14:paraId="1D61E0FC" w14:textId="7DF2BBBC" w:rsidR="00CD2375" w:rsidRDefault="00F554E4" w:rsidP="00720CCD">
      <w:pPr>
        <w:pStyle w:val="Textkrper"/>
        <w:jc w:val="both"/>
      </w:pPr>
      <w:r>
        <w:rPr>
          <w:i/>
        </w:rPr>
        <w:t>Traditional Readability Formulae (RF):</w:t>
      </w:r>
      <w:r>
        <w:t xml:space="preserve"> These include the most popular readability formulae </w:t>
      </w:r>
      <w:r w:rsidR="00BB444B">
        <w:t>[2</w:t>
      </w:r>
      <w:r w:rsidR="00FD617E">
        <w:t>5</w:t>
      </w:r>
      <w:r w:rsidR="00BB444B">
        <w:t>, 2</w:t>
      </w:r>
      <w:r w:rsidR="00FD617E">
        <w:t>6</w:t>
      </w:r>
      <w:r w:rsidR="00BB444B">
        <w:t>, 2</w:t>
      </w:r>
      <w:r w:rsidR="00FD617E">
        <w:t>7</w:t>
      </w:r>
      <w:r w:rsidR="00BB444B">
        <w:t>]</w:t>
      </w:r>
      <w:r>
        <w:t>, as well as other, less popular ones </w:t>
      </w:r>
      <w:r w:rsidR="00BB444B">
        <w:t>[4</w:t>
      </w:r>
      <w:r w:rsidR="00FD617E">
        <w:t>8</w:t>
      </w:r>
      <w:r w:rsidR="00BB444B">
        <w:t>, 4</w:t>
      </w:r>
      <w:r w:rsidR="00FD617E">
        <w:t>9</w:t>
      </w:r>
      <w:r w:rsidR="00BB444B">
        <w:t xml:space="preserve">, </w:t>
      </w:r>
      <w:r w:rsidR="00FD617E">
        <w:t>50</w:t>
      </w:r>
      <w:r w:rsidR="00BB444B">
        <w:t xml:space="preserve">, </w:t>
      </w:r>
      <w:r w:rsidR="00FD617E">
        <w:t>51</w:t>
      </w:r>
      <w:r w:rsidR="00BB444B">
        <w:t>]</w:t>
      </w:r>
      <w:r>
        <w:t>. An extensive description of these readability formula</w:t>
      </w:r>
      <w:r w:rsidR="006E00F0">
        <w:t>e</w:t>
      </w:r>
      <w:r>
        <w:t xml:space="preserve"> is provided in surveys by Collins-Thompson </w:t>
      </w:r>
      <w:r w:rsidR="00716AA4">
        <w:t>[5</w:t>
      </w:r>
      <w:r w:rsidR="00FD617E">
        <w:t>2</w:t>
      </w:r>
      <w:r w:rsidR="00716AA4">
        <w:t>]</w:t>
      </w:r>
      <w:r>
        <w:t xml:space="preserve"> and Dubay </w:t>
      </w:r>
      <w:r w:rsidR="00716AA4">
        <w:t>[2</w:t>
      </w:r>
      <w:r w:rsidR="00FD617E">
        <w:t>8</w:t>
      </w:r>
      <w:r w:rsidR="00716AA4">
        <w:t>]</w:t>
      </w:r>
      <w:r>
        <w:t>. A complete list of methods is provided in Table </w:t>
      </w:r>
      <w:r w:rsidR="00212DA8">
        <w:t>1</w:t>
      </w:r>
      <w:r>
        <w:t>.</w:t>
      </w:r>
    </w:p>
    <w:p w14:paraId="12EBC31B" w14:textId="77777777" w:rsidR="00175F02" w:rsidRDefault="00175F02" w:rsidP="00720CCD">
      <w:pPr>
        <w:pStyle w:val="TableCaption"/>
        <w:jc w:val="both"/>
        <w:rPr>
          <w:b/>
        </w:rPr>
      </w:pPr>
    </w:p>
    <w:p w14:paraId="1672317F" w14:textId="654D8B42" w:rsidR="00A774D7" w:rsidRDefault="00F554E4" w:rsidP="00720CCD">
      <w:pPr>
        <w:pStyle w:val="TableCaption"/>
        <w:jc w:val="both"/>
      </w:pPr>
      <w:r w:rsidRPr="00F554E4">
        <w:rPr>
          <w:b/>
        </w:rPr>
        <w:t>Table 1.</w:t>
      </w:r>
      <w:r>
        <w:t xml:space="preserve"> Readability Features used to estimate understandability. </w:t>
      </w:r>
    </w:p>
    <w:tbl>
      <w:tblPr>
        <w:tblW w:w="2759" w:type="pct"/>
        <w:jc w:val="center"/>
        <w:tblLook w:val="07E0" w:firstRow="1" w:lastRow="1" w:firstColumn="1" w:lastColumn="1" w:noHBand="1" w:noVBand="1"/>
      </w:tblPr>
      <w:tblGrid>
        <w:gridCol w:w="5165"/>
      </w:tblGrid>
      <w:tr w:rsidR="00A774D7" w14:paraId="2B537D67" w14:textId="77777777" w:rsidTr="00FD617E">
        <w:trPr>
          <w:trHeight w:val="346"/>
          <w:jc w:val="center"/>
        </w:trPr>
        <w:tc>
          <w:tcPr>
            <w:tcW w:w="0" w:type="auto"/>
            <w:tcBorders>
              <w:top w:val="single" w:sz="4" w:space="0" w:color="auto"/>
              <w:bottom w:val="single" w:sz="4" w:space="0" w:color="auto"/>
            </w:tcBorders>
            <w:vAlign w:val="bottom"/>
          </w:tcPr>
          <w:p w14:paraId="35E19D12" w14:textId="77777777" w:rsidR="00A774D7" w:rsidRDefault="00F554E4" w:rsidP="00720CCD">
            <w:pPr>
              <w:pStyle w:val="Compact"/>
              <w:jc w:val="both"/>
            </w:pPr>
            <w:r>
              <w:rPr>
                <w:b/>
              </w:rPr>
              <w:t>Readability Feature (RF)</w:t>
            </w:r>
          </w:p>
        </w:tc>
      </w:tr>
      <w:tr w:rsidR="00A774D7" w14:paraId="10181606" w14:textId="77777777" w:rsidTr="00FD617E">
        <w:trPr>
          <w:trHeight w:val="346"/>
          <w:jc w:val="center"/>
        </w:trPr>
        <w:tc>
          <w:tcPr>
            <w:tcW w:w="0" w:type="auto"/>
            <w:tcBorders>
              <w:top w:val="single" w:sz="4" w:space="0" w:color="auto"/>
            </w:tcBorders>
          </w:tcPr>
          <w:p w14:paraId="3CFEA54B" w14:textId="1F2DB83D" w:rsidR="00A774D7" w:rsidRDefault="00F554E4" w:rsidP="00720CCD">
            <w:pPr>
              <w:pStyle w:val="Compact"/>
              <w:jc w:val="both"/>
            </w:pPr>
            <w:r>
              <w:t xml:space="preserve">Automated Readability Index (ARI) </w:t>
            </w:r>
            <w:r w:rsidR="00F36A3D">
              <w:t>[4</w:t>
            </w:r>
            <w:r w:rsidR="00FD617E">
              <w:t>8</w:t>
            </w:r>
            <w:r w:rsidR="00F36A3D">
              <w:t>]</w:t>
            </w:r>
          </w:p>
        </w:tc>
      </w:tr>
      <w:tr w:rsidR="00A774D7" w14:paraId="4C3E13CF" w14:textId="77777777" w:rsidTr="00FD617E">
        <w:trPr>
          <w:trHeight w:val="361"/>
          <w:jc w:val="center"/>
        </w:trPr>
        <w:tc>
          <w:tcPr>
            <w:tcW w:w="0" w:type="auto"/>
          </w:tcPr>
          <w:p w14:paraId="0711AD9D" w14:textId="15368ECC" w:rsidR="00A774D7" w:rsidRDefault="00F554E4" w:rsidP="00720CCD">
            <w:pPr>
              <w:pStyle w:val="Compact"/>
              <w:jc w:val="both"/>
            </w:pPr>
            <w:r>
              <w:t xml:space="preserve">Coleman-Liau Index (CLI) </w:t>
            </w:r>
            <w:r w:rsidR="00F36A3D">
              <w:t>[2</w:t>
            </w:r>
            <w:r w:rsidR="00FD617E">
              <w:t>5</w:t>
            </w:r>
            <w:r w:rsidR="00F36A3D">
              <w:t>]</w:t>
            </w:r>
          </w:p>
        </w:tc>
      </w:tr>
      <w:tr w:rsidR="00A774D7" w14:paraId="5DD03D4A" w14:textId="77777777" w:rsidTr="00FD617E">
        <w:trPr>
          <w:trHeight w:val="361"/>
          <w:jc w:val="center"/>
        </w:trPr>
        <w:tc>
          <w:tcPr>
            <w:tcW w:w="0" w:type="auto"/>
          </w:tcPr>
          <w:p w14:paraId="048AD9C0" w14:textId="627DA7A7" w:rsidR="00A774D7" w:rsidRDefault="00F554E4" w:rsidP="00720CCD">
            <w:pPr>
              <w:pStyle w:val="Compact"/>
              <w:jc w:val="both"/>
            </w:pPr>
            <w:r>
              <w:t xml:space="preserve">Dale-Chall Index (DCI) </w:t>
            </w:r>
            <w:r w:rsidR="00F36A3D">
              <w:t>[2</w:t>
            </w:r>
            <w:r w:rsidR="00FD617E">
              <w:t>6</w:t>
            </w:r>
            <w:r w:rsidR="00F36A3D">
              <w:t>]</w:t>
            </w:r>
          </w:p>
        </w:tc>
      </w:tr>
      <w:tr w:rsidR="00A774D7" w14:paraId="6D3F4F1F" w14:textId="77777777" w:rsidTr="00FD617E">
        <w:trPr>
          <w:trHeight w:val="346"/>
          <w:jc w:val="center"/>
        </w:trPr>
        <w:tc>
          <w:tcPr>
            <w:tcW w:w="0" w:type="auto"/>
          </w:tcPr>
          <w:p w14:paraId="18CC35F9" w14:textId="4C3ABEB1" w:rsidR="00A774D7" w:rsidRDefault="00F554E4" w:rsidP="00720CCD">
            <w:pPr>
              <w:pStyle w:val="Compact"/>
              <w:jc w:val="both"/>
            </w:pPr>
            <w:r>
              <w:t xml:space="preserve">Flesch-Kincaid Grade Level (FKGL) </w:t>
            </w:r>
            <w:r w:rsidR="00F36A3D">
              <w:t>[2</w:t>
            </w:r>
            <w:r w:rsidR="00FD617E">
              <w:t>7</w:t>
            </w:r>
            <w:r w:rsidR="00F36A3D">
              <w:t>]</w:t>
            </w:r>
          </w:p>
        </w:tc>
      </w:tr>
      <w:tr w:rsidR="00A774D7" w14:paraId="011F60CF" w14:textId="77777777" w:rsidTr="00FD617E">
        <w:trPr>
          <w:trHeight w:val="361"/>
          <w:jc w:val="center"/>
        </w:trPr>
        <w:tc>
          <w:tcPr>
            <w:tcW w:w="0" w:type="auto"/>
          </w:tcPr>
          <w:p w14:paraId="30CB44E9" w14:textId="49253A59" w:rsidR="00A774D7" w:rsidRDefault="00F554E4" w:rsidP="00720CCD">
            <w:pPr>
              <w:pStyle w:val="Compact"/>
              <w:jc w:val="both"/>
            </w:pPr>
            <w:r>
              <w:t xml:space="preserve">Flesch Reading Ease (FRE) </w:t>
            </w:r>
            <w:r w:rsidR="00F36A3D">
              <w:t>[2</w:t>
            </w:r>
            <w:r w:rsidR="00FD617E">
              <w:t>7</w:t>
            </w:r>
            <w:r w:rsidR="00F36A3D">
              <w:t>]</w:t>
            </w:r>
          </w:p>
        </w:tc>
      </w:tr>
      <w:tr w:rsidR="00A774D7" w14:paraId="2516FCC9" w14:textId="77777777" w:rsidTr="00FD617E">
        <w:trPr>
          <w:trHeight w:val="346"/>
          <w:jc w:val="center"/>
        </w:trPr>
        <w:tc>
          <w:tcPr>
            <w:tcW w:w="0" w:type="auto"/>
          </w:tcPr>
          <w:p w14:paraId="2BD1A796" w14:textId="06590872" w:rsidR="00A774D7" w:rsidRDefault="00F554E4" w:rsidP="00720CCD">
            <w:pPr>
              <w:pStyle w:val="Compact"/>
              <w:jc w:val="both"/>
            </w:pPr>
            <w:r>
              <w:t xml:space="preserve">Gunning Fog Index (GFI) </w:t>
            </w:r>
            <w:r w:rsidR="00F36A3D">
              <w:t>[4</w:t>
            </w:r>
            <w:r w:rsidR="00FD617E">
              <w:t>9</w:t>
            </w:r>
            <w:r w:rsidR="00F36A3D">
              <w:t>]</w:t>
            </w:r>
          </w:p>
        </w:tc>
      </w:tr>
      <w:tr w:rsidR="00A774D7" w14:paraId="752EF37A" w14:textId="77777777" w:rsidTr="00FD617E">
        <w:trPr>
          <w:trHeight w:val="361"/>
          <w:jc w:val="center"/>
        </w:trPr>
        <w:tc>
          <w:tcPr>
            <w:tcW w:w="0" w:type="auto"/>
          </w:tcPr>
          <w:p w14:paraId="7DEC8172" w14:textId="6FA44B93" w:rsidR="00A774D7" w:rsidRDefault="00F554E4" w:rsidP="00720CCD">
            <w:pPr>
              <w:pStyle w:val="Compact"/>
              <w:jc w:val="both"/>
            </w:pPr>
            <w:r>
              <w:t xml:space="preserve">Lasbarhetsindex (LIX) </w:t>
            </w:r>
            <w:r w:rsidR="00FD617E">
              <w:t>[50</w:t>
            </w:r>
            <w:r w:rsidR="00F36A3D">
              <w:t>]</w:t>
            </w:r>
          </w:p>
        </w:tc>
      </w:tr>
      <w:tr w:rsidR="00A774D7" w14:paraId="0EDFC28E" w14:textId="77777777" w:rsidTr="00FD617E">
        <w:trPr>
          <w:trHeight w:val="632"/>
          <w:jc w:val="center"/>
        </w:trPr>
        <w:tc>
          <w:tcPr>
            <w:tcW w:w="0" w:type="auto"/>
            <w:tcBorders>
              <w:bottom w:val="single" w:sz="4" w:space="0" w:color="auto"/>
            </w:tcBorders>
          </w:tcPr>
          <w:p w14:paraId="253F77B3" w14:textId="1DE2977B" w:rsidR="00A774D7" w:rsidRDefault="00F554E4" w:rsidP="00720CCD">
            <w:pPr>
              <w:pStyle w:val="Compact"/>
              <w:jc w:val="both"/>
            </w:pPr>
            <w:r>
              <w:t xml:space="preserve">Simple Measure of Gobbledygook (SMOG) </w:t>
            </w:r>
            <w:r w:rsidR="00FD617E">
              <w:t>[51</w:t>
            </w:r>
            <w:r w:rsidR="00F36A3D">
              <w:t>]</w:t>
            </w:r>
          </w:p>
        </w:tc>
      </w:tr>
    </w:tbl>
    <w:p w14:paraId="6955D88F" w14:textId="1096C289" w:rsidR="00CD2375" w:rsidRPr="00175F02" w:rsidRDefault="00175F02" w:rsidP="00720CCD">
      <w:pPr>
        <w:pStyle w:val="Textkrper"/>
        <w:jc w:val="both"/>
      </w:pPr>
      <w:r>
        <w:rPr>
          <w:i/>
        </w:rPr>
        <w:t>Raw Components of Readability Formulae (CRF):</w:t>
      </w:r>
      <w:r>
        <w:t xml:space="preserve"> These are formed by the “building blocks” used in the traditional readability formulae. Examples include the average number of </w:t>
      </w:r>
      <w:r>
        <w:lastRenderedPageBreak/>
        <w:t>characters per word and the average number of syllables in a sentence. Words are divided into syllables using the Python package Pyphen [5</w:t>
      </w:r>
      <w:r w:rsidR="00FD617E">
        <w:t>3</w:t>
      </w:r>
      <w:r>
        <w:t>]. A complete list of methods is provided in Table 2.</w:t>
      </w:r>
    </w:p>
    <w:p w14:paraId="217882A1" w14:textId="31E72EE9" w:rsidR="00A774D7" w:rsidRDefault="00212DA8" w:rsidP="00720CCD">
      <w:pPr>
        <w:pStyle w:val="TableCaption"/>
        <w:jc w:val="both"/>
      </w:pPr>
      <w:r w:rsidRPr="00212DA8">
        <w:rPr>
          <w:b/>
        </w:rPr>
        <w:t>Table 2.</w:t>
      </w:r>
      <w:r>
        <w:t xml:space="preserve"> </w:t>
      </w:r>
      <w:r w:rsidR="00F554E4">
        <w:t xml:space="preserve">Raw Components of Readability Features (CRF) used to estimate understandability. </w:t>
      </w:r>
      <m:oMath>
        <m:r>
          <w:rPr>
            <w:rFonts w:ascii="Cambria Math" w:hAnsi="Cambria Math"/>
          </w:rPr>
          <m:t>⋆</m:t>
        </m:r>
      </m:oMath>
      <w:r w:rsidR="00F554E4">
        <w:t xml:space="preserve">: raw values were used. </w:t>
      </w:r>
      <m:oMath>
        <m:r>
          <w:rPr>
            <w:rFonts w:ascii="Cambria" w:hAnsi="Cambria"/>
          </w:rPr>
          <m:t>∆</m:t>
        </m:r>
      </m:oMath>
      <w:r w:rsidR="00F554E4">
        <w:t xml:space="preserve">: values normalised by number of words in a document were used. </w:t>
      </w:r>
      <m:oMath>
        <m:r>
          <w:rPr>
            <w:rFonts w:ascii="Cambria Math" w:hAnsi="Cambria Math"/>
          </w:rPr>
          <m:t>†</m:t>
        </m:r>
      </m:oMath>
      <w:r w:rsidR="00F554E4">
        <w:t>: values normalised by number of sentences in a document were used.</w:t>
      </w:r>
    </w:p>
    <w:tbl>
      <w:tblPr>
        <w:tblW w:w="0" w:type="pct"/>
        <w:jc w:val="center"/>
        <w:tblLook w:val="07E0" w:firstRow="1" w:lastRow="1" w:firstColumn="1" w:lastColumn="1" w:noHBand="1" w:noVBand="1"/>
      </w:tblPr>
      <w:tblGrid>
        <w:gridCol w:w="4947"/>
      </w:tblGrid>
      <w:tr w:rsidR="00A774D7" w14:paraId="3147F72E" w14:textId="77777777" w:rsidTr="00CD2375">
        <w:trPr>
          <w:jc w:val="center"/>
        </w:trPr>
        <w:tc>
          <w:tcPr>
            <w:tcW w:w="0" w:type="auto"/>
            <w:tcBorders>
              <w:top w:val="single" w:sz="4" w:space="0" w:color="auto"/>
              <w:bottom w:val="single" w:sz="4" w:space="0" w:color="auto"/>
            </w:tcBorders>
            <w:vAlign w:val="bottom"/>
          </w:tcPr>
          <w:p w14:paraId="27382DF6" w14:textId="77777777" w:rsidR="00A774D7" w:rsidRDefault="00F554E4" w:rsidP="00720CCD">
            <w:pPr>
              <w:pStyle w:val="Compact"/>
              <w:jc w:val="both"/>
            </w:pPr>
            <w:r>
              <w:rPr>
                <w:b/>
              </w:rPr>
              <w:t>Components of Readability Feature (CRF)</w:t>
            </w:r>
          </w:p>
        </w:tc>
      </w:tr>
      <w:tr w:rsidR="00A774D7" w14:paraId="7C0D4001" w14:textId="77777777" w:rsidTr="00CD2375">
        <w:trPr>
          <w:jc w:val="center"/>
        </w:trPr>
        <w:tc>
          <w:tcPr>
            <w:tcW w:w="0" w:type="auto"/>
            <w:tcBorders>
              <w:top w:val="single" w:sz="4" w:space="0" w:color="auto"/>
            </w:tcBorders>
          </w:tcPr>
          <w:p w14:paraId="30E27E1F" w14:textId="0AB86D0D" w:rsidR="00A774D7" w:rsidRDefault="00F554E4" w:rsidP="00720CCD">
            <w:pPr>
              <w:pStyle w:val="Compact"/>
              <w:jc w:val="both"/>
            </w:pPr>
            <w:r>
              <w:t xml:space="preserve"># of Characters </w:t>
            </w:r>
            <m:oMath>
              <m:sSup>
                <m:sSupPr>
                  <m:ctrlPr>
                    <w:rPr>
                      <w:rFonts w:ascii="Cambria Math" w:hAnsi="Cambria Math"/>
                    </w:rPr>
                  </m:ctrlPr>
                </m:sSupPr>
                <m:e/>
                <m:sup>
                  <m:r>
                    <w:rPr>
                      <w:rFonts w:ascii="Cambria Math" w:hAnsi="Cambria Math"/>
                    </w:rPr>
                    <m:t>⋆</m:t>
                  </m:r>
                  <m:r>
                    <m:rPr>
                      <m:sty m:val="p"/>
                    </m:rPr>
                    <w:rPr>
                      <w:rFonts w:ascii="Cambria" w:hAnsi="Cambria"/>
                    </w:rPr>
                    <m:t>∆</m:t>
                  </m:r>
                  <m:r>
                    <w:rPr>
                      <w:rFonts w:ascii="Cambria Math" w:hAnsi="Cambria Math"/>
                    </w:rPr>
                    <m:t>†</m:t>
                  </m:r>
                </m:sup>
              </m:sSup>
            </m:oMath>
          </w:p>
        </w:tc>
      </w:tr>
      <w:tr w:rsidR="00A774D7" w14:paraId="4DF5DFDF" w14:textId="77777777" w:rsidTr="00212DA8">
        <w:trPr>
          <w:jc w:val="center"/>
        </w:trPr>
        <w:tc>
          <w:tcPr>
            <w:tcW w:w="0" w:type="auto"/>
          </w:tcPr>
          <w:p w14:paraId="235D50EA" w14:textId="77777777" w:rsidR="00A774D7" w:rsidRDefault="00F554E4" w:rsidP="00720CCD">
            <w:pPr>
              <w:pStyle w:val="Compact"/>
              <w:jc w:val="both"/>
            </w:pPr>
            <w:r>
              <w:t xml:space="preserve"># of Words </w:t>
            </w:r>
            <m:oMath>
              <m:sSup>
                <m:sSupPr>
                  <m:ctrlPr>
                    <w:rPr>
                      <w:rFonts w:ascii="Cambria Math" w:hAnsi="Cambria Math"/>
                    </w:rPr>
                  </m:ctrlPr>
                </m:sSupPr>
                <m:e/>
                <m:sup>
                  <m:r>
                    <w:rPr>
                      <w:rFonts w:ascii="Cambria Math" w:hAnsi="Cambria Math"/>
                    </w:rPr>
                    <m:t>⋆†</m:t>
                  </m:r>
                </m:sup>
              </m:sSup>
            </m:oMath>
          </w:p>
        </w:tc>
      </w:tr>
      <w:tr w:rsidR="00A774D7" w14:paraId="780ACD9C" w14:textId="77777777" w:rsidTr="00212DA8">
        <w:trPr>
          <w:jc w:val="center"/>
        </w:trPr>
        <w:tc>
          <w:tcPr>
            <w:tcW w:w="0" w:type="auto"/>
          </w:tcPr>
          <w:p w14:paraId="6C9A570F" w14:textId="403AF003" w:rsidR="00A774D7" w:rsidRDefault="00F554E4" w:rsidP="00720CCD">
            <w:pPr>
              <w:pStyle w:val="Compact"/>
              <w:jc w:val="both"/>
            </w:pPr>
            <w:r>
              <w:t xml:space="preserve"># of Sentences </w:t>
            </w:r>
            <m:oMath>
              <m:sSup>
                <m:sSupPr>
                  <m:ctrlPr>
                    <w:rPr>
                      <w:rFonts w:ascii="Cambria Math" w:hAnsi="Cambria Math"/>
                    </w:rPr>
                  </m:ctrlPr>
                </m:sSupPr>
                <m:e/>
                <m:sup>
                  <m:r>
                    <w:rPr>
                      <w:rFonts w:ascii="Cambria Math" w:hAnsi="Cambria Math"/>
                    </w:rPr>
                    <m:t>⋆∆</m:t>
                  </m:r>
                </m:sup>
              </m:sSup>
            </m:oMath>
          </w:p>
        </w:tc>
      </w:tr>
      <w:tr w:rsidR="00A774D7" w14:paraId="0B876BF8" w14:textId="77777777" w:rsidTr="00212DA8">
        <w:trPr>
          <w:jc w:val="center"/>
        </w:trPr>
        <w:tc>
          <w:tcPr>
            <w:tcW w:w="0" w:type="auto"/>
          </w:tcPr>
          <w:p w14:paraId="517EE0EB" w14:textId="6784B2F9" w:rsidR="00A774D7" w:rsidRDefault="00F554E4" w:rsidP="00720CCD">
            <w:pPr>
              <w:pStyle w:val="Compact"/>
              <w:jc w:val="both"/>
            </w:pPr>
            <w:r>
              <w:t xml:space="preserve"># of Difficult Words (Dale-Chall list </w:t>
            </w:r>
            <w:r w:rsidR="00177B7C">
              <w:t>[2</w:t>
            </w:r>
            <w:r w:rsidR="00FD617E">
              <w:t>6</w:t>
            </w:r>
            <w:r w:rsidR="00177B7C">
              <w:t>]</w:t>
            </w:r>
            <w:r>
              <w:t xml:space="preserve">) </w:t>
            </w:r>
            <m:oMath>
              <m:sSup>
                <m:sSupPr>
                  <m:ctrlPr>
                    <w:rPr>
                      <w:rFonts w:ascii="Cambria Math" w:hAnsi="Cambria Math"/>
                    </w:rPr>
                  </m:ctrlPr>
                </m:sSupPr>
                <m:e/>
                <m:sup>
                  <m:r>
                    <w:rPr>
                      <w:rFonts w:ascii="Cambria Math" w:hAnsi="Cambria Math"/>
                    </w:rPr>
                    <m:t>⋆</m:t>
                  </m:r>
                  <m:r>
                    <m:rPr>
                      <m:sty m:val="p"/>
                    </m:rPr>
                    <w:rPr>
                      <w:rFonts w:ascii="Cambria Math" w:hAnsi="Cambria Math"/>
                    </w:rPr>
                    <m:t>∆</m:t>
                  </m:r>
                  <m:r>
                    <w:rPr>
                      <w:rFonts w:ascii="Cambria Math" w:hAnsi="Cambria Math"/>
                    </w:rPr>
                    <m:t>†</m:t>
                  </m:r>
                </m:sup>
              </m:sSup>
            </m:oMath>
          </w:p>
        </w:tc>
      </w:tr>
      <w:tr w:rsidR="00A774D7" w14:paraId="3FCA59ED" w14:textId="77777777" w:rsidTr="00212DA8">
        <w:trPr>
          <w:jc w:val="center"/>
        </w:trPr>
        <w:tc>
          <w:tcPr>
            <w:tcW w:w="0" w:type="auto"/>
          </w:tcPr>
          <w:p w14:paraId="6545BF57" w14:textId="48F04786" w:rsidR="00A774D7" w:rsidRDefault="00F554E4" w:rsidP="00720CCD">
            <w:pPr>
              <w:pStyle w:val="Compact"/>
              <w:jc w:val="both"/>
            </w:pPr>
            <w:r>
              <w:t xml:space="preserve"># of Words Longer than 4 chars </w:t>
            </w:r>
            <m:oMath>
              <m:sSup>
                <m:sSupPr>
                  <m:ctrlPr>
                    <w:rPr>
                      <w:rFonts w:ascii="Cambria Math" w:hAnsi="Cambria Math"/>
                    </w:rPr>
                  </m:ctrlPr>
                </m:sSupPr>
                <m:e/>
                <m:sup>
                  <m:r>
                    <w:rPr>
                      <w:rFonts w:ascii="Cambria Math" w:hAnsi="Cambria Math"/>
                    </w:rPr>
                    <m:t>⋆</m:t>
                  </m:r>
                  <m:r>
                    <m:rPr>
                      <m:sty m:val="p"/>
                    </m:rPr>
                    <w:rPr>
                      <w:rFonts w:ascii="Cambria" w:hAnsi="Cambria"/>
                    </w:rPr>
                    <m:t>∆</m:t>
                  </m:r>
                  <m:r>
                    <w:rPr>
                      <w:rFonts w:ascii="Cambria Math" w:hAnsi="Cambria Math"/>
                    </w:rPr>
                    <m:t>†</m:t>
                  </m:r>
                </m:sup>
              </m:sSup>
            </m:oMath>
          </w:p>
        </w:tc>
      </w:tr>
      <w:tr w:rsidR="00A774D7" w14:paraId="0A3991F5" w14:textId="77777777" w:rsidTr="00212DA8">
        <w:trPr>
          <w:jc w:val="center"/>
        </w:trPr>
        <w:tc>
          <w:tcPr>
            <w:tcW w:w="0" w:type="auto"/>
          </w:tcPr>
          <w:p w14:paraId="50E8B376" w14:textId="7A58C22D" w:rsidR="00A774D7" w:rsidRDefault="00F554E4" w:rsidP="00720CCD">
            <w:pPr>
              <w:pStyle w:val="Compact"/>
              <w:jc w:val="both"/>
            </w:pPr>
            <w:r>
              <w:t xml:space="preserve"># of Words Longer than 6 chars </w:t>
            </w:r>
            <m:oMath>
              <m:sSup>
                <m:sSupPr>
                  <m:ctrlPr>
                    <w:rPr>
                      <w:rFonts w:ascii="Cambria Math" w:hAnsi="Cambria Math"/>
                    </w:rPr>
                  </m:ctrlPr>
                </m:sSupPr>
                <m:e/>
                <m:sup>
                  <m:r>
                    <w:rPr>
                      <w:rFonts w:ascii="Cambria Math" w:hAnsi="Cambria Math"/>
                    </w:rPr>
                    <m:t>⋆</m:t>
                  </m:r>
                  <m:r>
                    <m:rPr>
                      <m:sty m:val="p"/>
                    </m:rPr>
                    <w:rPr>
                      <w:rFonts w:ascii="Cambria" w:hAnsi="Cambria"/>
                    </w:rPr>
                    <m:t>∆</m:t>
                  </m:r>
                  <m:r>
                    <w:rPr>
                      <w:rFonts w:ascii="Cambria Math" w:hAnsi="Cambria Math"/>
                    </w:rPr>
                    <m:t>†</m:t>
                  </m:r>
                </m:sup>
              </m:sSup>
            </m:oMath>
          </w:p>
        </w:tc>
      </w:tr>
      <w:tr w:rsidR="00A774D7" w14:paraId="096A6BB6" w14:textId="77777777" w:rsidTr="00212DA8">
        <w:trPr>
          <w:jc w:val="center"/>
        </w:trPr>
        <w:tc>
          <w:tcPr>
            <w:tcW w:w="0" w:type="auto"/>
          </w:tcPr>
          <w:p w14:paraId="5DA1208B" w14:textId="341BCE97" w:rsidR="00A774D7" w:rsidRDefault="00F554E4" w:rsidP="00720CCD">
            <w:pPr>
              <w:pStyle w:val="Compact"/>
              <w:jc w:val="both"/>
            </w:pPr>
            <w:r>
              <w:t xml:space="preserve"># of Words Longer than 10 chars </w:t>
            </w:r>
            <m:oMath>
              <m:sSup>
                <m:sSupPr>
                  <m:ctrlPr>
                    <w:rPr>
                      <w:rFonts w:ascii="Cambria Math" w:hAnsi="Cambria Math"/>
                    </w:rPr>
                  </m:ctrlPr>
                </m:sSupPr>
                <m:e/>
                <m:sup>
                  <m:r>
                    <w:rPr>
                      <w:rFonts w:ascii="Cambria Math" w:hAnsi="Cambria Math"/>
                    </w:rPr>
                    <m:t>⋆</m:t>
                  </m:r>
                  <m:r>
                    <m:rPr>
                      <m:sty m:val="p"/>
                    </m:rPr>
                    <w:rPr>
                      <w:rFonts w:ascii="Cambria" w:hAnsi="Cambria"/>
                    </w:rPr>
                    <m:t>∆</m:t>
                  </m:r>
                  <m:r>
                    <w:rPr>
                      <w:rFonts w:ascii="Cambria Math" w:hAnsi="Cambria Math"/>
                    </w:rPr>
                    <m:t>†</m:t>
                  </m:r>
                </m:sup>
              </m:sSup>
            </m:oMath>
          </w:p>
        </w:tc>
      </w:tr>
      <w:tr w:rsidR="00A774D7" w14:paraId="321DB18A" w14:textId="77777777" w:rsidTr="00212DA8">
        <w:trPr>
          <w:jc w:val="center"/>
        </w:trPr>
        <w:tc>
          <w:tcPr>
            <w:tcW w:w="0" w:type="auto"/>
          </w:tcPr>
          <w:p w14:paraId="52B2D838" w14:textId="09F2CDDE" w:rsidR="00A774D7" w:rsidRDefault="00F554E4" w:rsidP="00720CCD">
            <w:pPr>
              <w:pStyle w:val="Compact"/>
              <w:jc w:val="both"/>
            </w:pPr>
            <w:r>
              <w:t xml:space="preserve"># of Words Longer than 13 chars </w:t>
            </w:r>
            <m:oMath>
              <m:sSup>
                <m:sSupPr>
                  <m:ctrlPr>
                    <w:rPr>
                      <w:rFonts w:ascii="Cambria Math" w:hAnsi="Cambria Math"/>
                    </w:rPr>
                  </m:ctrlPr>
                </m:sSupPr>
                <m:e/>
                <m:sup>
                  <m:r>
                    <w:rPr>
                      <w:rFonts w:ascii="Cambria Math" w:hAnsi="Cambria Math"/>
                    </w:rPr>
                    <m:t>⋆</m:t>
                  </m:r>
                  <m:r>
                    <m:rPr>
                      <m:sty m:val="p"/>
                    </m:rPr>
                    <w:rPr>
                      <w:rFonts w:ascii="Cambria" w:hAnsi="Cambria"/>
                    </w:rPr>
                    <m:t>∆</m:t>
                  </m:r>
                  <m:r>
                    <w:rPr>
                      <w:rFonts w:ascii="Cambria Math" w:hAnsi="Cambria Math"/>
                    </w:rPr>
                    <m:t>†</m:t>
                  </m:r>
                </m:sup>
              </m:sSup>
            </m:oMath>
          </w:p>
        </w:tc>
      </w:tr>
      <w:tr w:rsidR="00A774D7" w14:paraId="41ACA58E" w14:textId="77777777" w:rsidTr="00CD2375">
        <w:trPr>
          <w:jc w:val="center"/>
        </w:trPr>
        <w:tc>
          <w:tcPr>
            <w:tcW w:w="0" w:type="auto"/>
          </w:tcPr>
          <w:p w14:paraId="3830C2C4" w14:textId="50A7D4C6" w:rsidR="00A774D7" w:rsidRDefault="00F554E4" w:rsidP="00720CCD">
            <w:pPr>
              <w:pStyle w:val="Compact"/>
              <w:jc w:val="both"/>
            </w:pPr>
            <w:r>
              <w:t xml:space="preserve"># of Number of Syllables </w:t>
            </w:r>
            <m:oMath>
              <m:sSup>
                <m:sSupPr>
                  <m:ctrlPr>
                    <w:rPr>
                      <w:rFonts w:ascii="Cambria Math" w:hAnsi="Cambria Math"/>
                    </w:rPr>
                  </m:ctrlPr>
                </m:sSupPr>
                <m:e/>
                <m:sup>
                  <m:r>
                    <w:rPr>
                      <w:rFonts w:ascii="Cambria Math" w:hAnsi="Cambria Math"/>
                    </w:rPr>
                    <m:t>⋆</m:t>
                  </m:r>
                  <m:r>
                    <m:rPr>
                      <m:sty m:val="p"/>
                    </m:rPr>
                    <w:rPr>
                      <w:rFonts w:ascii="Cambria" w:hAnsi="Cambria"/>
                    </w:rPr>
                    <m:t>∆</m:t>
                  </m:r>
                  <m:r>
                    <w:rPr>
                      <w:rFonts w:ascii="Cambria Math" w:hAnsi="Cambria Math"/>
                    </w:rPr>
                    <m:t>†</m:t>
                  </m:r>
                </m:sup>
              </m:sSup>
            </m:oMath>
          </w:p>
        </w:tc>
      </w:tr>
      <w:tr w:rsidR="00A774D7" w14:paraId="294ECB31" w14:textId="77777777" w:rsidTr="00CD2375">
        <w:trPr>
          <w:jc w:val="center"/>
        </w:trPr>
        <w:tc>
          <w:tcPr>
            <w:tcW w:w="0" w:type="auto"/>
            <w:tcBorders>
              <w:bottom w:val="single" w:sz="4" w:space="0" w:color="auto"/>
            </w:tcBorders>
          </w:tcPr>
          <w:p w14:paraId="175815F3" w14:textId="2EDB10CD" w:rsidR="00A774D7" w:rsidRDefault="00F554E4" w:rsidP="00720CCD">
            <w:pPr>
              <w:pStyle w:val="Compact"/>
              <w:jc w:val="both"/>
            </w:pPr>
            <w:r>
              <w:t xml:space="preserve"># of Polysyllable Words (&gt;3 Syllables) </w:t>
            </w:r>
            <m:oMath>
              <m:sSup>
                <m:sSupPr>
                  <m:ctrlPr>
                    <w:rPr>
                      <w:rFonts w:ascii="Cambria Math" w:hAnsi="Cambria Math"/>
                    </w:rPr>
                  </m:ctrlPr>
                </m:sSupPr>
                <m:e/>
                <m:sup>
                  <m:r>
                    <w:rPr>
                      <w:rFonts w:ascii="Cambria Math" w:hAnsi="Cambria Math"/>
                    </w:rPr>
                    <m:t>⋆</m:t>
                  </m:r>
                  <m:r>
                    <m:rPr>
                      <m:sty m:val="p"/>
                    </m:rPr>
                    <w:rPr>
                      <w:rFonts w:ascii="Cambria" w:hAnsi="Cambria"/>
                    </w:rPr>
                    <m:t>∆</m:t>
                  </m:r>
                  <m:r>
                    <w:rPr>
                      <w:rFonts w:ascii="Cambria Math" w:hAnsi="Cambria Math"/>
                    </w:rPr>
                    <m:t>†</m:t>
                  </m:r>
                </m:sup>
              </m:sSup>
            </m:oMath>
          </w:p>
        </w:tc>
      </w:tr>
    </w:tbl>
    <w:p w14:paraId="4ED5EE51" w14:textId="7B6DCD20" w:rsidR="00A774D7" w:rsidRDefault="00F554E4" w:rsidP="00720CCD">
      <w:pPr>
        <w:pStyle w:val="Textkrper"/>
        <w:jc w:val="both"/>
      </w:pPr>
      <w:r>
        <w:rPr>
          <w:i/>
        </w:rPr>
        <w:t>General Medical Vocabularies (GMV):</w:t>
      </w:r>
      <w:r>
        <w:t xml:space="preserve"> These include methods that count the number of words with a medical prefix or suffix, i.e. beginning or ending with Latin or Greek particles (e.g., amni-, angi-, algia-, arteri-), and text strings included in lists of acronyms or in medical vocabularies such as the International Statistical Classification of Diseases and Related Health Problems (ICD), Drugbank and the OpenMedSpel dictionary </w:t>
      </w:r>
      <w:r w:rsidR="005B02B9">
        <w:t>[5</w:t>
      </w:r>
      <w:r w:rsidR="00117869">
        <w:t>4</w:t>
      </w:r>
      <w:r w:rsidR="005B02B9">
        <w:t>]</w:t>
      </w:r>
      <w:r>
        <w:t>. An acron</w:t>
      </w:r>
      <w:r w:rsidR="005B02B9">
        <w:t>ym list from the ADAM database [5</w:t>
      </w:r>
      <w:r w:rsidR="00117869">
        <w:t>5</w:t>
      </w:r>
      <w:r w:rsidR="005B02B9">
        <w:t>]</w:t>
      </w:r>
      <w:r>
        <w:t xml:space="preserve"> was used. Methods in this category were matched with documents using simple keyword matching. A complete list of methods is provided in Table </w:t>
      </w:r>
      <w:r w:rsidR="00212DA8">
        <w:t>3.</w:t>
      </w:r>
    </w:p>
    <w:p w14:paraId="00247943" w14:textId="2D070AF7" w:rsidR="00A774D7" w:rsidRDefault="00212DA8" w:rsidP="00720CCD">
      <w:pPr>
        <w:pStyle w:val="TableCaption"/>
        <w:jc w:val="both"/>
      </w:pPr>
      <w:r w:rsidRPr="00212DA8">
        <w:rPr>
          <w:b/>
        </w:rPr>
        <w:t>Table 3.</w:t>
      </w:r>
      <w:r>
        <w:t xml:space="preserve"> </w:t>
      </w:r>
      <w:r w:rsidR="00F554E4">
        <w:t xml:space="preserve">General Medical Vocabularies features used to estimate understandability. </w:t>
      </w:r>
      <w:r w:rsidR="004F604A">
        <w:t>For all features</w:t>
      </w:r>
      <w:r w:rsidR="00547661">
        <w:t>,</w:t>
      </w:r>
      <w:r w:rsidR="004F604A">
        <w:t xml:space="preserve"> raw values,</w:t>
      </w:r>
      <w:r w:rsidR="00F554E4">
        <w:t xml:space="preserve"> values normalised b</w:t>
      </w:r>
      <w:r w:rsidR="004F604A">
        <w:t xml:space="preserve">y number of words in a document, and </w:t>
      </w:r>
      <w:r w:rsidR="00F554E4">
        <w:t>values normalised by number of sentences in a document were used.</w:t>
      </w:r>
    </w:p>
    <w:tbl>
      <w:tblPr>
        <w:tblW w:w="0" w:type="pct"/>
        <w:jc w:val="center"/>
        <w:tblLook w:val="07E0" w:firstRow="1" w:lastRow="1" w:firstColumn="1" w:lastColumn="1" w:noHBand="1" w:noVBand="1"/>
      </w:tblPr>
      <w:tblGrid>
        <w:gridCol w:w="4613"/>
      </w:tblGrid>
      <w:tr w:rsidR="00A774D7" w14:paraId="25495885" w14:textId="77777777" w:rsidTr="00CD2375">
        <w:trPr>
          <w:jc w:val="center"/>
        </w:trPr>
        <w:tc>
          <w:tcPr>
            <w:tcW w:w="0" w:type="auto"/>
            <w:tcBorders>
              <w:top w:val="single" w:sz="4" w:space="0" w:color="auto"/>
              <w:bottom w:val="single" w:sz="4" w:space="0" w:color="auto"/>
            </w:tcBorders>
            <w:vAlign w:val="bottom"/>
          </w:tcPr>
          <w:p w14:paraId="124CBF08" w14:textId="77777777" w:rsidR="00A774D7" w:rsidRDefault="00F554E4" w:rsidP="00720CCD">
            <w:pPr>
              <w:pStyle w:val="Compact"/>
              <w:jc w:val="both"/>
            </w:pPr>
            <w:r>
              <w:rPr>
                <w:b/>
              </w:rPr>
              <w:t>General Medical Vocabularies (GMV)</w:t>
            </w:r>
          </w:p>
        </w:tc>
      </w:tr>
      <w:tr w:rsidR="00A774D7" w14:paraId="676141F4" w14:textId="77777777" w:rsidTr="00CD2375">
        <w:trPr>
          <w:jc w:val="center"/>
        </w:trPr>
        <w:tc>
          <w:tcPr>
            <w:tcW w:w="0" w:type="auto"/>
            <w:tcBorders>
              <w:top w:val="single" w:sz="4" w:space="0" w:color="auto"/>
            </w:tcBorders>
          </w:tcPr>
          <w:p w14:paraId="09D5BA85" w14:textId="30F4D4A6" w:rsidR="00A774D7" w:rsidRDefault="00F554E4" w:rsidP="00720CCD">
            <w:pPr>
              <w:pStyle w:val="Compact"/>
              <w:jc w:val="both"/>
            </w:pPr>
            <w:r>
              <w:t xml:space="preserve"># of Words with Medical Prefix </w:t>
            </w:r>
          </w:p>
        </w:tc>
      </w:tr>
      <w:tr w:rsidR="00A774D7" w14:paraId="49D44398" w14:textId="77777777" w:rsidTr="00212DA8">
        <w:trPr>
          <w:jc w:val="center"/>
        </w:trPr>
        <w:tc>
          <w:tcPr>
            <w:tcW w:w="0" w:type="auto"/>
          </w:tcPr>
          <w:p w14:paraId="192C0BFA" w14:textId="3B8EBD78" w:rsidR="00A774D7" w:rsidRDefault="00F554E4" w:rsidP="00720CCD">
            <w:pPr>
              <w:pStyle w:val="Compact"/>
              <w:jc w:val="both"/>
            </w:pPr>
            <w:r>
              <w:t xml:space="preserve"># of Words with Medical Suffix </w:t>
            </w:r>
          </w:p>
        </w:tc>
      </w:tr>
      <w:tr w:rsidR="00A774D7" w14:paraId="6E25452A" w14:textId="77777777" w:rsidTr="00212DA8">
        <w:trPr>
          <w:jc w:val="center"/>
        </w:trPr>
        <w:tc>
          <w:tcPr>
            <w:tcW w:w="0" w:type="auto"/>
          </w:tcPr>
          <w:p w14:paraId="6F320CE3" w14:textId="6E078446" w:rsidR="00A774D7" w:rsidRDefault="00F554E4" w:rsidP="00720CCD">
            <w:pPr>
              <w:pStyle w:val="Compact"/>
              <w:jc w:val="both"/>
            </w:pPr>
            <w:r>
              <w:t xml:space="preserve"># of Acronyms </w:t>
            </w:r>
          </w:p>
        </w:tc>
      </w:tr>
      <w:tr w:rsidR="00A774D7" w14:paraId="492EE456" w14:textId="77777777" w:rsidTr="00212DA8">
        <w:trPr>
          <w:jc w:val="center"/>
        </w:trPr>
        <w:tc>
          <w:tcPr>
            <w:tcW w:w="0" w:type="auto"/>
          </w:tcPr>
          <w:p w14:paraId="26DB6142" w14:textId="316A6FE9" w:rsidR="00A774D7" w:rsidRDefault="00F554E4" w:rsidP="00720CCD">
            <w:pPr>
              <w:pStyle w:val="Compact"/>
              <w:jc w:val="both"/>
            </w:pPr>
            <w:r>
              <w:t xml:space="preserve"># of ICD Concepts </w:t>
            </w:r>
          </w:p>
        </w:tc>
      </w:tr>
      <w:tr w:rsidR="00A774D7" w14:paraId="774EB0C5" w14:textId="77777777" w:rsidTr="00CD2375">
        <w:trPr>
          <w:jc w:val="center"/>
        </w:trPr>
        <w:tc>
          <w:tcPr>
            <w:tcW w:w="0" w:type="auto"/>
          </w:tcPr>
          <w:p w14:paraId="26FA9C66" w14:textId="5B54087F" w:rsidR="00A774D7" w:rsidRDefault="00F554E4" w:rsidP="00720CCD">
            <w:pPr>
              <w:pStyle w:val="Compact"/>
              <w:jc w:val="both"/>
            </w:pPr>
            <w:r>
              <w:t xml:space="preserve"># of Drugbank </w:t>
            </w:r>
          </w:p>
        </w:tc>
      </w:tr>
      <w:tr w:rsidR="00A774D7" w14:paraId="5CBCC7A0" w14:textId="77777777" w:rsidTr="00CD2375">
        <w:trPr>
          <w:jc w:val="center"/>
        </w:trPr>
        <w:tc>
          <w:tcPr>
            <w:tcW w:w="0" w:type="auto"/>
            <w:tcBorders>
              <w:bottom w:val="single" w:sz="4" w:space="0" w:color="auto"/>
            </w:tcBorders>
          </w:tcPr>
          <w:p w14:paraId="20E06CDB" w14:textId="41D6DB96" w:rsidR="00A774D7" w:rsidRDefault="00F554E4" w:rsidP="00720CCD">
            <w:pPr>
              <w:pStyle w:val="Compact"/>
              <w:jc w:val="both"/>
            </w:pPr>
            <w:r>
              <w:t xml:space="preserve"># of Words in medical dict. (OpenMedSpel) </w:t>
            </w:r>
          </w:p>
        </w:tc>
      </w:tr>
    </w:tbl>
    <w:p w14:paraId="6FBB8209" w14:textId="77777777" w:rsidR="00CD2375" w:rsidRDefault="00CD2375">
      <w:pPr>
        <w:pStyle w:val="Textkrper"/>
        <w:rPr>
          <w:i/>
        </w:rPr>
      </w:pPr>
    </w:p>
    <w:p w14:paraId="51433C8F" w14:textId="526877E7" w:rsidR="00A774D7" w:rsidRDefault="00F554E4" w:rsidP="00720CCD">
      <w:pPr>
        <w:pStyle w:val="Textkrper"/>
        <w:jc w:val="both"/>
      </w:pPr>
      <w:r>
        <w:rPr>
          <w:i/>
        </w:rPr>
        <w:lastRenderedPageBreak/>
        <w:t>Consumer Medical Vocabulary (CMV):</w:t>
      </w:r>
      <w:r>
        <w:t xml:space="preserve"> The popular MetaMap </w:t>
      </w:r>
      <w:r w:rsidR="005B02B9">
        <w:t>[5</w:t>
      </w:r>
      <w:r w:rsidR="00117869">
        <w:t>6</w:t>
      </w:r>
      <w:r w:rsidR="005B02B9">
        <w:t>]</w:t>
      </w:r>
      <w:r>
        <w:t xml:space="preserve"> tool was used to map the text content of Web pages to entries in CHV </w:t>
      </w:r>
      <w:r w:rsidR="005B02B9">
        <w:t>[3</w:t>
      </w:r>
      <w:r w:rsidR="00117869">
        <w:t>4</w:t>
      </w:r>
      <w:r w:rsidR="005B02B9">
        <w:t>]</w:t>
      </w:r>
      <w:r>
        <w:t>. We used the MetaMap semantic types to retain only concepts identified as symptoms or diseases. Similar approaches have been commonly used in the literature (e.g., </w:t>
      </w:r>
      <w:r w:rsidR="005B02B9">
        <w:t>[5</w:t>
      </w:r>
      <w:r w:rsidR="00117869">
        <w:t>7</w:t>
      </w:r>
      <w:r w:rsidR="005B02B9">
        <w:t>, 5</w:t>
      </w:r>
      <w:r w:rsidR="00117869">
        <w:t>8</w:t>
      </w:r>
      <w:r w:rsidR="005B02B9">
        <w:t>, 5</w:t>
      </w:r>
      <w:r w:rsidR="00117869">
        <w:t>9</w:t>
      </w:r>
      <w:r w:rsidR="005B02B9">
        <w:t xml:space="preserve">, </w:t>
      </w:r>
      <w:r w:rsidR="00117869">
        <w:t>60</w:t>
      </w:r>
      <w:r w:rsidR="005B02B9">
        <w:t>]</w:t>
      </w:r>
      <w:r>
        <w:t>). A complete list of methods is provided in Table </w:t>
      </w:r>
      <w:r w:rsidR="00212DA8">
        <w:t>4.</w:t>
      </w:r>
    </w:p>
    <w:p w14:paraId="1B772852" w14:textId="54603D06" w:rsidR="00A774D7" w:rsidRDefault="00212DA8" w:rsidP="00720CCD">
      <w:pPr>
        <w:pStyle w:val="TableCaption"/>
        <w:jc w:val="both"/>
      </w:pPr>
      <w:r w:rsidRPr="00212DA8">
        <w:rPr>
          <w:b/>
        </w:rPr>
        <w:t>Table 4.</w:t>
      </w:r>
      <w:r>
        <w:t xml:space="preserve"> </w:t>
      </w:r>
      <w:r w:rsidR="00F554E4">
        <w:t xml:space="preserve">Consumer Medical Vocabularies features used to estimate understandability. </w:t>
      </w:r>
      <w:r w:rsidR="004F604A">
        <w:t>For all features raw values, values normalised by number of words in a document, and values normalised by number of sentences in a document were used</w:t>
      </w:r>
      <w:r w:rsidR="00E4263B">
        <w:t>.</w:t>
      </w:r>
    </w:p>
    <w:tbl>
      <w:tblPr>
        <w:tblW w:w="0" w:type="pct"/>
        <w:jc w:val="center"/>
        <w:tblLook w:val="07E0" w:firstRow="1" w:lastRow="1" w:firstColumn="1" w:lastColumn="1" w:noHBand="1" w:noVBand="1"/>
      </w:tblPr>
      <w:tblGrid>
        <w:gridCol w:w="4493"/>
      </w:tblGrid>
      <w:tr w:rsidR="00A774D7" w14:paraId="0D028E85" w14:textId="77777777" w:rsidTr="00CD2375">
        <w:trPr>
          <w:jc w:val="center"/>
        </w:trPr>
        <w:tc>
          <w:tcPr>
            <w:tcW w:w="0" w:type="auto"/>
            <w:tcBorders>
              <w:top w:val="single" w:sz="4" w:space="0" w:color="auto"/>
              <w:bottom w:val="single" w:sz="4" w:space="0" w:color="auto"/>
            </w:tcBorders>
            <w:vAlign w:val="bottom"/>
          </w:tcPr>
          <w:p w14:paraId="45529A9F" w14:textId="77777777" w:rsidR="00A774D7" w:rsidRDefault="00F554E4" w:rsidP="00720CCD">
            <w:pPr>
              <w:pStyle w:val="Compact"/>
              <w:jc w:val="both"/>
            </w:pPr>
            <w:r>
              <w:rPr>
                <w:b/>
              </w:rPr>
              <w:t>Consumer Medical Vocabularies (CMV)</w:t>
            </w:r>
          </w:p>
        </w:tc>
      </w:tr>
      <w:tr w:rsidR="00A774D7" w14:paraId="5BE83FB7" w14:textId="77777777" w:rsidTr="00CD2375">
        <w:trPr>
          <w:jc w:val="center"/>
        </w:trPr>
        <w:tc>
          <w:tcPr>
            <w:tcW w:w="0" w:type="auto"/>
            <w:tcBorders>
              <w:top w:val="single" w:sz="4" w:space="0" w:color="auto"/>
            </w:tcBorders>
          </w:tcPr>
          <w:p w14:paraId="3622461B" w14:textId="6AB2CF19" w:rsidR="00A774D7" w:rsidRDefault="00F554E4" w:rsidP="00720CCD">
            <w:pPr>
              <w:pStyle w:val="Compact"/>
              <w:jc w:val="both"/>
            </w:pPr>
            <w:r>
              <w:t xml:space="preserve">CHV Mean Score for all Concepts </w:t>
            </w:r>
          </w:p>
        </w:tc>
      </w:tr>
      <w:tr w:rsidR="00A774D7" w14:paraId="16AFC14C" w14:textId="77777777" w:rsidTr="00212DA8">
        <w:trPr>
          <w:jc w:val="center"/>
        </w:trPr>
        <w:tc>
          <w:tcPr>
            <w:tcW w:w="0" w:type="auto"/>
          </w:tcPr>
          <w:p w14:paraId="77E13B60" w14:textId="68BFE877" w:rsidR="00A774D7" w:rsidRDefault="00F554E4" w:rsidP="00720CCD">
            <w:pPr>
              <w:pStyle w:val="Compact"/>
              <w:jc w:val="both"/>
            </w:pPr>
            <w:r>
              <w:t xml:space="preserve"># of CHV Concepts </w:t>
            </w:r>
          </w:p>
        </w:tc>
      </w:tr>
      <w:tr w:rsidR="00A774D7" w14:paraId="174B7AF1" w14:textId="77777777" w:rsidTr="00212DA8">
        <w:trPr>
          <w:jc w:val="center"/>
        </w:trPr>
        <w:tc>
          <w:tcPr>
            <w:tcW w:w="0" w:type="auto"/>
          </w:tcPr>
          <w:p w14:paraId="6F9737FB" w14:textId="25461D23" w:rsidR="00A774D7" w:rsidRDefault="00F554E4" w:rsidP="00720CCD">
            <w:pPr>
              <w:pStyle w:val="Compact"/>
              <w:jc w:val="both"/>
            </w:pPr>
            <w:r>
              <w:t xml:space="preserve">CHV Mean Score for Symptom Concepts </w:t>
            </w:r>
          </w:p>
        </w:tc>
      </w:tr>
      <w:tr w:rsidR="00A774D7" w14:paraId="467A7A51" w14:textId="77777777" w:rsidTr="00212DA8">
        <w:trPr>
          <w:jc w:val="center"/>
        </w:trPr>
        <w:tc>
          <w:tcPr>
            <w:tcW w:w="0" w:type="auto"/>
          </w:tcPr>
          <w:p w14:paraId="45B8329D" w14:textId="0DD87D84" w:rsidR="00A774D7" w:rsidRDefault="00F554E4" w:rsidP="00720CCD">
            <w:pPr>
              <w:pStyle w:val="Compact"/>
              <w:jc w:val="both"/>
            </w:pPr>
            <w:r>
              <w:t xml:space="preserve"># of CHV Symptom Concepts </w:t>
            </w:r>
          </w:p>
        </w:tc>
      </w:tr>
      <w:tr w:rsidR="00A774D7" w14:paraId="6EE98CE9" w14:textId="77777777" w:rsidTr="00CD2375">
        <w:trPr>
          <w:jc w:val="center"/>
        </w:trPr>
        <w:tc>
          <w:tcPr>
            <w:tcW w:w="0" w:type="auto"/>
          </w:tcPr>
          <w:p w14:paraId="63B341A0" w14:textId="4553F477" w:rsidR="00A774D7" w:rsidRDefault="00F554E4" w:rsidP="00720CCD">
            <w:pPr>
              <w:pStyle w:val="Compact"/>
              <w:jc w:val="both"/>
            </w:pPr>
            <w:r>
              <w:t xml:space="preserve">CHV Mean Score for Disease Concepts </w:t>
            </w:r>
          </w:p>
        </w:tc>
      </w:tr>
      <w:tr w:rsidR="00A774D7" w14:paraId="0B65E31A" w14:textId="77777777" w:rsidTr="00CD2375">
        <w:trPr>
          <w:jc w:val="center"/>
        </w:trPr>
        <w:tc>
          <w:tcPr>
            <w:tcW w:w="0" w:type="auto"/>
            <w:tcBorders>
              <w:bottom w:val="single" w:sz="4" w:space="0" w:color="auto"/>
            </w:tcBorders>
          </w:tcPr>
          <w:p w14:paraId="10CFB52B" w14:textId="40D645F5" w:rsidR="00A774D7" w:rsidRDefault="00F554E4" w:rsidP="00720CCD">
            <w:pPr>
              <w:pStyle w:val="Compact"/>
              <w:jc w:val="both"/>
            </w:pPr>
            <w:r>
              <w:t># of CHV Disease Concepts</w:t>
            </w:r>
          </w:p>
        </w:tc>
      </w:tr>
    </w:tbl>
    <w:p w14:paraId="563F3FA8" w14:textId="77777777" w:rsidR="00727493" w:rsidRDefault="00727493" w:rsidP="00720CCD">
      <w:pPr>
        <w:pStyle w:val="Textkrper"/>
        <w:jc w:val="both"/>
        <w:rPr>
          <w:i/>
        </w:rPr>
      </w:pPr>
    </w:p>
    <w:p w14:paraId="5EC623ED" w14:textId="6322764D" w:rsidR="00A774D7" w:rsidRDefault="00F554E4" w:rsidP="00720CCD">
      <w:pPr>
        <w:pStyle w:val="Textkrper"/>
        <w:jc w:val="both"/>
      </w:pPr>
      <w:r>
        <w:rPr>
          <w:i/>
        </w:rPr>
        <w:t>Expert Medical Vocabulary (EMV):</w:t>
      </w:r>
      <w:r>
        <w:t xml:space="preserve"> Similar to the CHV features, we used MetaMap to convert the content of Web pages into MeSH entities, studying symptom and disease concepts separately. A complete list of methods is provided in Table </w:t>
      </w:r>
      <w:r w:rsidR="00727493">
        <w:t>5.</w:t>
      </w:r>
    </w:p>
    <w:p w14:paraId="7EDA9715" w14:textId="21EB2111" w:rsidR="00F1563C" w:rsidRDefault="00F1563C" w:rsidP="00720CCD">
      <w:pPr>
        <w:pStyle w:val="TableCaption"/>
        <w:jc w:val="both"/>
      </w:pPr>
      <w:r w:rsidRPr="00727493">
        <w:rPr>
          <w:b/>
        </w:rPr>
        <w:t>Table 5.</w:t>
      </w:r>
      <w:r>
        <w:t xml:space="preserve"> Expert Medical Vocabulary features used to estimate understandability. </w:t>
      </w:r>
      <w:r w:rsidR="00BB685B">
        <w:t>For all features raw values, values normalised by number of words in a document, and values normalised by number of sentences in a document were used</w:t>
      </w:r>
      <w:r w:rsidR="00E4263B">
        <w:t>.</w:t>
      </w:r>
    </w:p>
    <w:tbl>
      <w:tblPr>
        <w:tblW w:w="0" w:type="pct"/>
        <w:jc w:val="center"/>
        <w:tblLook w:val="07E0" w:firstRow="1" w:lastRow="1" w:firstColumn="1" w:lastColumn="1" w:noHBand="1" w:noVBand="1"/>
      </w:tblPr>
      <w:tblGrid>
        <w:gridCol w:w="4511"/>
      </w:tblGrid>
      <w:tr w:rsidR="00F1563C" w14:paraId="79E2FA47" w14:textId="77777777" w:rsidTr="00CE52C9">
        <w:trPr>
          <w:jc w:val="center"/>
        </w:trPr>
        <w:tc>
          <w:tcPr>
            <w:tcW w:w="0" w:type="auto"/>
            <w:tcBorders>
              <w:top w:val="single" w:sz="4" w:space="0" w:color="auto"/>
              <w:bottom w:val="single" w:sz="4" w:space="0" w:color="auto"/>
            </w:tcBorders>
            <w:vAlign w:val="bottom"/>
          </w:tcPr>
          <w:p w14:paraId="22E3027B" w14:textId="77777777" w:rsidR="00F1563C" w:rsidRDefault="00F1563C" w:rsidP="00720CCD">
            <w:pPr>
              <w:pStyle w:val="Compact"/>
              <w:jc w:val="both"/>
            </w:pPr>
            <w:r>
              <w:rPr>
                <w:b/>
              </w:rPr>
              <w:t>Expert Medical Vocabulary (EMV)</w:t>
            </w:r>
          </w:p>
        </w:tc>
      </w:tr>
      <w:tr w:rsidR="00F1563C" w14:paraId="3FA6F61D" w14:textId="77777777" w:rsidTr="00CE52C9">
        <w:trPr>
          <w:jc w:val="center"/>
        </w:trPr>
        <w:tc>
          <w:tcPr>
            <w:tcW w:w="0" w:type="auto"/>
            <w:tcBorders>
              <w:top w:val="single" w:sz="4" w:space="0" w:color="auto"/>
            </w:tcBorders>
          </w:tcPr>
          <w:p w14:paraId="13A86E95" w14:textId="7FF76FF9" w:rsidR="00F1563C" w:rsidRDefault="00F1563C" w:rsidP="00720CCD">
            <w:pPr>
              <w:pStyle w:val="Compact"/>
              <w:jc w:val="both"/>
            </w:pPr>
            <w:r>
              <w:t xml:space="preserve"># of MeSH Concepts </w:t>
            </w:r>
          </w:p>
        </w:tc>
      </w:tr>
      <w:tr w:rsidR="00F1563C" w14:paraId="4350BD82" w14:textId="77777777" w:rsidTr="00CE52C9">
        <w:trPr>
          <w:jc w:val="center"/>
        </w:trPr>
        <w:tc>
          <w:tcPr>
            <w:tcW w:w="0" w:type="auto"/>
          </w:tcPr>
          <w:p w14:paraId="033C81EB" w14:textId="528FAE4C" w:rsidR="00F1563C" w:rsidRDefault="00F1563C" w:rsidP="00720CCD">
            <w:pPr>
              <w:pStyle w:val="Compact"/>
              <w:jc w:val="both"/>
            </w:pPr>
            <w:r>
              <w:t xml:space="preserve">Average Tree of MeSH Concepts </w:t>
            </w:r>
          </w:p>
        </w:tc>
      </w:tr>
      <w:tr w:rsidR="00F1563C" w14:paraId="39BEAD58" w14:textId="77777777" w:rsidTr="00CE52C9">
        <w:trPr>
          <w:jc w:val="center"/>
        </w:trPr>
        <w:tc>
          <w:tcPr>
            <w:tcW w:w="0" w:type="auto"/>
          </w:tcPr>
          <w:p w14:paraId="0B82F35B" w14:textId="6D1E89C6" w:rsidR="00F1563C" w:rsidRDefault="00F1563C" w:rsidP="00720CCD">
            <w:pPr>
              <w:pStyle w:val="Compact"/>
              <w:jc w:val="both"/>
            </w:pPr>
            <w:r>
              <w:t># of MeSH Symptom Concepts</w:t>
            </w:r>
          </w:p>
        </w:tc>
      </w:tr>
      <w:tr w:rsidR="00F1563C" w14:paraId="010CA960" w14:textId="77777777" w:rsidTr="00CE52C9">
        <w:trPr>
          <w:jc w:val="center"/>
        </w:trPr>
        <w:tc>
          <w:tcPr>
            <w:tcW w:w="0" w:type="auto"/>
          </w:tcPr>
          <w:p w14:paraId="630CE727" w14:textId="47986DE9" w:rsidR="00F1563C" w:rsidRDefault="00F1563C" w:rsidP="00720CCD">
            <w:pPr>
              <w:pStyle w:val="Compact"/>
              <w:jc w:val="both"/>
            </w:pPr>
            <w:r>
              <w:t>Average Tree of MeSH Symptom Concepts</w:t>
            </w:r>
          </w:p>
        </w:tc>
      </w:tr>
      <w:tr w:rsidR="00F1563C" w14:paraId="3A868D68" w14:textId="77777777" w:rsidTr="00CE52C9">
        <w:trPr>
          <w:jc w:val="center"/>
        </w:trPr>
        <w:tc>
          <w:tcPr>
            <w:tcW w:w="0" w:type="auto"/>
          </w:tcPr>
          <w:p w14:paraId="5DCA720F" w14:textId="3DBD5C96" w:rsidR="00F1563C" w:rsidRDefault="00F1563C" w:rsidP="00720CCD">
            <w:pPr>
              <w:pStyle w:val="Compact"/>
              <w:jc w:val="both"/>
            </w:pPr>
            <w:r>
              <w:t xml:space="preserve"># of MeSH Disease Concepts </w:t>
            </w:r>
          </w:p>
        </w:tc>
      </w:tr>
      <w:tr w:rsidR="00F1563C" w14:paraId="276EE76E" w14:textId="77777777" w:rsidTr="00CE52C9">
        <w:trPr>
          <w:jc w:val="center"/>
        </w:trPr>
        <w:tc>
          <w:tcPr>
            <w:tcW w:w="0" w:type="auto"/>
            <w:tcBorders>
              <w:bottom w:val="single" w:sz="4" w:space="0" w:color="auto"/>
            </w:tcBorders>
          </w:tcPr>
          <w:p w14:paraId="56EB998F" w14:textId="2495B146" w:rsidR="00F1563C" w:rsidRDefault="00F1563C" w:rsidP="00720CCD">
            <w:pPr>
              <w:pStyle w:val="Compact"/>
              <w:jc w:val="both"/>
            </w:pPr>
            <w:r>
              <w:t>Average Tree of MeSH Disease Concepts</w:t>
            </w:r>
          </w:p>
        </w:tc>
      </w:tr>
    </w:tbl>
    <w:p w14:paraId="34F35245" w14:textId="633CED5B" w:rsidR="00CD2375" w:rsidRDefault="00CD2375" w:rsidP="00720CCD">
      <w:pPr>
        <w:pStyle w:val="Textkrper"/>
        <w:jc w:val="both"/>
      </w:pPr>
      <w:r>
        <w:rPr>
          <w:i/>
        </w:rPr>
        <w:t>Natural Language Features (NLF):</w:t>
      </w:r>
      <w:r>
        <w:t xml:space="preserve"> These included commonly used natural language heuristics such as the ratio of part-of-speech (POS) classes, the height of the POS parser tree, the number of entities in the text, the sentiment polarity [</w:t>
      </w:r>
      <w:r w:rsidR="00117869">
        <w:t>61</w:t>
      </w:r>
      <w:r>
        <w:t>] and the ratio of words found in English vocabularies. The Python package NLTK [6</w:t>
      </w:r>
      <w:r w:rsidR="00117869">
        <w:t>2</w:t>
      </w:r>
      <w:r>
        <w:t xml:space="preserve">] was </w:t>
      </w:r>
      <w:r w:rsidR="00547661">
        <w:t>used</w:t>
      </w:r>
      <w:r>
        <w:t xml:space="preserve"> for sentiment analysis, POS tagging and entity recognition. The GNU Aspell [6</w:t>
      </w:r>
      <w:r w:rsidR="00117869">
        <w:t>3</w:t>
      </w:r>
      <w:r>
        <w:t>] dictionary was used as a standard English vocabulary and a stop word list was built by merging those of Indri [6</w:t>
      </w:r>
      <w:r w:rsidR="00117869">
        <w:t>4</w:t>
      </w:r>
      <w:r>
        <w:t>] and Terrier [6</w:t>
      </w:r>
      <w:r w:rsidR="00117869">
        <w:t>5</w:t>
      </w:r>
      <w:r>
        <w:t>]. Discourse features, such as the distribution of POS classes and density of entity in a text, were previously studied in the task of understandability prediction [6</w:t>
      </w:r>
      <w:r w:rsidR="00117869">
        <w:t>6</w:t>
      </w:r>
      <w:r>
        <w:t>] and found superior to complex features such as entity co-reference and entity grid [6</w:t>
      </w:r>
      <w:r w:rsidR="00117869">
        <w:t>7</w:t>
      </w:r>
      <w:r>
        <w:t xml:space="preserve">]. To the best of </w:t>
      </w:r>
      <w:r>
        <w:lastRenderedPageBreak/>
        <w:t>our knowledge, sentiment polarity was never investigated in this task. Our intuition is that the content produced by laypeople in patient forums or blogs (easy-to-read) is potentially more emotional than scientific publications (hard-to-read). A complete list of methods is provided in Table 6.</w:t>
      </w:r>
    </w:p>
    <w:p w14:paraId="304F57A5" w14:textId="0B1203B2" w:rsidR="00A774D7" w:rsidRDefault="00727493" w:rsidP="00720CCD">
      <w:pPr>
        <w:pStyle w:val="TableCaption"/>
        <w:jc w:val="both"/>
      </w:pPr>
      <w:r w:rsidRPr="00727493">
        <w:rPr>
          <w:b/>
        </w:rPr>
        <w:t>Table 6.</w:t>
      </w:r>
      <w:r>
        <w:t xml:space="preserve"> </w:t>
      </w:r>
      <w:r w:rsidR="00F554E4">
        <w:t>Natural Language Features used to estimate understandability.</w:t>
      </w:r>
      <w:r w:rsidR="00BB685B">
        <w:t xml:space="preserve"> For all features raw values, values normalised by number of words in a document, and values normalised by number of sentences in a document were used</w:t>
      </w:r>
      <w:r w:rsidR="00E4263B">
        <w:t>.</w:t>
      </w:r>
    </w:p>
    <w:tbl>
      <w:tblPr>
        <w:tblW w:w="0" w:type="pct"/>
        <w:jc w:val="center"/>
        <w:tblLook w:val="07E0" w:firstRow="1" w:lastRow="1" w:firstColumn="1" w:lastColumn="1" w:noHBand="1" w:noVBand="1"/>
      </w:tblPr>
      <w:tblGrid>
        <w:gridCol w:w="4313"/>
      </w:tblGrid>
      <w:tr w:rsidR="00A774D7" w14:paraId="73B6DC85" w14:textId="77777777" w:rsidTr="00CD2375">
        <w:trPr>
          <w:trHeight w:val="390"/>
          <w:jc w:val="center"/>
        </w:trPr>
        <w:tc>
          <w:tcPr>
            <w:tcW w:w="0" w:type="auto"/>
            <w:tcBorders>
              <w:top w:val="single" w:sz="4" w:space="0" w:color="auto"/>
              <w:bottom w:val="single" w:sz="4" w:space="0" w:color="auto"/>
            </w:tcBorders>
            <w:vAlign w:val="bottom"/>
          </w:tcPr>
          <w:p w14:paraId="6EE21E72" w14:textId="77777777" w:rsidR="00A774D7" w:rsidRDefault="00F554E4" w:rsidP="00720CCD">
            <w:pPr>
              <w:pStyle w:val="Compact"/>
              <w:jc w:val="both"/>
            </w:pPr>
            <w:r>
              <w:rPr>
                <w:b/>
              </w:rPr>
              <w:t>Natural Language Features (NLF)</w:t>
            </w:r>
          </w:p>
        </w:tc>
      </w:tr>
      <w:tr w:rsidR="00A774D7" w14:paraId="55001961" w14:textId="77777777" w:rsidTr="00CD2375">
        <w:trPr>
          <w:jc w:val="center"/>
        </w:trPr>
        <w:tc>
          <w:tcPr>
            <w:tcW w:w="0" w:type="auto"/>
            <w:tcBorders>
              <w:top w:val="single" w:sz="4" w:space="0" w:color="auto"/>
            </w:tcBorders>
          </w:tcPr>
          <w:p w14:paraId="4936C3BE" w14:textId="22E268CC" w:rsidR="00A774D7" w:rsidRDefault="00F554E4" w:rsidP="00720CCD">
            <w:pPr>
              <w:pStyle w:val="Compact"/>
              <w:jc w:val="both"/>
            </w:pPr>
            <w:r>
              <w:t xml:space="preserve">Positive Words </w:t>
            </w:r>
          </w:p>
        </w:tc>
      </w:tr>
      <w:tr w:rsidR="00A774D7" w14:paraId="7A3D9472" w14:textId="77777777" w:rsidTr="00727493">
        <w:trPr>
          <w:jc w:val="center"/>
        </w:trPr>
        <w:tc>
          <w:tcPr>
            <w:tcW w:w="0" w:type="auto"/>
          </w:tcPr>
          <w:p w14:paraId="7FDA7168" w14:textId="62DB2EED" w:rsidR="00A774D7" w:rsidRDefault="00F554E4" w:rsidP="00720CCD">
            <w:pPr>
              <w:pStyle w:val="Compact"/>
              <w:jc w:val="both"/>
            </w:pPr>
            <w:r>
              <w:t xml:space="preserve">Negative Words </w:t>
            </w:r>
          </w:p>
        </w:tc>
      </w:tr>
      <w:tr w:rsidR="00A774D7" w14:paraId="463831E4" w14:textId="77777777" w:rsidTr="00727493">
        <w:trPr>
          <w:jc w:val="center"/>
        </w:trPr>
        <w:tc>
          <w:tcPr>
            <w:tcW w:w="0" w:type="auto"/>
          </w:tcPr>
          <w:p w14:paraId="2774C862" w14:textId="0DA42B9E" w:rsidR="00A774D7" w:rsidRDefault="00F554E4" w:rsidP="00720CCD">
            <w:pPr>
              <w:pStyle w:val="Compact"/>
              <w:jc w:val="both"/>
            </w:pPr>
            <w:r>
              <w:t>Neutral Words</w:t>
            </w:r>
          </w:p>
        </w:tc>
      </w:tr>
      <w:tr w:rsidR="00A774D7" w14:paraId="226946F1" w14:textId="77777777" w:rsidTr="00727493">
        <w:trPr>
          <w:jc w:val="center"/>
        </w:trPr>
        <w:tc>
          <w:tcPr>
            <w:tcW w:w="0" w:type="auto"/>
          </w:tcPr>
          <w:p w14:paraId="74DECCF2" w14:textId="6E2A06FD" w:rsidR="00A774D7" w:rsidRDefault="00F554E4" w:rsidP="00720CCD">
            <w:pPr>
              <w:pStyle w:val="Compact"/>
              <w:jc w:val="both"/>
            </w:pPr>
            <w:r>
              <w:t># of verbs</w:t>
            </w:r>
          </w:p>
        </w:tc>
      </w:tr>
      <w:tr w:rsidR="00A774D7" w14:paraId="36810F0A" w14:textId="77777777" w:rsidTr="00727493">
        <w:trPr>
          <w:jc w:val="center"/>
        </w:trPr>
        <w:tc>
          <w:tcPr>
            <w:tcW w:w="0" w:type="auto"/>
          </w:tcPr>
          <w:p w14:paraId="3BD35C19" w14:textId="5D5B19C2" w:rsidR="00A774D7" w:rsidRDefault="00F554E4" w:rsidP="00720CCD">
            <w:pPr>
              <w:pStyle w:val="Compact"/>
              <w:jc w:val="both"/>
            </w:pPr>
            <w:r>
              <w:t># of nouns</w:t>
            </w:r>
          </w:p>
        </w:tc>
      </w:tr>
      <w:tr w:rsidR="00A774D7" w14:paraId="50F97D69" w14:textId="77777777" w:rsidTr="00727493">
        <w:trPr>
          <w:jc w:val="center"/>
        </w:trPr>
        <w:tc>
          <w:tcPr>
            <w:tcW w:w="0" w:type="auto"/>
          </w:tcPr>
          <w:p w14:paraId="102AB1F3" w14:textId="0AF81F71" w:rsidR="00A774D7" w:rsidRDefault="00F554E4" w:rsidP="00720CCD">
            <w:pPr>
              <w:pStyle w:val="Compact"/>
              <w:jc w:val="both"/>
            </w:pPr>
            <w:r>
              <w:t># of pronouns</w:t>
            </w:r>
          </w:p>
        </w:tc>
      </w:tr>
      <w:tr w:rsidR="00A774D7" w14:paraId="3AF5DA2F" w14:textId="77777777" w:rsidTr="00727493">
        <w:trPr>
          <w:jc w:val="center"/>
        </w:trPr>
        <w:tc>
          <w:tcPr>
            <w:tcW w:w="0" w:type="auto"/>
          </w:tcPr>
          <w:p w14:paraId="0E4CFF96" w14:textId="6BDADE1B" w:rsidR="00A774D7" w:rsidRDefault="00F554E4" w:rsidP="00720CCD">
            <w:pPr>
              <w:pStyle w:val="Compact"/>
              <w:jc w:val="both"/>
            </w:pPr>
            <w:r>
              <w:t># of adjectives</w:t>
            </w:r>
          </w:p>
        </w:tc>
      </w:tr>
      <w:tr w:rsidR="00A774D7" w14:paraId="58F99825" w14:textId="77777777" w:rsidTr="00727493">
        <w:trPr>
          <w:jc w:val="center"/>
        </w:trPr>
        <w:tc>
          <w:tcPr>
            <w:tcW w:w="0" w:type="auto"/>
          </w:tcPr>
          <w:p w14:paraId="04C01BDD" w14:textId="4687AA85" w:rsidR="00A774D7" w:rsidRDefault="00F554E4" w:rsidP="00720CCD">
            <w:pPr>
              <w:pStyle w:val="Compact"/>
              <w:jc w:val="both"/>
            </w:pPr>
            <w:r>
              <w:t># of adverbs</w:t>
            </w:r>
          </w:p>
        </w:tc>
      </w:tr>
      <w:tr w:rsidR="00A774D7" w14:paraId="345F2B8E" w14:textId="77777777" w:rsidTr="00727493">
        <w:trPr>
          <w:jc w:val="center"/>
        </w:trPr>
        <w:tc>
          <w:tcPr>
            <w:tcW w:w="0" w:type="auto"/>
          </w:tcPr>
          <w:p w14:paraId="7A4E9962" w14:textId="5DA57BC5" w:rsidR="00A774D7" w:rsidRDefault="00F554E4" w:rsidP="00720CCD">
            <w:pPr>
              <w:pStyle w:val="Compact"/>
              <w:jc w:val="both"/>
            </w:pPr>
            <w:r>
              <w:t># of adpositions</w:t>
            </w:r>
          </w:p>
        </w:tc>
      </w:tr>
      <w:tr w:rsidR="00A774D7" w14:paraId="7B740333" w14:textId="77777777" w:rsidTr="00727493">
        <w:trPr>
          <w:jc w:val="center"/>
        </w:trPr>
        <w:tc>
          <w:tcPr>
            <w:tcW w:w="0" w:type="auto"/>
          </w:tcPr>
          <w:p w14:paraId="4216B03E" w14:textId="308A0B09" w:rsidR="00A774D7" w:rsidRDefault="00F554E4" w:rsidP="00720CCD">
            <w:pPr>
              <w:pStyle w:val="Compact"/>
              <w:jc w:val="both"/>
            </w:pPr>
            <w:r>
              <w:t># of conjunctions</w:t>
            </w:r>
          </w:p>
        </w:tc>
      </w:tr>
      <w:tr w:rsidR="00A774D7" w14:paraId="54677A01" w14:textId="77777777" w:rsidTr="00727493">
        <w:trPr>
          <w:jc w:val="center"/>
        </w:trPr>
        <w:tc>
          <w:tcPr>
            <w:tcW w:w="0" w:type="auto"/>
          </w:tcPr>
          <w:p w14:paraId="2CABC313" w14:textId="3AD62346" w:rsidR="00A774D7" w:rsidRDefault="00F554E4" w:rsidP="00720CCD">
            <w:pPr>
              <w:pStyle w:val="Compact"/>
              <w:jc w:val="both"/>
            </w:pPr>
            <w:r>
              <w:t># of determiners</w:t>
            </w:r>
          </w:p>
        </w:tc>
      </w:tr>
      <w:tr w:rsidR="00A774D7" w14:paraId="10D01C04" w14:textId="77777777" w:rsidTr="00727493">
        <w:trPr>
          <w:jc w:val="center"/>
        </w:trPr>
        <w:tc>
          <w:tcPr>
            <w:tcW w:w="0" w:type="auto"/>
          </w:tcPr>
          <w:p w14:paraId="20C06ADB" w14:textId="44140773" w:rsidR="00A774D7" w:rsidRDefault="00F554E4" w:rsidP="00720CCD">
            <w:pPr>
              <w:pStyle w:val="Compact"/>
              <w:jc w:val="both"/>
            </w:pPr>
            <w:r>
              <w:t># of cardinal numbers</w:t>
            </w:r>
          </w:p>
        </w:tc>
      </w:tr>
      <w:tr w:rsidR="00A774D7" w14:paraId="28168954" w14:textId="77777777" w:rsidTr="00727493">
        <w:trPr>
          <w:jc w:val="center"/>
        </w:trPr>
        <w:tc>
          <w:tcPr>
            <w:tcW w:w="0" w:type="auto"/>
          </w:tcPr>
          <w:p w14:paraId="1ACF91BC" w14:textId="20EA2C11" w:rsidR="00A774D7" w:rsidRDefault="00F554E4" w:rsidP="00720CCD">
            <w:pPr>
              <w:pStyle w:val="Compact"/>
              <w:jc w:val="both"/>
            </w:pPr>
            <w:r>
              <w:t># of particles or other function words</w:t>
            </w:r>
          </w:p>
        </w:tc>
      </w:tr>
      <w:tr w:rsidR="00A774D7" w14:paraId="0A8A3B5E" w14:textId="77777777" w:rsidTr="00727493">
        <w:trPr>
          <w:jc w:val="center"/>
        </w:trPr>
        <w:tc>
          <w:tcPr>
            <w:tcW w:w="0" w:type="auto"/>
          </w:tcPr>
          <w:p w14:paraId="039F1F8E" w14:textId="52A94637" w:rsidR="00A774D7" w:rsidRDefault="00F554E4" w:rsidP="00720CCD">
            <w:pPr>
              <w:pStyle w:val="Compact"/>
              <w:jc w:val="both"/>
            </w:pPr>
            <w:r>
              <w:t># of other POS (foreign words, typos)</w:t>
            </w:r>
          </w:p>
        </w:tc>
      </w:tr>
      <w:tr w:rsidR="00A774D7" w14:paraId="483A335F" w14:textId="77777777" w:rsidTr="00727493">
        <w:trPr>
          <w:jc w:val="center"/>
        </w:trPr>
        <w:tc>
          <w:tcPr>
            <w:tcW w:w="0" w:type="auto"/>
          </w:tcPr>
          <w:p w14:paraId="74144223" w14:textId="42F7951B" w:rsidR="00A774D7" w:rsidRDefault="00F554E4" w:rsidP="00720CCD">
            <w:pPr>
              <w:pStyle w:val="Compact"/>
              <w:jc w:val="both"/>
            </w:pPr>
            <w:r>
              <w:t># of punctuation</w:t>
            </w:r>
          </w:p>
        </w:tc>
      </w:tr>
      <w:tr w:rsidR="00A774D7" w14:paraId="358E0059" w14:textId="77777777" w:rsidTr="00727493">
        <w:trPr>
          <w:jc w:val="center"/>
        </w:trPr>
        <w:tc>
          <w:tcPr>
            <w:tcW w:w="0" w:type="auto"/>
          </w:tcPr>
          <w:p w14:paraId="7BD1AAAF" w14:textId="2F200094" w:rsidR="00A774D7" w:rsidRDefault="00F554E4" w:rsidP="00720CCD">
            <w:pPr>
              <w:pStyle w:val="Compact"/>
              <w:jc w:val="both"/>
            </w:pPr>
            <w:r>
              <w:t># of Entities</w:t>
            </w:r>
          </w:p>
        </w:tc>
      </w:tr>
      <w:tr w:rsidR="00A774D7" w14:paraId="38716273" w14:textId="77777777" w:rsidTr="00727493">
        <w:trPr>
          <w:jc w:val="center"/>
        </w:trPr>
        <w:tc>
          <w:tcPr>
            <w:tcW w:w="0" w:type="auto"/>
          </w:tcPr>
          <w:p w14:paraId="23B02B14" w14:textId="79C30A73" w:rsidR="00A774D7" w:rsidRDefault="00F554E4" w:rsidP="00720CCD">
            <w:pPr>
              <w:pStyle w:val="Compact"/>
              <w:jc w:val="both"/>
            </w:pPr>
            <w:r>
              <w:t>Height of part-of-speech parser tree</w:t>
            </w:r>
          </w:p>
        </w:tc>
      </w:tr>
      <w:tr w:rsidR="00A774D7" w14:paraId="123F3EAD" w14:textId="77777777" w:rsidTr="00727493">
        <w:trPr>
          <w:jc w:val="center"/>
        </w:trPr>
        <w:tc>
          <w:tcPr>
            <w:tcW w:w="0" w:type="auto"/>
          </w:tcPr>
          <w:p w14:paraId="70DABADA" w14:textId="5D32F33D" w:rsidR="00A774D7" w:rsidRDefault="00F554E4" w:rsidP="00720CCD">
            <w:pPr>
              <w:pStyle w:val="Compact"/>
              <w:jc w:val="both"/>
            </w:pPr>
            <w:r>
              <w:t># of Stopwords</w:t>
            </w:r>
          </w:p>
        </w:tc>
      </w:tr>
      <w:tr w:rsidR="00A774D7" w14:paraId="79971819" w14:textId="77777777" w:rsidTr="00CD2375">
        <w:trPr>
          <w:jc w:val="center"/>
        </w:trPr>
        <w:tc>
          <w:tcPr>
            <w:tcW w:w="0" w:type="auto"/>
          </w:tcPr>
          <w:p w14:paraId="1F542188" w14:textId="250C1FF6" w:rsidR="00A774D7" w:rsidRDefault="00F554E4" w:rsidP="00720CCD">
            <w:pPr>
              <w:pStyle w:val="Compact"/>
              <w:jc w:val="both"/>
            </w:pPr>
            <w:r>
              <w:t># of words not found in Aspell Eng. dict.</w:t>
            </w:r>
          </w:p>
        </w:tc>
      </w:tr>
      <w:tr w:rsidR="00A774D7" w14:paraId="5817C651" w14:textId="77777777" w:rsidTr="00CD2375">
        <w:trPr>
          <w:jc w:val="center"/>
        </w:trPr>
        <w:tc>
          <w:tcPr>
            <w:tcW w:w="0" w:type="auto"/>
            <w:tcBorders>
              <w:bottom w:val="single" w:sz="4" w:space="0" w:color="auto"/>
            </w:tcBorders>
          </w:tcPr>
          <w:p w14:paraId="3484720A" w14:textId="455CD96A" w:rsidR="00A774D7" w:rsidRDefault="00F554E4" w:rsidP="00720CCD">
            <w:pPr>
              <w:pStyle w:val="Compact"/>
              <w:jc w:val="both"/>
            </w:pPr>
            <w:r>
              <w:t>Average Tree of MeSH Disease Concepts</w:t>
            </w:r>
          </w:p>
        </w:tc>
      </w:tr>
    </w:tbl>
    <w:p w14:paraId="38C90E18" w14:textId="77777777" w:rsidR="00CD2375" w:rsidRDefault="00CD2375" w:rsidP="00720CCD">
      <w:pPr>
        <w:pStyle w:val="Textkrper"/>
        <w:jc w:val="both"/>
        <w:rPr>
          <w:i/>
        </w:rPr>
      </w:pPr>
    </w:p>
    <w:p w14:paraId="232005B7" w14:textId="71FA2ED0" w:rsidR="00A774D7" w:rsidRDefault="00F554E4" w:rsidP="00720CCD">
      <w:pPr>
        <w:pStyle w:val="Textkrper"/>
        <w:jc w:val="both"/>
      </w:pPr>
      <w:r>
        <w:rPr>
          <w:i/>
        </w:rPr>
        <w:t>HTML Features (HF):</w:t>
      </w:r>
      <w:r>
        <w:t xml:space="preserve"> These include the identification of a large number of HTML tags, which were extracted with the Python library BeautifulSoup </w:t>
      </w:r>
      <w:r w:rsidR="008A6936">
        <w:t>[6</w:t>
      </w:r>
      <w:r w:rsidR="00117869">
        <w:t>8</w:t>
      </w:r>
      <w:r w:rsidR="008A6936">
        <w:t>]</w:t>
      </w:r>
      <w:r>
        <w:t>. The intuition for these features is that Web pages with many images and tables may explain and summarise health content better, thus providing more understandable content to the general public. A complete list of methods is provided in Table </w:t>
      </w:r>
      <w:r w:rsidR="00727493">
        <w:t>7.</w:t>
      </w:r>
    </w:p>
    <w:p w14:paraId="1E8813BA" w14:textId="5717CDA8" w:rsidR="00A774D7" w:rsidRDefault="00727493" w:rsidP="00720CCD">
      <w:pPr>
        <w:pStyle w:val="TableCaption"/>
        <w:jc w:val="both"/>
      </w:pPr>
      <w:r w:rsidRPr="00727493">
        <w:rPr>
          <w:b/>
        </w:rPr>
        <w:t>Table 7.</w:t>
      </w:r>
      <w:r>
        <w:t xml:space="preserve"> </w:t>
      </w:r>
      <w:r w:rsidR="00F554E4">
        <w:t>HTML Features used to estimate understandability.</w:t>
      </w:r>
    </w:p>
    <w:tbl>
      <w:tblPr>
        <w:tblW w:w="0" w:type="pct"/>
        <w:jc w:val="center"/>
        <w:tblLook w:val="07E0" w:firstRow="1" w:lastRow="1" w:firstColumn="1" w:lastColumn="1" w:noHBand="1" w:noVBand="1"/>
      </w:tblPr>
      <w:tblGrid>
        <w:gridCol w:w="2621"/>
      </w:tblGrid>
      <w:tr w:rsidR="00A774D7" w14:paraId="1AE08B82" w14:textId="77777777" w:rsidTr="00CD2375">
        <w:trPr>
          <w:jc w:val="center"/>
        </w:trPr>
        <w:tc>
          <w:tcPr>
            <w:tcW w:w="0" w:type="auto"/>
            <w:tcBorders>
              <w:top w:val="single" w:sz="4" w:space="0" w:color="auto"/>
              <w:bottom w:val="single" w:sz="4" w:space="0" w:color="auto"/>
            </w:tcBorders>
            <w:vAlign w:val="bottom"/>
          </w:tcPr>
          <w:p w14:paraId="65697CAB" w14:textId="77777777" w:rsidR="00A774D7" w:rsidRDefault="00F554E4" w:rsidP="00720CCD">
            <w:pPr>
              <w:pStyle w:val="Compact"/>
              <w:jc w:val="both"/>
            </w:pPr>
            <w:r>
              <w:rPr>
                <w:b/>
              </w:rPr>
              <w:t>HTML Features (HF)</w:t>
            </w:r>
          </w:p>
        </w:tc>
      </w:tr>
      <w:tr w:rsidR="00A774D7" w14:paraId="53E8F4EE" w14:textId="77777777" w:rsidTr="00CD2375">
        <w:trPr>
          <w:jc w:val="center"/>
        </w:trPr>
        <w:tc>
          <w:tcPr>
            <w:tcW w:w="0" w:type="auto"/>
            <w:tcBorders>
              <w:top w:val="single" w:sz="4" w:space="0" w:color="auto"/>
            </w:tcBorders>
          </w:tcPr>
          <w:p w14:paraId="3354B678" w14:textId="77777777" w:rsidR="00A774D7" w:rsidRDefault="00F554E4" w:rsidP="00720CCD">
            <w:pPr>
              <w:pStyle w:val="Compact"/>
              <w:jc w:val="both"/>
            </w:pPr>
            <w:r>
              <w:lastRenderedPageBreak/>
              <w:t># of Abbr tags</w:t>
            </w:r>
          </w:p>
        </w:tc>
      </w:tr>
      <w:tr w:rsidR="00A774D7" w14:paraId="1BC5E7D8" w14:textId="77777777" w:rsidTr="00727493">
        <w:trPr>
          <w:jc w:val="center"/>
        </w:trPr>
        <w:tc>
          <w:tcPr>
            <w:tcW w:w="0" w:type="auto"/>
          </w:tcPr>
          <w:p w14:paraId="2B093869" w14:textId="77777777" w:rsidR="00A774D7" w:rsidRDefault="00F554E4" w:rsidP="00720CCD">
            <w:pPr>
              <w:pStyle w:val="Compact"/>
              <w:jc w:val="both"/>
            </w:pPr>
            <w:r>
              <w:t># of A tags</w:t>
            </w:r>
          </w:p>
        </w:tc>
      </w:tr>
      <w:tr w:rsidR="00A774D7" w14:paraId="6D6588B2" w14:textId="77777777" w:rsidTr="00727493">
        <w:trPr>
          <w:jc w:val="center"/>
        </w:trPr>
        <w:tc>
          <w:tcPr>
            <w:tcW w:w="0" w:type="auto"/>
          </w:tcPr>
          <w:p w14:paraId="125BF8D4" w14:textId="77777777" w:rsidR="00A774D7" w:rsidRDefault="00F554E4" w:rsidP="00720CCD">
            <w:pPr>
              <w:pStyle w:val="Compact"/>
              <w:jc w:val="both"/>
            </w:pPr>
            <w:r>
              <w:t># of Blockquote tags</w:t>
            </w:r>
          </w:p>
        </w:tc>
      </w:tr>
      <w:tr w:rsidR="00A774D7" w14:paraId="2DA70153" w14:textId="77777777" w:rsidTr="00727493">
        <w:trPr>
          <w:jc w:val="center"/>
        </w:trPr>
        <w:tc>
          <w:tcPr>
            <w:tcW w:w="0" w:type="auto"/>
          </w:tcPr>
          <w:p w14:paraId="6B3A10E5" w14:textId="77777777" w:rsidR="00A774D7" w:rsidRDefault="00F554E4" w:rsidP="00720CCD">
            <w:pPr>
              <w:pStyle w:val="Compact"/>
              <w:jc w:val="both"/>
            </w:pPr>
            <w:r>
              <w:t># of Bold tags</w:t>
            </w:r>
          </w:p>
        </w:tc>
      </w:tr>
      <w:tr w:rsidR="00A774D7" w14:paraId="175A2CD8" w14:textId="77777777" w:rsidTr="00727493">
        <w:trPr>
          <w:jc w:val="center"/>
        </w:trPr>
        <w:tc>
          <w:tcPr>
            <w:tcW w:w="0" w:type="auto"/>
          </w:tcPr>
          <w:p w14:paraId="7AEAA8C9" w14:textId="77777777" w:rsidR="00A774D7" w:rsidRDefault="00F554E4" w:rsidP="00720CCD">
            <w:pPr>
              <w:pStyle w:val="Compact"/>
              <w:jc w:val="both"/>
            </w:pPr>
            <w:r>
              <w:t># of Cite tags</w:t>
            </w:r>
          </w:p>
        </w:tc>
      </w:tr>
      <w:tr w:rsidR="00A774D7" w14:paraId="69C0332B" w14:textId="77777777" w:rsidTr="00727493">
        <w:trPr>
          <w:jc w:val="center"/>
        </w:trPr>
        <w:tc>
          <w:tcPr>
            <w:tcW w:w="0" w:type="auto"/>
          </w:tcPr>
          <w:p w14:paraId="79771DD3" w14:textId="77777777" w:rsidR="00A774D7" w:rsidRDefault="00F554E4" w:rsidP="00720CCD">
            <w:pPr>
              <w:pStyle w:val="Compact"/>
              <w:jc w:val="both"/>
            </w:pPr>
            <w:r>
              <w:t># of Div tags</w:t>
            </w:r>
          </w:p>
        </w:tc>
      </w:tr>
      <w:tr w:rsidR="00A774D7" w14:paraId="4A13BC0E" w14:textId="77777777" w:rsidTr="00727493">
        <w:trPr>
          <w:jc w:val="center"/>
        </w:trPr>
        <w:tc>
          <w:tcPr>
            <w:tcW w:w="0" w:type="auto"/>
          </w:tcPr>
          <w:p w14:paraId="0D77DADB" w14:textId="77777777" w:rsidR="00A774D7" w:rsidRDefault="00F554E4" w:rsidP="00720CCD">
            <w:pPr>
              <w:pStyle w:val="Compact"/>
              <w:jc w:val="both"/>
            </w:pPr>
            <w:r>
              <w:t># of Forms tags</w:t>
            </w:r>
          </w:p>
        </w:tc>
      </w:tr>
      <w:tr w:rsidR="00A774D7" w14:paraId="26959E9E" w14:textId="77777777" w:rsidTr="00727493">
        <w:trPr>
          <w:jc w:val="center"/>
        </w:trPr>
        <w:tc>
          <w:tcPr>
            <w:tcW w:w="0" w:type="auto"/>
          </w:tcPr>
          <w:p w14:paraId="72223D46" w14:textId="77777777" w:rsidR="00A774D7" w:rsidRDefault="00F554E4" w:rsidP="00720CCD">
            <w:pPr>
              <w:pStyle w:val="Compact"/>
              <w:jc w:val="both"/>
            </w:pPr>
            <w:r>
              <w:t># of H1 tags</w:t>
            </w:r>
          </w:p>
        </w:tc>
      </w:tr>
      <w:tr w:rsidR="00A774D7" w14:paraId="02C9B9C6" w14:textId="77777777" w:rsidTr="00727493">
        <w:trPr>
          <w:jc w:val="center"/>
        </w:trPr>
        <w:tc>
          <w:tcPr>
            <w:tcW w:w="0" w:type="auto"/>
          </w:tcPr>
          <w:p w14:paraId="54F2D45C" w14:textId="77777777" w:rsidR="00A774D7" w:rsidRDefault="00F554E4" w:rsidP="00720CCD">
            <w:pPr>
              <w:pStyle w:val="Compact"/>
              <w:jc w:val="both"/>
            </w:pPr>
            <w:r>
              <w:t># of H2 tags</w:t>
            </w:r>
          </w:p>
        </w:tc>
      </w:tr>
      <w:tr w:rsidR="00A774D7" w14:paraId="66928279" w14:textId="77777777" w:rsidTr="00727493">
        <w:trPr>
          <w:jc w:val="center"/>
        </w:trPr>
        <w:tc>
          <w:tcPr>
            <w:tcW w:w="0" w:type="auto"/>
          </w:tcPr>
          <w:p w14:paraId="0FE88712" w14:textId="77777777" w:rsidR="00A774D7" w:rsidRDefault="00F554E4" w:rsidP="00720CCD">
            <w:pPr>
              <w:pStyle w:val="Compact"/>
              <w:jc w:val="both"/>
            </w:pPr>
            <w:r>
              <w:t># of H3 tags</w:t>
            </w:r>
          </w:p>
        </w:tc>
      </w:tr>
      <w:tr w:rsidR="00A774D7" w14:paraId="43C415D6" w14:textId="77777777" w:rsidTr="00727493">
        <w:trPr>
          <w:jc w:val="center"/>
        </w:trPr>
        <w:tc>
          <w:tcPr>
            <w:tcW w:w="0" w:type="auto"/>
          </w:tcPr>
          <w:p w14:paraId="1DA450FF" w14:textId="77777777" w:rsidR="00A774D7" w:rsidRDefault="00F554E4" w:rsidP="00720CCD">
            <w:pPr>
              <w:pStyle w:val="Compact"/>
              <w:jc w:val="both"/>
            </w:pPr>
            <w:r>
              <w:t># of H4 tags</w:t>
            </w:r>
          </w:p>
        </w:tc>
      </w:tr>
      <w:tr w:rsidR="00A774D7" w14:paraId="48C36230" w14:textId="77777777" w:rsidTr="00727493">
        <w:trPr>
          <w:jc w:val="center"/>
        </w:trPr>
        <w:tc>
          <w:tcPr>
            <w:tcW w:w="0" w:type="auto"/>
          </w:tcPr>
          <w:p w14:paraId="54868C5B" w14:textId="77777777" w:rsidR="00A774D7" w:rsidRDefault="00F554E4" w:rsidP="00720CCD">
            <w:pPr>
              <w:pStyle w:val="Compact"/>
              <w:jc w:val="both"/>
            </w:pPr>
            <w:r>
              <w:t># of H5 tags</w:t>
            </w:r>
          </w:p>
        </w:tc>
      </w:tr>
      <w:tr w:rsidR="00A774D7" w14:paraId="6B8C71E6" w14:textId="77777777" w:rsidTr="00727493">
        <w:trPr>
          <w:jc w:val="center"/>
        </w:trPr>
        <w:tc>
          <w:tcPr>
            <w:tcW w:w="0" w:type="auto"/>
          </w:tcPr>
          <w:p w14:paraId="0A9AB132" w14:textId="77777777" w:rsidR="00A774D7" w:rsidRDefault="00F554E4" w:rsidP="00720CCD">
            <w:pPr>
              <w:pStyle w:val="Compact"/>
              <w:jc w:val="both"/>
            </w:pPr>
            <w:r>
              <w:t># of H6 tags</w:t>
            </w:r>
          </w:p>
        </w:tc>
      </w:tr>
      <w:tr w:rsidR="00A774D7" w14:paraId="763CBE39" w14:textId="77777777" w:rsidTr="00727493">
        <w:trPr>
          <w:jc w:val="center"/>
        </w:trPr>
        <w:tc>
          <w:tcPr>
            <w:tcW w:w="0" w:type="auto"/>
          </w:tcPr>
          <w:p w14:paraId="05FA813D" w14:textId="77777777" w:rsidR="00A774D7" w:rsidRDefault="00F554E4" w:rsidP="00720CCD">
            <w:pPr>
              <w:pStyle w:val="Compact"/>
              <w:jc w:val="both"/>
            </w:pPr>
            <w:r>
              <w:t># of Hs (any H above)</w:t>
            </w:r>
          </w:p>
        </w:tc>
      </w:tr>
      <w:tr w:rsidR="00A774D7" w14:paraId="14ACAA03" w14:textId="77777777" w:rsidTr="00727493">
        <w:trPr>
          <w:jc w:val="center"/>
        </w:trPr>
        <w:tc>
          <w:tcPr>
            <w:tcW w:w="0" w:type="auto"/>
          </w:tcPr>
          <w:p w14:paraId="135A9256" w14:textId="77777777" w:rsidR="00A774D7" w:rsidRDefault="00F554E4" w:rsidP="00720CCD">
            <w:pPr>
              <w:pStyle w:val="Compact"/>
              <w:jc w:val="both"/>
            </w:pPr>
            <w:r>
              <w:t># of Img tags</w:t>
            </w:r>
          </w:p>
        </w:tc>
      </w:tr>
      <w:tr w:rsidR="00A774D7" w14:paraId="6F69DFC8" w14:textId="77777777" w:rsidTr="00727493">
        <w:trPr>
          <w:jc w:val="center"/>
        </w:trPr>
        <w:tc>
          <w:tcPr>
            <w:tcW w:w="0" w:type="auto"/>
          </w:tcPr>
          <w:p w14:paraId="3F02F47B" w14:textId="77777777" w:rsidR="00A774D7" w:rsidRDefault="00F554E4" w:rsidP="00720CCD">
            <w:pPr>
              <w:pStyle w:val="Compact"/>
              <w:jc w:val="both"/>
            </w:pPr>
            <w:r>
              <w:t># of Input tags</w:t>
            </w:r>
          </w:p>
        </w:tc>
      </w:tr>
      <w:tr w:rsidR="00A774D7" w14:paraId="5ED5DEAC" w14:textId="77777777" w:rsidTr="00727493">
        <w:trPr>
          <w:jc w:val="center"/>
        </w:trPr>
        <w:tc>
          <w:tcPr>
            <w:tcW w:w="0" w:type="auto"/>
          </w:tcPr>
          <w:p w14:paraId="4BBAF856" w14:textId="77777777" w:rsidR="00A774D7" w:rsidRDefault="00F554E4" w:rsidP="00720CCD">
            <w:pPr>
              <w:pStyle w:val="Compact"/>
              <w:jc w:val="both"/>
            </w:pPr>
            <w:r>
              <w:t># of Link tags</w:t>
            </w:r>
          </w:p>
        </w:tc>
      </w:tr>
      <w:tr w:rsidR="00A774D7" w14:paraId="30E94D5E" w14:textId="77777777" w:rsidTr="00727493">
        <w:trPr>
          <w:jc w:val="center"/>
        </w:trPr>
        <w:tc>
          <w:tcPr>
            <w:tcW w:w="0" w:type="auto"/>
          </w:tcPr>
          <w:p w14:paraId="4DCC47BF" w14:textId="77777777" w:rsidR="00A774D7" w:rsidRDefault="00F554E4" w:rsidP="00720CCD">
            <w:pPr>
              <w:pStyle w:val="Compact"/>
              <w:jc w:val="both"/>
            </w:pPr>
            <w:r>
              <w:t># of DL tags</w:t>
            </w:r>
          </w:p>
        </w:tc>
      </w:tr>
      <w:tr w:rsidR="00A774D7" w14:paraId="0B2E6714" w14:textId="77777777" w:rsidTr="00727493">
        <w:trPr>
          <w:jc w:val="center"/>
        </w:trPr>
        <w:tc>
          <w:tcPr>
            <w:tcW w:w="0" w:type="auto"/>
          </w:tcPr>
          <w:p w14:paraId="0149E6F8" w14:textId="77777777" w:rsidR="00A774D7" w:rsidRDefault="00F554E4" w:rsidP="00720CCD">
            <w:pPr>
              <w:pStyle w:val="Compact"/>
              <w:jc w:val="both"/>
            </w:pPr>
            <w:r>
              <w:t># of UL tags</w:t>
            </w:r>
          </w:p>
        </w:tc>
      </w:tr>
      <w:tr w:rsidR="00A774D7" w14:paraId="261F0692" w14:textId="77777777" w:rsidTr="00727493">
        <w:trPr>
          <w:jc w:val="center"/>
        </w:trPr>
        <w:tc>
          <w:tcPr>
            <w:tcW w:w="0" w:type="auto"/>
          </w:tcPr>
          <w:p w14:paraId="0E35197A" w14:textId="77777777" w:rsidR="00A774D7" w:rsidRDefault="00F554E4" w:rsidP="00720CCD">
            <w:pPr>
              <w:pStyle w:val="Compact"/>
              <w:jc w:val="both"/>
            </w:pPr>
            <w:r>
              <w:t># of OL tags</w:t>
            </w:r>
          </w:p>
        </w:tc>
      </w:tr>
      <w:tr w:rsidR="00A774D7" w14:paraId="6B47E2F8" w14:textId="77777777" w:rsidTr="00727493">
        <w:trPr>
          <w:jc w:val="center"/>
        </w:trPr>
        <w:tc>
          <w:tcPr>
            <w:tcW w:w="0" w:type="auto"/>
          </w:tcPr>
          <w:p w14:paraId="0F4BD570" w14:textId="77777777" w:rsidR="00A774D7" w:rsidRDefault="00F554E4" w:rsidP="00720CCD">
            <w:pPr>
              <w:pStyle w:val="Compact"/>
              <w:jc w:val="both"/>
            </w:pPr>
            <w:r>
              <w:t># of List (DL + UL + OL)</w:t>
            </w:r>
          </w:p>
        </w:tc>
      </w:tr>
      <w:tr w:rsidR="00A774D7" w14:paraId="5630436A" w14:textId="77777777" w:rsidTr="00727493">
        <w:trPr>
          <w:jc w:val="center"/>
        </w:trPr>
        <w:tc>
          <w:tcPr>
            <w:tcW w:w="0" w:type="auto"/>
          </w:tcPr>
          <w:p w14:paraId="3FDB2BE8" w14:textId="77777777" w:rsidR="00A774D7" w:rsidRDefault="00F554E4" w:rsidP="00720CCD">
            <w:pPr>
              <w:pStyle w:val="Compact"/>
              <w:jc w:val="both"/>
            </w:pPr>
            <w:r>
              <w:t># of Q tags</w:t>
            </w:r>
          </w:p>
        </w:tc>
      </w:tr>
      <w:tr w:rsidR="00A774D7" w14:paraId="03102C09" w14:textId="77777777" w:rsidTr="00727493">
        <w:trPr>
          <w:jc w:val="center"/>
        </w:trPr>
        <w:tc>
          <w:tcPr>
            <w:tcW w:w="0" w:type="auto"/>
          </w:tcPr>
          <w:p w14:paraId="14971513" w14:textId="77777777" w:rsidR="00A774D7" w:rsidRDefault="00F554E4" w:rsidP="00720CCD">
            <w:pPr>
              <w:pStyle w:val="Compact"/>
              <w:jc w:val="both"/>
            </w:pPr>
            <w:r>
              <w:t># of Scripts tags</w:t>
            </w:r>
          </w:p>
        </w:tc>
      </w:tr>
      <w:tr w:rsidR="00A774D7" w14:paraId="2E745901" w14:textId="77777777" w:rsidTr="00727493">
        <w:trPr>
          <w:jc w:val="center"/>
        </w:trPr>
        <w:tc>
          <w:tcPr>
            <w:tcW w:w="0" w:type="auto"/>
          </w:tcPr>
          <w:p w14:paraId="1E75F63E" w14:textId="77777777" w:rsidR="00A774D7" w:rsidRDefault="00F554E4" w:rsidP="00720CCD">
            <w:pPr>
              <w:pStyle w:val="Compact"/>
              <w:jc w:val="both"/>
            </w:pPr>
            <w:r>
              <w:t># of Spans tags</w:t>
            </w:r>
          </w:p>
        </w:tc>
      </w:tr>
      <w:tr w:rsidR="00A774D7" w14:paraId="238EB58C" w14:textId="77777777" w:rsidTr="00CD2375">
        <w:trPr>
          <w:jc w:val="center"/>
        </w:trPr>
        <w:tc>
          <w:tcPr>
            <w:tcW w:w="0" w:type="auto"/>
          </w:tcPr>
          <w:p w14:paraId="408759D9" w14:textId="77777777" w:rsidR="00A774D7" w:rsidRDefault="00F554E4" w:rsidP="00720CCD">
            <w:pPr>
              <w:pStyle w:val="Compact"/>
              <w:jc w:val="both"/>
            </w:pPr>
            <w:r>
              <w:t># of Table tags</w:t>
            </w:r>
          </w:p>
        </w:tc>
      </w:tr>
      <w:tr w:rsidR="00A774D7" w14:paraId="49B9F230" w14:textId="77777777" w:rsidTr="00CD2375">
        <w:trPr>
          <w:jc w:val="center"/>
        </w:trPr>
        <w:tc>
          <w:tcPr>
            <w:tcW w:w="0" w:type="auto"/>
            <w:tcBorders>
              <w:bottom w:val="single" w:sz="4" w:space="0" w:color="auto"/>
            </w:tcBorders>
          </w:tcPr>
          <w:p w14:paraId="34D77BED" w14:textId="77777777" w:rsidR="00A774D7" w:rsidRDefault="00F554E4" w:rsidP="00720CCD">
            <w:pPr>
              <w:pStyle w:val="Compact"/>
              <w:jc w:val="both"/>
            </w:pPr>
            <w:r>
              <w:t># of P tags</w:t>
            </w:r>
          </w:p>
        </w:tc>
      </w:tr>
    </w:tbl>
    <w:p w14:paraId="7D8CF306" w14:textId="7E6A1ED6" w:rsidR="00A774D7" w:rsidRDefault="00F554E4" w:rsidP="00720CCD">
      <w:pPr>
        <w:pStyle w:val="Textkrper"/>
        <w:jc w:val="both"/>
      </w:pPr>
      <w:r>
        <w:rPr>
          <w:i/>
        </w:rPr>
        <w:t>Word Frequency Features (WFF):</w:t>
      </w:r>
      <w:r>
        <w:t xml:space="preserve"> Generally speaking, common and known words are usually frequent words, while unknown and obscure words are generally rare. This idea is implemented in readability formulae such as the DCI, which uses a list of common words and counts the number of words that fall outside this list (complex words) </w:t>
      </w:r>
      <w:r w:rsidR="00B921A1">
        <w:t>[2</w:t>
      </w:r>
      <w:r w:rsidR="00117869">
        <w:t>6</w:t>
      </w:r>
      <w:r w:rsidR="00B921A1">
        <w:t>]</w:t>
      </w:r>
      <w:r>
        <w:t xml:space="preserve"> and has shown success in other recent approaches </w:t>
      </w:r>
      <w:r w:rsidR="00B921A1">
        <w:t>[</w:t>
      </w:r>
      <w:r w:rsidR="00E33FE8">
        <w:t>6</w:t>
      </w:r>
      <w:r w:rsidR="00117869">
        <w:t>9</w:t>
      </w:r>
      <w:r w:rsidR="00E33FE8">
        <w:t xml:space="preserve">, </w:t>
      </w:r>
      <w:r w:rsidR="00117869">
        <w:t>70</w:t>
      </w:r>
      <w:r w:rsidR="00B921A1">
        <w:t>]</w:t>
      </w:r>
      <w:r>
        <w:t>. We extended these observations by studying corpus-wide word frequencies. Three corpora were analysed to extract word frequencies:</w:t>
      </w:r>
    </w:p>
    <w:p w14:paraId="23543A59" w14:textId="13E44869" w:rsidR="00A774D7" w:rsidRDefault="00573F8D" w:rsidP="00720CCD">
      <w:pPr>
        <w:numPr>
          <w:ilvl w:val="0"/>
          <w:numId w:val="4"/>
        </w:numPr>
        <w:jc w:val="both"/>
      </w:pPr>
      <w:r w:rsidRPr="00573F8D">
        <w:rPr>
          <w:u w:val="single"/>
        </w:rPr>
        <w:t>Medical Reddit</w:t>
      </w:r>
      <w:r>
        <w:t xml:space="preserve">: </w:t>
      </w:r>
      <w:r w:rsidR="00F554E4">
        <w:t>Reddit </w:t>
      </w:r>
      <w:r>
        <w:t>[</w:t>
      </w:r>
      <w:r w:rsidR="00117869">
        <w:t>71</w:t>
      </w:r>
      <w:r>
        <w:t>]</w:t>
      </w:r>
      <w:r w:rsidR="00F554E4">
        <w:t xml:space="preserve"> is a Web forum with a sizeable user community which is responsible for generating and moderating its content. This forum is intensively used for health purposes: for example in the Reddit community AskDocs (missing citation), licensed nurses and doctors (subject to user identity verification) advise help seekers free of charge. We selected six of such communities (medical, AskDocs, AskDoctorSmeeee, Health, WomensHealth, Mens_Health) and downloaded all user </w:t>
      </w:r>
      <w:r w:rsidR="00F554E4">
        <w:lastRenderedPageBreak/>
        <w:t>interactions available until September 1st 2017 using the Python library PRAW (missing citation). In total 43,019 discussions were collected.</w:t>
      </w:r>
    </w:p>
    <w:p w14:paraId="714F23E6" w14:textId="2068A0DC" w:rsidR="00A774D7" w:rsidRDefault="00573F8D" w:rsidP="00720CCD">
      <w:pPr>
        <w:numPr>
          <w:ilvl w:val="0"/>
          <w:numId w:val="4"/>
        </w:numPr>
        <w:jc w:val="both"/>
      </w:pPr>
      <w:r w:rsidRPr="00573F8D">
        <w:rPr>
          <w:u w:val="single"/>
        </w:rPr>
        <w:t>Medical English Wikipedia</w:t>
      </w:r>
      <w:r>
        <w:t xml:space="preserve">: </w:t>
      </w:r>
      <w:r w:rsidR="00F554E4">
        <w:t>after obtaining a recent Wikipedia dump </w:t>
      </w:r>
      <w:r>
        <w:t>[7</w:t>
      </w:r>
      <w:r w:rsidR="00117869">
        <w:t>4</w:t>
      </w:r>
      <w:r>
        <w:t>]</w:t>
      </w:r>
      <w:r w:rsidR="00F554E4">
        <w:t xml:space="preserve"> (May 1st 2017), we filtered articles to only those containing an Infobox in which at least one of the following words appeared as a property: ICD10, ICD9, DiseasesDB, MeSH, MeSHID, MeshName, MeshNumber, GeneReviewsName, Orphanet, eMedicine, MedlinePlus, drug_name, Drugs.com, DailyMedID, LOINC. A Wikipedia infobox is a structured template that appears on the right of Wikipedia pages summarising key aspects of articles. This process followed the method by Soldaini et al. </w:t>
      </w:r>
      <w:r w:rsidR="00F86BDF">
        <w:t>[7</w:t>
      </w:r>
      <w:r w:rsidR="00117869">
        <w:t>5</w:t>
      </w:r>
      <w:r w:rsidR="00F86BDF">
        <w:t>]</w:t>
      </w:r>
      <w:r w:rsidR="00F554E4">
        <w:t>, which favours precision over recall when identifying a health-related article. This resulted in a collection of 11,868 articles.</w:t>
      </w:r>
    </w:p>
    <w:p w14:paraId="042117E8" w14:textId="69DF069F" w:rsidR="00A774D7" w:rsidRDefault="00F05877" w:rsidP="00720CCD">
      <w:pPr>
        <w:numPr>
          <w:ilvl w:val="0"/>
          <w:numId w:val="4"/>
        </w:numPr>
        <w:jc w:val="both"/>
      </w:pPr>
      <w:r w:rsidRPr="00F05877">
        <w:rPr>
          <w:u w:val="single"/>
        </w:rPr>
        <w:t>PubMed Central</w:t>
      </w:r>
      <w:r>
        <w:t xml:space="preserve">: </w:t>
      </w:r>
      <w:r w:rsidR="00F554E4">
        <w:t>PubMed Central </w:t>
      </w:r>
      <w:r>
        <w:t>[7</w:t>
      </w:r>
      <w:r w:rsidR="00117869">
        <w:t>6</w:t>
      </w:r>
      <w:r>
        <w:t>]</w:t>
      </w:r>
      <w:r w:rsidR="00F554E4">
        <w:t xml:space="preserve"> is an online database of biomedical literature. We used the collection distributed for the TREC 2014 and 2015 Clinical Decision Support Track </w:t>
      </w:r>
      <w:r w:rsidR="001F6306">
        <w:t>[7</w:t>
      </w:r>
      <w:r w:rsidR="00117869">
        <w:t>7</w:t>
      </w:r>
      <w:r w:rsidR="001F6306">
        <w:t>, 7</w:t>
      </w:r>
      <w:r w:rsidR="00117869">
        <w:t>8</w:t>
      </w:r>
      <w:r w:rsidR="001F6306">
        <w:t>]</w:t>
      </w:r>
      <w:r w:rsidR="00F554E4">
        <w:t>, consisting of 733,191 articles.</w:t>
      </w:r>
    </w:p>
    <w:p w14:paraId="1655CA54" w14:textId="77777777" w:rsidR="00CD2375" w:rsidRPr="00C0342C" w:rsidRDefault="00CD2375" w:rsidP="00720CCD">
      <w:pPr>
        <w:pStyle w:val="TableCaption"/>
        <w:jc w:val="both"/>
        <w:rPr>
          <w:lang w:val="en-GB"/>
        </w:rPr>
      </w:pPr>
      <w:r w:rsidRPr="00C0342C">
        <w:rPr>
          <w:b/>
        </w:rPr>
        <w:t>Table 8.</w:t>
      </w:r>
      <w:r>
        <w:t xml:space="preserve"> </w:t>
      </w:r>
      <w:r w:rsidRPr="00C0342C">
        <w:rPr>
          <w:lang w:val="en-GB"/>
        </w:rPr>
        <w:t xml:space="preserve">Statistics for the corpora used as background models for understandability estimations. </w:t>
      </w:r>
    </w:p>
    <w:tbl>
      <w:tblPr>
        <w:tblW w:w="0" w:type="pct"/>
        <w:jc w:val="center"/>
        <w:tblLook w:val="07E0" w:firstRow="1" w:lastRow="1" w:firstColumn="1" w:lastColumn="1" w:noHBand="1" w:noVBand="1"/>
      </w:tblPr>
      <w:tblGrid>
        <w:gridCol w:w="2792"/>
        <w:gridCol w:w="2184"/>
        <w:gridCol w:w="2184"/>
        <w:gridCol w:w="2200"/>
      </w:tblGrid>
      <w:tr w:rsidR="00CD2375" w14:paraId="0670B790" w14:textId="77777777" w:rsidTr="00CE52C9">
        <w:trPr>
          <w:jc w:val="center"/>
        </w:trPr>
        <w:tc>
          <w:tcPr>
            <w:tcW w:w="0" w:type="auto"/>
            <w:tcBorders>
              <w:top w:val="single" w:sz="4" w:space="0" w:color="auto"/>
              <w:bottom w:val="single" w:sz="4" w:space="0" w:color="auto"/>
            </w:tcBorders>
            <w:vAlign w:val="bottom"/>
          </w:tcPr>
          <w:p w14:paraId="743FBDBF" w14:textId="77777777" w:rsidR="00CD2375" w:rsidRDefault="00CD2375" w:rsidP="00CE52C9">
            <w:pPr>
              <w:pStyle w:val="Compact"/>
              <w:jc w:val="center"/>
            </w:pPr>
            <w:r>
              <w:rPr>
                <w:b/>
              </w:rPr>
              <w:t>Statistic</w:t>
            </w:r>
          </w:p>
        </w:tc>
        <w:tc>
          <w:tcPr>
            <w:tcW w:w="0" w:type="auto"/>
            <w:tcBorders>
              <w:top w:val="single" w:sz="4" w:space="0" w:color="auto"/>
              <w:bottom w:val="single" w:sz="4" w:space="0" w:color="auto"/>
            </w:tcBorders>
            <w:vAlign w:val="bottom"/>
          </w:tcPr>
          <w:p w14:paraId="4C5F424B" w14:textId="77777777" w:rsidR="00CD2375" w:rsidRDefault="00CD2375" w:rsidP="00CE52C9">
            <w:pPr>
              <w:pStyle w:val="Compact"/>
              <w:jc w:val="center"/>
            </w:pPr>
            <w:r>
              <w:rPr>
                <w:b/>
              </w:rPr>
              <w:t>Medical Wikipedia</w:t>
            </w:r>
          </w:p>
        </w:tc>
        <w:tc>
          <w:tcPr>
            <w:tcW w:w="0" w:type="auto"/>
            <w:tcBorders>
              <w:top w:val="single" w:sz="4" w:space="0" w:color="auto"/>
              <w:bottom w:val="single" w:sz="4" w:space="0" w:color="auto"/>
            </w:tcBorders>
            <w:vAlign w:val="bottom"/>
          </w:tcPr>
          <w:p w14:paraId="7D7F2576" w14:textId="77777777" w:rsidR="00CD2375" w:rsidRDefault="00CD2375" w:rsidP="00CE52C9">
            <w:pPr>
              <w:pStyle w:val="Compact"/>
              <w:jc w:val="center"/>
            </w:pPr>
            <w:r>
              <w:rPr>
                <w:b/>
              </w:rPr>
              <w:t>Medical Reddit</w:t>
            </w:r>
          </w:p>
        </w:tc>
        <w:tc>
          <w:tcPr>
            <w:tcW w:w="0" w:type="auto"/>
            <w:tcBorders>
              <w:top w:val="single" w:sz="4" w:space="0" w:color="auto"/>
              <w:bottom w:val="single" w:sz="4" w:space="0" w:color="auto"/>
            </w:tcBorders>
            <w:vAlign w:val="bottom"/>
          </w:tcPr>
          <w:p w14:paraId="11CD277E" w14:textId="77777777" w:rsidR="00CD2375" w:rsidRDefault="00CD2375" w:rsidP="00CE52C9">
            <w:pPr>
              <w:pStyle w:val="Compact"/>
              <w:jc w:val="center"/>
            </w:pPr>
            <w:r>
              <w:rPr>
                <w:b/>
              </w:rPr>
              <w:t>PubMed Central</w:t>
            </w:r>
          </w:p>
        </w:tc>
      </w:tr>
      <w:tr w:rsidR="00CD2375" w14:paraId="3E169F1C" w14:textId="77777777" w:rsidTr="00CE52C9">
        <w:trPr>
          <w:jc w:val="center"/>
        </w:trPr>
        <w:tc>
          <w:tcPr>
            <w:tcW w:w="0" w:type="auto"/>
            <w:tcBorders>
              <w:top w:val="single" w:sz="4" w:space="0" w:color="auto"/>
            </w:tcBorders>
          </w:tcPr>
          <w:p w14:paraId="2D3EB7ED" w14:textId="77777777" w:rsidR="00CD2375" w:rsidRDefault="00CD2375" w:rsidP="00CE52C9">
            <w:pPr>
              <w:pStyle w:val="Compact"/>
              <w:jc w:val="center"/>
            </w:pPr>
            <w:r>
              <w:rPr>
                <w:b/>
              </w:rPr>
              <w:t>Number of Docs.</w:t>
            </w:r>
          </w:p>
        </w:tc>
        <w:tc>
          <w:tcPr>
            <w:tcW w:w="0" w:type="auto"/>
            <w:tcBorders>
              <w:top w:val="single" w:sz="4" w:space="0" w:color="auto"/>
            </w:tcBorders>
          </w:tcPr>
          <w:p w14:paraId="5A22C3CE" w14:textId="77777777" w:rsidR="00CD2375" w:rsidRDefault="00CD2375" w:rsidP="00CE52C9">
            <w:pPr>
              <w:pStyle w:val="Compact"/>
              <w:jc w:val="center"/>
            </w:pPr>
            <w:r>
              <w:t>11,868</w:t>
            </w:r>
          </w:p>
        </w:tc>
        <w:tc>
          <w:tcPr>
            <w:tcW w:w="0" w:type="auto"/>
            <w:tcBorders>
              <w:top w:val="single" w:sz="4" w:space="0" w:color="auto"/>
            </w:tcBorders>
          </w:tcPr>
          <w:p w14:paraId="02BEA555" w14:textId="77777777" w:rsidR="00CD2375" w:rsidRDefault="00CD2375" w:rsidP="00CE52C9">
            <w:pPr>
              <w:pStyle w:val="Compact"/>
              <w:jc w:val="center"/>
            </w:pPr>
            <w:r>
              <w:t>43,019</w:t>
            </w:r>
          </w:p>
        </w:tc>
        <w:tc>
          <w:tcPr>
            <w:tcW w:w="0" w:type="auto"/>
            <w:tcBorders>
              <w:top w:val="single" w:sz="4" w:space="0" w:color="auto"/>
            </w:tcBorders>
          </w:tcPr>
          <w:p w14:paraId="66D96C24" w14:textId="77777777" w:rsidR="00CD2375" w:rsidRDefault="00CD2375" w:rsidP="00CE52C9">
            <w:pPr>
              <w:pStyle w:val="Compact"/>
              <w:jc w:val="center"/>
            </w:pPr>
            <w:r>
              <w:t>733,191</w:t>
            </w:r>
          </w:p>
        </w:tc>
      </w:tr>
      <w:tr w:rsidR="00CD2375" w14:paraId="1CFCD6A9" w14:textId="77777777" w:rsidTr="00CE52C9">
        <w:trPr>
          <w:jc w:val="center"/>
        </w:trPr>
        <w:tc>
          <w:tcPr>
            <w:tcW w:w="0" w:type="auto"/>
          </w:tcPr>
          <w:p w14:paraId="04E2D396" w14:textId="77777777" w:rsidR="00CD2375" w:rsidRDefault="00CD2375" w:rsidP="00CE52C9">
            <w:pPr>
              <w:pStyle w:val="Compact"/>
              <w:jc w:val="center"/>
            </w:pPr>
            <w:r>
              <w:rPr>
                <w:b/>
              </w:rPr>
              <w:t>Number of Words</w:t>
            </w:r>
          </w:p>
        </w:tc>
        <w:tc>
          <w:tcPr>
            <w:tcW w:w="0" w:type="auto"/>
          </w:tcPr>
          <w:p w14:paraId="0CDBCFE0" w14:textId="77777777" w:rsidR="00CD2375" w:rsidRDefault="00CD2375" w:rsidP="00CE52C9">
            <w:pPr>
              <w:pStyle w:val="Compact"/>
              <w:jc w:val="center"/>
            </w:pPr>
            <w:r>
              <w:t>10,655,572</w:t>
            </w:r>
          </w:p>
        </w:tc>
        <w:tc>
          <w:tcPr>
            <w:tcW w:w="0" w:type="auto"/>
          </w:tcPr>
          <w:p w14:paraId="67C2888F" w14:textId="77777777" w:rsidR="00CD2375" w:rsidRDefault="00CD2375" w:rsidP="00CE52C9">
            <w:pPr>
              <w:pStyle w:val="Compact"/>
              <w:jc w:val="center"/>
            </w:pPr>
            <w:r>
              <w:t>11,978,447</w:t>
            </w:r>
          </w:p>
        </w:tc>
        <w:tc>
          <w:tcPr>
            <w:tcW w:w="0" w:type="auto"/>
          </w:tcPr>
          <w:p w14:paraId="2CFDBB07" w14:textId="77777777" w:rsidR="00CD2375" w:rsidRDefault="00CD2375" w:rsidP="00CE52C9">
            <w:pPr>
              <w:pStyle w:val="Compact"/>
              <w:jc w:val="center"/>
            </w:pPr>
            <w:r>
              <w:t>144,024,976</w:t>
            </w:r>
          </w:p>
        </w:tc>
      </w:tr>
      <w:tr w:rsidR="00CD2375" w14:paraId="1987EA25" w14:textId="77777777" w:rsidTr="00CE52C9">
        <w:trPr>
          <w:jc w:val="center"/>
        </w:trPr>
        <w:tc>
          <w:tcPr>
            <w:tcW w:w="0" w:type="auto"/>
          </w:tcPr>
          <w:p w14:paraId="2AC3C014" w14:textId="77777777" w:rsidR="00CD2375" w:rsidRDefault="00CD2375" w:rsidP="00CE52C9">
            <w:pPr>
              <w:pStyle w:val="Compact"/>
              <w:jc w:val="center"/>
            </w:pPr>
            <w:r>
              <w:rPr>
                <w:b/>
              </w:rPr>
              <w:t>Number of Unique Words</w:t>
            </w:r>
          </w:p>
        </w:tc>
        <w:tc>
          <w:tcPr>
            <w:tcW w:w="0" w:type="auto"/>
          </w:tcPr>
          <w:p w14:paraId="32AC78F6" w14:textId="77777777" w:rsidR="00CD2375" w:rsidRDefault="00CD2375" w:rsidP="00CE52C9">
            <w:pPr>
              <w:pStyle w:val="Compact"/>
              <w:jc w:val="center"/>
            </w:pPr>
            <w:r>
              <w:t>467,650</w:t>
            </w:r>
          </w:p>
        </w:tc>
        <w:tc>
          <w:tcPr>
            <w:tcW w:w="0" w:type="auto"/>
          </w:tcPr>
          <w:p w14:paraId="1DA949F7" w14:textId="77777777" w:rsidR="00CD2375" w:rsidRDefault="00CD2375" w:rsidP="00CE52C9">
            <w:pPr>
              <w:pStyle w:val="Compact"/>
              <w:jc w:val="center"/>
            </w:pPr>
            <w:r>
              <w:t>317,106</w:t>
            </w:r>
          </w:p>
        </w:tc>
        <w:tc>
          <w:tcPr>
            <w:tcW w:w="0" w:type="auto"/>
          </w:tcPr>
          <w:p w14:paraId="02873EFC" w14:textId="77777777" w:rsidR="00CD2375" w:rsidRDefault="00CD2375" w:rsidP="00CE52C9">
            <w:pPr>
              <w:pStyle w:val="Compact"/>
              <w:jc w:val="center"/>
            </w:pPr>
            <w:r>
              <w:t>2,933,167</w:t>
            </w:r>
          </w:p>
        </w:tc>
      </w:tr>
      <w:tr w:rsidR="00CD2375" w14:paraId="0DFFED64" w14:textId="77777777" w:rsidTr="00CE52C9">
        <w:trPr>
          <w:jc w:val="center"/>
        </w:trPr>
        <w:tc>
          <w:tcPr>
            <w:tcW w:w="0" w:type="auto"/>
          </w:tcPr>
          <w:p w14:paraId="0E2E4173" w14:textId="77777777" w:rsidR="00CD2375" w:rsidRDefault="00CD2375" w:rsidP="00CE52C9">
            <w:pPr>
              <w:pStyle w:val="Compact"/>
              <w:jc w:val="center"/>
            </w:pPr>
            <w:r>
              <w:rPr>
                <w:b/>
              </w:rPr>
              <w:t>Avg. Words per Doc.</w:t>
            </w:r>
          </w:p>
        </w:tc>
        <w:tc>
          <w:tcPr>
            <w:tcW w:w="0" w:type="auto"/>
          </w:tcPr>
          <w:p w14:paraId="1F917F25" w14:textId="77777777" w:rsidR="00CD2375" w:rsidRDefault="00CD2375" w:rsidP="00CE52C9">
            <w:pPr>
              <w:pStyle w:val="Compact"/>
              <w:jc w:val="center"/>
            </w:pPr>
            <w:r>
              <w:t xml:space="preserve">898.90 </w:t>
            </w:r>
            <m:oMath>
              <m:r>
                <w:rPr>
                  <w:rFonts w:ascii="Cambria Math" w:hAnsi="Cambria Math"/>
                </w:rPr>
                <m:t>±</m:t>
              </m:r>
            </m:oMath>
            <w:r>
              <w:t xml:space="preserve"> 1351.76</w:t>
            </w:r>
          </w:p>
        </w:tc>
        <w:tc>
          <w:tcPr>
            <w:tcW w:w="0" w:type="auto"/>
          </w:tcPr>
          <w:p w14:paraId="2BC761EB" w14:textId="77777777" w:rsidR="00CD2375" w:rsidRDefault="00CD2375" w:rsidP="00CE52C9">
            <w:pPr>
              <w:pStyle w:val="Compact"/>
              <w:jc w:val="center"/>
            </w:pPr>
            <w:r>
              <w:t xml:space="preserve">278.45 </w:t>
            </w:r>
            <m:oMath>
              <m:r>
                <w:rPr>
                  <w:rFonts w:ascii="Cambria Math" w:hAnsi="Cambria Math"/>
                </w:rPr>
                <m:t>±</m:t>
              </m:r>
            </m:oMath>
            <w:r>
              <w:t xml:space="preserve"> 359.70</w:t>
            </w:r>
          </w:p>
        </w:tc>
        <w:tc>
          <w:tcPr>
            <w:tcW w:w="0" w:type="auto"/>
          </w:tcPr>
          <w:p w14:paraId="1B04460C" w14:textId="77777777" w:rsidR="00CD2375" w:rsidRDefault="00CD2375" w:rsidP="00CE52C9">
            <w:pPr>
              <w:pStyle w:val="Compact"/>
              <w:jc w:val="center"/>
            </w:pPr>
            <w:r>
              <w:t xml:space="preserve">227.22 </w:t>
            </w:r>
            <m:oMath>
              <m:r>
                <w:rPr>
                  <w:rFonts w:ascii="Cambria Math" w:hAnsi="Cambria Math"/>
                </w:rPr>
                <m:t>±</m:t>
              </m:r>
            </m:oMath>
            <w:r>
              <w:t xml:space="preserve"> 270.44</w:t>
            </w:r>
          </w:p>
        </w:tc>
      </w:tr>
      <w:tr w:rsidR="00CD2375" w14:paraId="1102BAB0" w14:textId="77777777" w:rsidTr="00CE52C9">
        <w:trPr>
          <w:jc w:val="center"/>
        </w:trPr>
        <w:tc>
          <w:tcPr>
            <w:tcW w:w="0" w:type="auto"/>
          </w:tcPr>
          <w:p w14:paraId="2E42BD31" w14:textId="77777777" w:rsidR="00CD2375" w:rsidRDefault="00CD2375" w:rsidP="00CE52C9">
            <w:pPr>
              <w:pStyle w:val="Compact"/>
              <w:jc w:val="center"/>
            </w:pPr>
            <w:r>
              <w:rPr>
                <w:b/>
              </w:rPr>
              <w:t>Avg. Char per Doc.</w:t>
            </w:r>
          </w:p>
        </w:tc>
        <w:tc>
          <w:tcPr>
            <w:tcW w:w="0" w:type="auto"/>
          </w:tcPr>
          <w:p w14:paraId="5160CC8D" w14:textId="77777777" w:rsidR="00CD2375" w:rsidRDefault="00CD2375" w:rsidP="00CE52C9">
            <w:pPr>
              <w:pStyle w:val="Compact"/>
              <w:jc w:val="center"/>
            </w:pPr>
            <w:r>
              <w:t xml:space="preserve">5,107.81 </w:t>
            </w:r>
            <m:oMath>
              <m:r>
                <w:rPr>
                  <w:rFonts w:ascii="Cambria Math" w:hAnsi="Cambria Math"/>
                </w:rPr>
                <m:t>±</m:t>
              </m:r>
            </m:oMath>
            <w:r>
              <w:t xml:space="preserve"> 7,618.57</w:t>
            </w:r>
          </w:p>
        </w:tc>
        <w:tc>
          <w:tcPr>
            <w:tcW w:w="0" w:type="auto"/>
          </w:tcPr>
          <w:p w14:paraId="09942F91" w14:textId="77777777" w:rsidR="00CD2375" w:rsidRDefault="00CD2375" w:rsidP="00CE52C9">
            <w:pPr>
              <w:pStyle w:val="Compact"/>
              <w:jc w:val="center"/>
            </w:pPr>
            <w:r>
              <w:t xml:space="preserve">1,258.44 </w:t>
            </w:r>
            <m:oMath>
              <m:r>
                <w:rPr>
                  <w:rFonts w:ascii="Cambria Math" w:hAnsi="Cambria Math"/>
                </w:rPr>
                <m:t>±</m:t>
              </m:r>
            </m:oMath>
            <w:r>
              <w:t xml:space="preserve"> 1,659.96</w:t>
            </w:r>
          </w:p>
        </w:tc>
        <w:tc>
          <w:tcPr>
            <w:tcW w:w="0" w:type="auto"/>
          </w:tcPr>
          <w:p w14:paraId="14F18833" w14:textId="77777777" w:rsidR="00CD2375" w:rsidRDefault="00CD2375" w:rsidP="00CE52C9">
            <w:pPr>
              <w:pStyle w:val="Compact"/>
              <w:jc w:val="center"/>
            </w:pPr>
            <w:r>
              <w:t xml:space="preserve">1,309.11 </w:t>
            </w:r>
            <m:oMath>
              <m:r>
                <w:rPr>
                  <w:rFonts w:ascii="Cambria Math" w:hAnsi="Cambria Math"/>
                </w:rPr>
                <m:t>±</m:t>
              </m:r>
            </m:oMath>
            <w:r>
              <w:t xml:space="preserve"> 1,447.31</w:t>
            </w:r>
          </w:p>
        </w:tc>
      </w:tr>
      <w:tr w:rsidR="00CD2375" w14:paraId="4F39E393" w14:textId="77777777" w:rsidTr="00CE52C9">
        <w:trPr>
          <w:jc w:val="center"/>
        </w:trPr>
        <w:tc>
          <w:tcPr>
            <w:tcW w:w="0" w:type="auto"/>
            <w:tcBorders>
              <w:bottom w:val="single" w:sz="4" w:space="0" w:color="auto"/>
            </w:tcBorders>
          </w:tcPr>
          <w:p w14:paraId="30C0A138" w14:textId="77777777" w:rsidR="00CD2375" w:rsidRDefault="00CD2375" w:rsidP="00CE52C9">
            <w:pPr>
              <w:pStyle w:val="Compact"/>
              <w:jc w:val="center"/>
            </w:pPr>
            <w:r>
              <w:rPr>
                <w:b/>
              </w:rPr>
              <w:t>Avg. Char per Word</w:t>
            </w:r>
          </w:p>
        </w:tc>
        <w:tc>
          <w:tcPr>
            <w:tcW w:w="0" w:type="auto"/>
            <w:tcBorders>
              <w:bottom w:val="single" w:sz="4" w:space="0" w:color="auto"/>
            </w:tcBorders>
          </w:tcPr>
          <w:p w14:paraId="68F5AC6B" w14:textId="77777777" w:rsidR="00CD2375" w:rsidRDefault="00CD2375" w:rsidP="00CE52C9">
            <w:pPr>
              <w:pStyle w:val="Compact"/>
              <w:jc w:val="center"/>
            </w:pPr>
            <w:r>
              <w:t xml:space="preserve">5.68 </w:t>
            </w:r>
            <m:oMath>
              <m:r>
                <w:rPr>
                  <w:rFonts w:ascii="Cambria Math" w:hAnsi="Cambria Math"/>
                </w:rPr>
                <m:t>±</m:t>
              </m:r>
            </m:oMath>
            <w:r>
              <w:t xml:space="preserve"> 3.75</w:t>
            </w:r>
          </w:p>
        </w:tc>
        <w:tc>
          <w:tcPr>
            <w:tcW w:w="0" w:type="auto"/>
            <w:tcBorders>
              <w:bottom w:val="single" w:sz="4" w:space="0" w:color="auto"/>
            </w:tcBorders>
          </w:tcPr>
          <w:p w14:paraId="33E48539" w14:textId="77777777" w:rsidR="00CD2375" w:rsidRDefault="00CD2375" w:rsidP="00CE52C9">
            <w:pPr>
              <w:pStyle w:val="Compact"/>
              <w:jc w:val="center"/>
            </w:pPr>
            <w:r>
              <w:t xml:space="preserve">4.52 </w:t>
            </w:r>
            <m:oMath>
              <m:r>
                <w:rPr>
                  <w:rFonts w:ascii="Cambria Math" w:hAnsi="Cambria Math"/>
                </w:rPr>
                <m:t>±</m:t>
              </m:r>
            </m:oMath>
            <w:r>
              <w:t xml:space="preserve"> 3.52</w:t>
            </w:r>
          </w:p>
        </w:tc>
        <w:tc>
          <w:tcPr>
            <w:tcW w:w="0" w:type="auto"/>
            <w:tcBorders>
              <w:bottom w:val="single" w:sz="4" w:space="0" w:color="auto"/>
            </w:tcBorders>
          </w:tcPr>
          <w:p w14:paraId="60D7BB50" w14:textId="77777777" w:rsidR="00CD2375" w:rsidRDefault="00CD2375" w:rsidP="00CE52C9">
            <w:pPr>
              <w:pStyle w:val="Compact"/>
              <w:jc w:val="center"/>
            </w:pPr>
            <w:r>
              <w:t xml:space="preserve">5.76 </w:t>
            </w:r>
            <m:oMath>
              <m:r>
                <w:rPr>
                  <w:rFonts w:ascii="Cambria Math" w:hAnsi="Cambria Math"/>
                </w:rPr>
                <m:t>±</m:t>
              </m:r>
            </m:oMath>
            <w:r>
              <w:t xml:space="preserve"> 3.51</w:t>
            </w:r>
          </w:p>
        </w:tc>
      </w:tr>
    </w:tbl>
    <w:p w14:paraId="7EA7D856" w14:textId="1E10672E" w:rsidR="00F1563C" w:rsidRPr="00F1563C" w:rsidRDefault="00CD2375" w:rsidP="00720CCD">
      <w:pPr>
        <w:pStyle w:val="FirstParagraph"/>
        <w:jc w:val="both"/>
      </w:pPr>
      <w:r>
        <w:rPr>
          <w:i/>
        </w:rPr>
        <w:br/>
      </w:r>
      <w:r w:rsidR="00F1563C">
        <w:t xml:space="preserve">A summary of the statistics of the corpora is reported in Table 8. We modelled word frequencies in a corpus in a straightforward manner: we sorted the word frequencies and normalised word rankings such that values close to 100 are attributed to common words and values close to 0 to rare words. Then we replace each word in a document by a number ranging from 0 to 100 which represents the frequency of that word in the corpus. Finally, we extract features based on the word frequency distribution for that document. For example, the feature </w:t>
      </w:r>
      <w:r w:rsidR="00F1563C">
        <w:rPr>
          <w:i/>
        </w:rPr>
        <w:t>75th percentil</w:t>
      </w:r>
      <w:r w:rsidR="00547661">
        <w:rPr>
          <w:i/>
        </w:rPr>
        <w:t>e</w:t>
      </w:r>
      <w:r w:rsidR="00F1563C">
        <w:rPr>
          <w:i/>
        </w:rPr>
        <w:t xml:space="preserve"> English Wikipedia</w:t>
      </w:r>
      <w:r w:rsidR="00F1563C">
        <w:t xml:space="preserve"> is a number between 0 and 100 representing how frequent is the word at the 75th percentil</w:t>
      </w:r>
      <w:r w:rsidR="00547661">
        <w:t>e</w:t>
      </w:r>
      <w:r w:rsidR="00F1563C">
        <w:t xml:space="preserve"> of a document in which word frequencies were extracted from the English Wikipedia corpus. Unless explicitly stated otherwise, we ignored out of vocabulary (OV) words in the corpus. A complete list of methods is provided in Table 9.</w:t>
      </w:r>
    </w:p>
    <w:p w14:paraId="67E1FB53" w14:textId="08234C2A" w:rsidR="00A774D7" w:rsidRDefault="00C20F46" w:rsidP="00720CCD">
      <w:pPr>
        <w:pStyle w:val="TableCaption"/>
        <w:jc w:val="both"/>
      </w:pPr>
      <w:r w:rsidRPr="00C20F46">
        <w:rPr>
          <w:b/>
        </w:rPr>
        <w:lastRenderedPageBreak/>
        <w:t>Table 9.</w:t>
      </w:r>
      <w:r>
        <w:t xml:space="preserve"> </w:t>
      </w:r>
      <w:r w:rsidR="00F554E4">
        <w:t>Word Frequency Features used to estimate understandability.</w:t>
      </w:r>
    </w:p>
    <w:tbl>
      <w:tblPr>
        <w:tblW w:w="0" w:type="pct"/>
        <w:jc w:val="center"/>
        <w:tblLook w:val="07E0" w:firstRow="1" w:lastRow="1" w:firstColumn="1" w:lastColumn="1" w:noHBand="1" w:noVBand="1"/>
      </w:tblPr>
      <w:tblGrid>
        <w:gridCol w:w="4355"/>
      </w:tblGrid>
      <w:tr w:rsidR="00A774D7" w14:paraId="63B2AEE1" w14:textId="77777777" w:rsidTr="00CD2375">
        <w:trPr>
          <w:jc w:val="center"/>
        </w:trPr>
        <w:tc>
          <w:tcPr>
            <w:tcW w:w="0" w:type="auto"/>
            <w:tcBorders>
              <w:top w:val="single" w:sz="4" w:space="0" w:color="auto"/>
              <w:bottom w:val="single" w:sz="4" w:space="0" w:color="auto"/>
            </w:tcBorders>
            <w:vAlign w:val="bottom"/>
          </w:tcPr>
          <w:p w14:paraId="637391F1" w14:textId="77777777" w:rsidR="00A774D7" w:rsidRDefault="00F554E4" w:rsidP="00720CCD">
            <w:pPr>
              <w:pStyle w:val="Compact"/>
              <w:jc w:val="both"/>
            </w:pPr>
            <w:r>
              <w:rPr>
                <w:b/>
              </w:rPr>
              <w:t>Word Frequency Features (WFF)</w:t>
            </w:r>
          </w:p>
        </w:tc>
      </w:tr>
      <w:tr w:rsidR="00A774D7" w14:paraId="69935C15" w14:textId="77777777" w:rsidTr="00CD2375">
        <w:trPr>
          <w:jc w:val="center"/>
        </w:trPr>
        <w:tc>
          <w:tcPr>
            <w:tcW w:w="0" w:type="auto"/>
            <w:tcBorders>
              <w:top w:val="single" w:sz="4" w:space="0" w:color="auto"/>
            </w:tcBorders>
          </w:tcPr>
          <w:p w14:paraId="58EBCFE5" w14:textId="765324D4" w:rsidR="00A774D7" w:rsidRDefault="00F554E4" w:rsidP="00720CCD">
            <w:pPr>
              <w:pStyle w:val="Compact"/>
              <w:jc w:val="both"/>
            </w:pPr>
            <w:r>
              <w:t>25th percentil</w:t>
            </w:r>
            <w:r w:rsidR="00547661">
              <w:t>e</w:t>
            </w:r>
            <w:r>
              <w:t xml:space="preserve"> English Wikipedia</w:t>
            </w:r>
          </w:p>
        </w:tc>
      </w:tr>
      <w:tr w:rsidR="00A774D7" w14:paraId="23C68800" w14:textId="77777777" w:rsidTr="00C20F46">
        <w:trPr>
          <w:jc w:val="center"/>
        </w:trPr>
        <w:tc>
          <w:tcPr>
            <w:tcW w:w="0" w:type="auto"/>
          </w:tcPr>
          <w:p w14:paraId="55406DF1" w14:textId="6EB8C00A" w:rsidR="00A774D7" w:rsidRDefault="00F554E4" w:rsidP="00720CCD">
            <w:pPr>
              <w:pStyle w:val="Compact"/>
              <w:jc w:val="both"/>
            </w:pPr>
            <w:r>
              <w:t>50th percentil</w:t>
            </w:r>
            <w:r w:rsidR="00547661">
              <w:t>e</w:t>
            </w:r>
            <w:r>
              <w:t xml:space="preserve"> English Wikipedia</w:t>
            </w:r>
          </w:p>
        </w:tc>
      </w:tr>
      <w:tr w:rsidR="00A774D7" w14:paraId="75236BA2" w14:textId="77777777" w:rsidTr="00C20F46">
        <w:trPr>
          <w:jc w:val="center"/>
        </w:trPr>
        <w:tc>
          <w:tcPr>
            <w:tcW w:w="0" w:type="auto"/>
          </w:tcPr>
          <w:p w14:paraId="125C2C7D" w14:textId="40AC368B" w:rsidR="00A774D7" w:rsidRDefault="00F554E4" w:rsidP="00720CCD">
            <w:pPr>
              <w:pStyle w:val="Compact"/>
              <w:jc w:val="both"/>
            </w:pPr>
            <w:r>
              <w:t>75th percentil</w:t>
            </w:r>
            <w:r w:rsidR="00547661">
              <w:t>e</w:t>
            </w:r>
            <w:r>
              <w:t xml:space="preserve"> English Wikipedia</w:t>
            </w:r>
          </w:p>
        </w:tc>
      </w:tr>
      <w:tr w:rsidR="00A774D7" w14:paraId="71AA3302" w14:textId="77777777" w:rsidTr="00C20F46">
        <w:trPr>
          <w:jc w:val="center"/>
        </w:trPr>
        <w:tc>
          <w:tcPr>
            <w:tcW w:w="0" w:type="auto"/>
          </w:tcPr>
          <w:p w14:paraId="6AE516D7" w14:textId="77777777" w:rsidR="00A774D7" w:rsidRDefault="00F554E4" w:rsidP="00720CCD">
            <w:pPr>
              <w:pStyle w:val="Compact"/>
              <w:jc w:val="both"/>
            </w:pPr>
            <w:r>
              <w:t>Mean Rank English Wikip.</w:t>
            </w:r>
          </w:p>
        </w:tc>
      </w:tr>
      <w:tr w:rsidR="00A774D7" w14:paraId="5A6B30A8" w14:textId="77777777" w:rsidTr="00C20F46">
        <w:trPr>
          <w:jc w:val="center"/>
        </w:trPr>
        <w:tc>
          <w:tcPr>
            <w:tcW w:w="0" w:type="auto"/>
          </w:tcPr>
          <w:p w14:paraId="2973CC23" w14:textId="77777777" w:rsidR="00A774D7" w:rsidRDefault="00F554E4" w:rsidP="00720CCD">
            <w:pPr>
              <w:pStyle w:val="Compact"/>
              <w:jc w:val="both"/>
            </w:pPr>
            <w:r>
              <w:t>Mean Rank English Wikip. - Includes OV</w:t>
            </w:r>
          </w:p>
        </w:tc>
      </w:tr>
      <w:tr w:rsidR="00A774D7" w14:paraId="0F72240E" w14:textId="77777777" w:rsidTr="00C20F46">
        <w:trPr>
          <w:jc w:val="center"/>
        </w:trPr>
        <w:tc>
          <w:tcPr>
            <w:tcW w:w="0" w:type="auto"/>
          </w:tcPr>
          <w:p w14:paraId="5D3683FB" w14:textId="29B55687" w:rsidR="00A774D7" w:rsidRDefault="00F554E4" w:rsidP="00720CCD">
            <w:pPr>
              <w:pStyle w:val="Compact"/>
              <w:jc w:val="both"/>
            </w:pPr>
            <w:r>
              <w:t>25th percentil</w:t>
            </w:r>
            <w:r w:rsidR="00547661">
              <w:t>e</w:t>
            </w:r>
            <w:r>
              <w:t xml:space="preserve"> Medical Reddit</w:t>
            </w:r>
          </w:p>
        </w:tc>
      </w:tr>
      <w:tr w:rsidR="00A774D7" w14:paraId="64139970" w14:textId="77777777" w:rsidTr="00C20F46">
        <w:trPr>
          <w:jc w:val="center"/>
        </w:trPr>
        <w:tc>
          <w:tcPr>
            <w:tcW w:w="0" w:type="auto"/>
          </w:tcPr>
          <w:p w14:paraId="28DDE7D5" w14:textId="2CC53F54" w:rsidR="00A774D7" w:rsidRDefault="00F554E4" w:rsidP="00720CCD">
            <w:pPr>
              <w:pStyle w:val="Compact"/>
              <w:jc w:val="both"/>
            </w:pPr>
            <w:r>
              <w:t>50th percentil</w:t>
            </w:r>
            <w:r w:rsidR="00547661">
              <w:t>e</w:t>
            </w:r>
            <w:r>
              <w:t xml:space="preserve"> Medical Reddit</w:t>
            </w:r>
          </w:p>
        </w:tc>
      </w:tr>
      <w:tr w:rsidR="00A774D7" w14:paraId="108D8216" w14:textId="77777777" w:rsidTr="00C20F46">
        <w:trPr>
          <w:jc w:val="center"/>
        </w:trPr>
        <w:tc>
          <w:tcPr>
            <w:tcW w:w="0" w:type="auto"/>
          </w:tcPr>
          <w:p w14:paraId="5EF24D54" w14:textId="261B3B88" w:rsidR="00A774D7" w:rsidRDefault="00F554E4" w:rsidP="00720CCD">
            <w:pPr>
              <w:pStyle w:val="Compact"/>
              <w:jc w:val="both"/>
            </w:pPr>
            <w:r>
              <w:t>75th percentil</w:t>
            </w:r>
            <w:r w:rsidR="00547661">
              <w:t>e</w:t>
            </w:r>
            <w:r>
              <w:t xml:space="preserve"> Medical Reddit</w:t>
            </w:r>
          </w:p>
        </w:tc>
      </w:tr>
      <w:tr w:rsidR="00A774D7" w14:paraId="444DF43E" w14:textId="77777777" w:rsidTr="00C20F46">
        <w:trPr>
          <w:jc w:val="center"/>
        </w:trPr>
        <w:tc>
          <w:tcPr>
            <w:tcW w:w="0" w:type="auto"/>
          </w:tcPr>
          <w:p w14:paraId="1FC42F0E" w14:textId="77777777" w:rsidR="00A774D7" w:rsidRDefault="00F554E4" w:rsidP="00720CCD">
            <w:pPr>
              <w:pStyle w:val="Compact"/>
              <w:jc w:val="both"/>
            </w:pPr>
            <w:r>
              <w:t>Mean Rank Medical Reddit</w:t>
            </w:r>
          </w:p>
        </w:tc>
      </w:tr>
      <w:tr w:rsidR="00A774D7" w14:paraId="75608EC2" w14:textId="77777777" w:rsidTr="00C20F46">
        <w:trPr>
          <w:jc w:val="center"/>
        </w:trPr>
        <w:tc>
          <w:tcPr>
            <w:tcW w:w="0" w:type="auto"/>
          </w:tcPr>
          <w:p w14:paraId="7D9FC549" w14:textId="77777777" w:rsidR="00A774D7" w:rsidRDefault="00F554E4" w:rsidP="00720CCD">
            <w:pPr>
              <w:pStyle w:val="Compact"/>
              <w:jc w:val="both"/>
            </w:pPr>
            <w:r>
              <w:t>Mean Rank Medical Reddit - Includes OV</w:t>
            </w:r>
          </w:p>
        </w:tc>
      </w:tr>
      <w:tr w:rsidR="00A774D7" w14:paraId="1845D50D" w14:textId="77777777" w:rsidTr="00C20F46">
        <w:trPr>
          <w:jc w:val="center"/>
        </w:trPr>
        <w:tc>
          <w:tcPr>
            <w:tcW w:w="0" w:type="auto"/>
          </w:tcPr>
          <w:p w14:paraId="14519174" w14:textId="7DC784DA" w:rsidR="00A774D7" w:rsidRDefault="00F554E4" w:rsidP="00720CCD">
            <w:pPr>
              <w:pStyle w:val="Compact"/>
              <w:jc w:val="both"/>
            </w:pPr>
            <w:r>
              <w:t>25th percentil</w:t>
            </w:r>
            <w:r w:rsidR="00547661">
              <w:t>e</w:t>
            </w:r>
            <w:r>
              <w:t xml:space="preserve"> Pubmed</w:t>
            </w:r>
          </w:p>
        </w:tc>
      </w:tr>
      <w:tr w:rsidR="00A774D7" w14:paraId="26D4C209" w14:textId="77777777" w:rsidTr="00C20F46">
        <w:trPr>
          <w:jc w:val="center"/>
        </w:trPr>
        <w:tc>
          <w:tcPr>
            <w:tcW w:w="0" w:type="auto"/>
          </w:tcPr>
          <w:p w14:paraId="4A0B1941" w14:textId="6A40A517" w:rsidR="00A774D7" w:rsidRDefault="00F554E4" w:rsidP="00720CCD">
            <w:pPr>
              <w:pStyle w:val="Compact"/>
              <w:jc w:val="both"/>
            </w:pPr>
            <w:r>
              <w:t>50th percentil</w:t>
            </w:r>
            <w:r w:rsidR="00547661">
              <w:t>e</w:t>
            </w:r>
            <w:r>
              <w:t xml:space="preserve"> Pubmed</w:t>
            </w:r>
          </w:p>
        </w:tc>
      </w:tr>
      <w:tr w:rsidR="00A774D7" w14:paraId="53E4B876" w14:textId="77777777" w:rsidTr="00C20F46">
        <w:trPr>
          <w:jc w:val="center"/>
        </w:trPr>
        <w:tc>
          <w:tcPr>
            <w:tcW w:w="0" w:type="auto"/>
          </w:tcPr>
          <w:p w14:paraId="4B248A91" w14:textId="4D0A53F9" w:rsidR="00A774D7" w:rsidRDefault="00F554E4" w:rsidP="00720CCD">
            <w:pPr>
              <w:pStyle w:val="Compact"/>
              <w:jc w:val="both"/>
            </w:pPr>
            <w:r>
              <w:t>75th percentil</w:t>
            </w:r>
            <w:r w:rsidR="00547661">
              <w:t>e</w:t>
            </w:r>
            <w:r>
              <w:t xml:space="preserve"> Pubmed</w:t>
            </w:r>
          </w:p>
        </w:tc>
      </w:tr>
      <w:tr w:rsidR="00A774D7" w14:paraId="02CA0FAD" w14:textId="77777777" w:rsidTr="00C20F46">
        <w:trPr>
          <w:jc w:val="center"/>
        </w:trPr>
        <w:tc>
          <w:tcPr>
            <w:tcW w:w="0" w:type="auto"/>
          </w:tcPr>
          <w:p w14:paraId="08857444" w14:textId="77777777" w:rsidR="00A774D7" w:rsidRDefault="00F554E4" w:rsidP="00720CCD">
            <w:pPr>
              <w:pStyle w:val="Compact"/>
              <w:jc w:val="both"/>
            </w:pPr>
            <w:r>
              <w:t>Mean Rank Pubmed</w:t>
            </w:r>
          </w:p>
        </w:tc>
      </w:tr>
      <w:tr w:rsidR="00A774D7" w14:paraId="42524C0F" w14:textId="77777777" w:rsidTr="00C20F46">
        <w:trPr>
          <w:jc w:val="center"/>
        </w:trPr>
        <w:tc>
          <w:tcPr>
            <w:tcW w:w="0" w:type="auto"/>
          </w:tcPr>
          <w:p w14:paraId="1CC81174" w14:textId="77777777" w:rsidR="00A774D7" w:rsidRDefault="00F554E4" w:rsidP="00720CCD">
            <w:pPr>
              <w:pStyle w:val="Compact"/>
              <w:jc w:val="both"/>
            </w:pPr>
            <w:r>
              <w:t>Mean Rank Pubmed - Includes OV</w:t>
            </w:r>
          </w:p>
        </w:tc>
      </w:tr>
      <w:tr w:rsidR="00A774D7" w14:paraId="37961773" w14:textId="77777777" w:rsidTr="00C20F46">
        <w:trPr>
          <w:jc w:val="center"/>
        </w:trPr>
        <w:tc>
          <w:tcPr>
            <w:tcW w:w="0" w:type="auto"/>
          </w:tcPr>
          <w:p w14:paraId="6A3CBFC7" w14:textId="77777777" w:rsidR="00A774D7" w:rsidRDefault="00F554E4" w:rsidP="00720CCD">
            <w:pPr>
              <w:pStyle w:val="Compact"/>
              <w:jc w:val="both"/>
            </w:pPr>
            <w:r>
              <w:t>25th p. Wikipedia+Reddit+Pubmed</w:t>
            </w:r>
          </w:p>
        </w:tc>
      </w:tr>
      <w:tr w:rsidR="00A774D7" w14:paraId="08B87270" w14:textId="77777777" w:rsidTr="00C20F46">
        <w:trPr>
          <w:jc w:val="center"/>
        </w:trPr>
        <w:tc>
          <w:tcPr>
            <w:tcW w:w="0" w:type="auto"/>
          </w:tcPr>
          <w:p w14:paraId="140E6EAC" w14:textId="77777777" w:rsidR="00A774D7" w:rsidRDefault="00F554E4" w:rsidP="00720CCD">
            <w:pPr>
              <w:pStyle w:val="Compact"/>
              <w:jc w:val="both"/>
            </w:pPr>
            <w:r>
              <w:t>50th p. Wikipedia+Reddit+Pubmed</w:t>
            </w:r>
          </w:p>
        </w:tc>
      </w:tr>
      <w:tr w:rsidR="00A774D7" w14:paraId="66EAB969" w14:textId="77777777" w:rsidTr="00C20F46">
        <w:trPr>
          <w:jc w:val="center"/>
        </w:trPr>
        <w:tc>
          <w:tcPr>
            <w:tcW w:w="0" w:type="auto"/>
          </w:tcPr>
          <w:p w14:paraId="270ADDC6" w14:textId="77777777" w:rsidR="00A774D7" w:rsidRDefault="00F554E4" w:rsidP="00720CCD">
            <w:pPr>
              <w:pStyle w:val="Compact"/>
              <w:jc w:val="both"/>
            </w:pPr>
            <w:r>
              <w:t>75th p. Wikipedia+Reddit+Pubmed</w:t>
            </w:r>
          </w:p>
        </w:tc>
      </w:tr>
      <w:tr w:rsidR="00A774D7" w14:paraId="586F73B6" w14:textId="77777777" w:rsidTr="00C20F46">
        <w:trPr>
          <w:jc w:val="center"/>
        </w:trPr>
        <w:tc>
          <w:tcPr>
            <w:tcW w:w="0" w:type="auto"/>
          </w:tcPr>
          <w:p w14:paraId="55D7F218" w14:textId="77777777" w:rsidR="00A774D7" w:rsidRDefault="00F554E4" w:rsidP="00720CCD">
            <w:pPr>
              <w:pStyle w:val="Compact"/>
              <w:jc w:val="both"/>
            </w:pPr>
            <w:r>
              <w:t>Mean R. Wiki.+Reddit+Pubmed</w:t>
            </w:r>
          </w:p>
        </w:tc>
      </w:tr>
      <w:tr w:rsidR="00A774D7" w14:paraId="71489C5D" w14:textId="77777777" w:rsidTr="00C20F46">
        <w:trPr>
          <w:jc w:val="center"/>
        </w:trPr>
        <w:tc>
          <w:tcPr>
            <w:tcW w:w="0" w:type="auto"/>
            <w:tcBorders>
              <w:bottom w:val="single" w:sz="4" w:space="0" w:color="auto"/>
            </w:tcBorders>
          </w:tcPr>
          <w:p w14:paraId="46B6E3A9" w14:textId="77777777" w:rsidR="00A774D7" w:rsidRDefault="00F554E4" w:rsidP="00720CCD">
            <w:pPr>
              <w:pStyle w:val="Compact"/>
              <w:jc w:val="both"/>
            </w:pPr>
            <w:r>
              <w:t>Mean R. Wiki.+Reddit+Pubmed - w. OV</w:t>
            </w:r>
          </w:p>
        </w:tc>
      </w:tr>
    </w:tbl>
    <w:p w14:paraId="09A3910D" w14:textId="2F3200A1" w:rsidR="00A774D7" w:rsidRDefault="00F554E4" w:rsidP="00720CCD">
      <w:pPr>
        <w:pStyle w:val="Textkrper"/>
        <w:jc w:val="both"/>
      </w:pPr>
      <w:r>
        <w:rPr>
          <w:i/>
        </w:rPr>
        <w:t>Machine Learning on Text - Regressors (MLR) and Classifiers (MLC):</w:t>
      </w:r>
      <w:r>
        <w:t xml:space="preserve"> These include machine learning methods for estimating Web page understandability. While Collins-Thompson highlighted the promise of estimating understandability using machine learning methods, a challenge is identifying the background corpus to be used for training </w:t>
      </w:r>
      <w:r w:rsidR="00664436">
        <w:t>[5</w:t>
      </w:r>
      <w:r w:rsidR="00117869">
        <w:t>2</w:t>
      </w:r>
      <w:r w:rsidR="00664436">
        <w:t>]</w:t>
      </w:r>
      <w:r>
        <w:t>. To this aim, we used the three corpora detailed above, and assumed understandability labels according to the expected difficulty of documents in these collections:</w:t>
      </w:r>
    </w:p>
    <w:p w14:paraId="63005D89" w14:textId="77777777" w:rsidR="00A774D7" w:rsidRDefault="00F554E4" w:rsidP="00720CCD">
      <w:pPr>
        <w:numPr>
          <w:ilvl w:val="0"/>
          <w:numId w:val="5"/>
        </w:numPr>
        <w:jc w:val="both"/>
      </w:pPr>
      <w:r>
        <w:t>Medical Reddit (label 1): Documents in this corpus are expected to be written in a colloquial style, and thus the easiest to understand. All the conversations are in fact explicitly directed to assist inexpert health consumers;</w:t>
      </w:r>
    </w:p>
    <w:p w14:paraId="20114B5B" w14:textId="77777777" w:rsidR="00A774D7" w:rsidRDefault="00F554E4" w:rsidP="00720CCD">
      <w:pPr>
        <w:numPr>
          <w:ilvl w:val="0"/>
          <w:numId w:val="5"/>
        </w:numPr>
        <w:jc w:val="both"/>
      </w:pPr>
      <w:r>
        <w:t>Medical English Wikipedia (label 2): Documents in this corpus are expected to be less formal than scientific articles, but more formal than a Web forum like Reddit, thus somewhat more difficult to understand;</w:t>
      </w:r>
    </w:p>
    <w:p w14:paraId="34715DD1" w14:textId="5B1A0549" w:rsidR="005806F6" w:rsidRPr="00F1563C" w:rsidRDefault="00F554E4" w:rsidP="00720CCD">
      <w:pPr>
        <w:numPr>
          <w:ilvl w:val="0"/>
          <w:numId w:val="5"/>
        </w:numPr>
        <w:jc w:val="both"/>
      </w:pPr>
      <w:r>
        <w:t>PubMed Central (label 3): Documents in this corpus are expected to be written in a highly formal style, as the target audience are physicians and biomedical researchers.</w:t>
      </w:r>
    </w:p>
    <w:p w14:paraId="6FA5D941" w14:textId="27B98813" w:rsidR="00A774D7" w:rsidRDefault="00C20F46" w:rsidP="00720CCD">
      <w:pPr>
        <w:pStyle w:val="TableCaption"/>
        <w:jc w:val="both"/>
      </w:pPr>
      <w:r w:rsidRPr="00C20F46">
        <w:rPr>
          <w:b/>
        </w:rPr>
        <w:lastRenderedPageBreak/>
        <w:t>Table 10.</w:t>
      </w:r>
      <w:r>
        <w:t xml:space="preserve"> </w:t>
      </w:r>
      <w:r w:rsidR="00F554E4">
        <w:t>Machine Learning Regressors features used to estimate understandability.</w:t>
      </w:r>
    </w:p>
    <w:tbl>
      <w:tblPr>
        <w:tblW w:w="0" w:type="pct"/>
        <w:jc w:val="center"/>
        <w:tblLook w:val="07E0" w:firstRow="1" w:lastRow="1" w:firstColumn="1" w:lastColumn="1" w:noHBand="1" w:noVBand="1"/>
      </w:tblPr>
      <w:tblGrid>
        <w:gridCol w:w="4216"/>
      </w:tblGrid>
      <w:tr w:rsidR="00A774D7" w14:paraId="51232D8A" w14:textId="77777777" w:rsidTr="00612A0C">
        <w:trPr>
          <w:jc w:val="center"/>
        </w:trPr>
        <w:tc>
          <w:tcPr>
            <w:tcW w:w="0" w:type="auto"/>
            <w:tcBorders>
              <w:top w:val="single" w:sz="4" w:space="0" w:color="auto"/>
              <w:bottom w:val="single" w:sz="4" w:space="0" w:color="auto"/>
            </w:tcBorders>
            <w:vAlign w:val="bottom"/>
          </w:tcPr>
          <w:p w14:paraId="488C804F" w14:textId="77777777" w:rsidR="00A774D7" w:rsidRDefault="00F554E4" w:rsidP="00720CCD">
            <w:pPr>
              <w:pStyle w:val="Compact"/>
              <w:jc w:val="both"/>
            </w:pPr>
            <w:r>
              <w:rPr>
                <w:b/>
              </w:rPr>
              <w:t>Machine Learning Regressors (MLR)</w:t>
            </w:r>
          </w:p>
        </w:tc>
      </w:tr>
      <w:tr w:rsidR="00A774D7" w14:paraId="3340FF9A" w14:textId="77777777" w:rsidTr="00612A0C">
        <w:trPr>
          <w:jc w:val="center"/>
        </w:trPr>
        <w:tc>
          <w:tcPr>
            <w:tcW w:w="0" w:type="auto"/>
            <w:tcBorders>
              <w:top w:val="single" w:sz="4" w:space="0" w:color="auto"/>
            </w:tcBorders>
          </w:tcPr>
          <w:p w14:paraId="4D96F4FA" w14:textId="77777777" w:rsidR="00A774D7" w:rsidRDefault="00F554E4" w:rsidP="00720CCD">
            <w:pPr>
              <w:pStyle w:val="Compact"/>
              <w:jc w:val="both"/>
            </w:pPr>
            <w:r>
              <w:t>Linear Regressor</w:t>
            </w:r>
          </w:p>
        </w:tc>
      </w:tr>
      <w:tr w:rsidR="00A774D7" w14:paraId="43B4CE9A" w14:textId="77777777" w:rsidTr="00C20F46">
        <w:trPr>
          <w:jc w:val="center"/>
        </w:trPr>
        <w:tc>
          <w:tcPr>
            <w:tcW w:w="0" w:type="auto"/>
          </w:tcPr>
          <w:p w14:paraId="5F9A762F" w14:textId="77777777" w:rsidR="00A774D7" w:rsidRDefault="00F554E4" w:rsidP="00720CCD">
            <w:pPr>
              <w:pStyle w:val="Compact"/>
              <w:jc w:val="both"/>
            </w:pPr>
            <w:r>
              <w:t>Multi-layer Perceptron Regressor</w:t>
            </w:r>
          </w:p>
        </w:tc>
      </w:tr>
      <w:tr w:rsidR="00A774D7" w14:paraId="2426DF8C" w14:textId="77777777" w:rsidTr="00C20F46">
        <w:trPr>
          <w:jc w:val="center"/>
        </w:trPr>
        <w:tc>
          <w:tcPr>
            <w:tcW w:w="0" w:type="auto"/>
          </w:tcPr>
          <w:p w14:paraId="0A66C882" w14:textId="77777777" w:rsidR="00A774D7" w:rsidRDefault="00F554E4" w:rsidP="00720CCD">
            <w:pPr>
              <w:pStyle w:val="Compact"/>
              <w:jc w:val="both"/>
            </w:pPr>
            <w:r>
              <w:t>Random Forest Regressor</w:t>
            </w:r>
          </w:p>
        </w:tc>
      </w:tr>
      <w:tr w:rsidR="00A774D7" w14:paraId="6D96D34C" w14:textId="77777777" w:rsidTr="00C20F46">
        <w:trPr>
          <w:jc w:val="center"/>
        </w:trPr>
        <w:tc>
          <w:tcPr>
            <w:tcW w:w="0" w:type="auto"/>
          </w:tcPr>
          <w:p w14:paraId="025AB9CE" w14:textId="77777777" w:rsidR="00A774D7" w:rsidRDefault="00F554E4" w:rsidP="00720CCD">
            <w:pPr>
              <w:pStyle w:val="Compact"/>
              <w:jc w:val="both"/>
            </w:pPr>
            <w:r>
              <w:t>Support Vector Machine Regressor</w:t>
            </w:r>
          </w:p>
        </w:tc>
      </w:tr>
      <w:tr w:rsidR="00A774D7" w14:paraId="630F6045" w14:textId="77777777" w:rsidTr="00C20F46">
        <w:trPr>
          <w:jc w:val="center"/>
        </w:trPr>
        <w:tc>
          <w:tcPr>
            <w:tcW w:w="0" w:type="auto"/>
            <w:tcBorders>
              <w:bottom w:val="single" w:sz="4" w:space="0" w:color="auto"/>
            </w:tcBorders>
          </w:tcPr>
          <w:p w14:paraId="4E35050B" w14:textId="7842E468" w:rsidR="00A774D7" w:rsidRDefault="00687020" w:rsidP="00720CCD">
            <w:pPr>
              <w:pStyle w:val="Compact"/>
              <w:jc w:val="both"/>
            </w:pPr>
            <w:r>
              <w:t xml:space="preserve">eXtreme </w:t>
            </w:r>
            <w:r w:rsidR="00F554E4">
              <w:t>Gradient Boosting Regressor</w:t>
            </w:r>
          </w:p>
        </w:tc>
      </w:tr>
    </w:tbl>
    <w:p w14:paraId="0E39228F" w14:textId="77777777" w:rsidR="00D504BD" w:rsidRDefault="00D504BD" w:rsidP="00720CCD">
      <w:pPr>
        <w:pStyle w:val="TableCaption"/>
        <w:jc w:val="both"/>
        <w:rPr>
          <w:b/>
        </w:rPr>
      </w:pPr>
    </w:p>
    <w:p w14:paraId="5FED18C5" w14:textId="7996188F" w:rsidR="00A774D7" w:rsidRDefault="00D504BD" w:rsidP="00720CCD">
      <w:pPr>
        <w:pStyle w:val="TableCaption"/>
        <w:jc w:val="both"/>
      </w:pPr>
      <w:r w:rsidRPr="00D504BD">
        <w:rPr>
          <w:b/>
        </w:rPr>
        <w:t>Table 11.</w:t>
      </w:r>
      <w:r>
        <w:t xml:space="preserve"> </w:t>
      </w:r>
      <w:r w:rsidR="00F554E4">
        <w:t>Machine Learning Classifiers features used to estimate understandability.</w:t>
      </w:r>
    </w:p>
    <w:tbl>
      <w:tblPr>
        <w:tblW w:w="2193" w:type="pct"/>
        <w:jc w:val="center"/>
        <w:tblLook w:val="07E0" w:firstRow="1" w:lastRow="1" w:firstColumn="1" w:lastColumn="1" w:noHBand="1" w:noVBand="1"/>
      </w:tblPr>
      <w:tblGrid>
        <w:gridCol w:w="4105"/>
      </w:tblGrid>
      <w:tr w:rsidR="00A774D7" w14:paraId="0C6B898E" w14:textId="77777777" w:rsidTr="005806F6">
        <w:trPr>
          <w:jc w:val="center"/>
        </w:trPr>
        <w:tc>
          <w:tcPr>
            <w:tcW w:w="0" w:type="auto"/>
            <w:tcBorders>
              <w:top w:val="single" w:sz="4" w:space="0" w:color="auto"/>
              <w:bottom w:val="single" w:sz="4" w:space="0" w:color="auto"/>
            </w:tcBorders>
            <w:vAlign w:val="bottom"/>
          </w:tcPr>
          <w:p w14:paraId="25DC3860" w14:textId="77777777" w:rsidR="00A774D7" w:rsidRDefault="00F554E4" w:rsidP="00720CCD">
            <w:pPr>
              <w:pStyle w:val="Compact"/>
              <w:jc w:val="both"/>
            </w:pPr>
            <w:r>
              <w:rPr>
                <w:b/>
              </w:rPr>
              <w:t>Machine Learning Classifiers (MLC)</w:t>
            </w:r>
          </w:p>
        </w:tc>
      </w:tr>
      <w:tr w:rsidR="00A774D7" w14:paraId="5BA4C9D9" w14:textId="77777777" w:rsidTr="005806F6">
        <w:trPr>
          <w:jc w:val="center"/>
        </w:trPr>
        <w:tc>
          <w:tcPr>
            <w:tcW w:w="0" w:type="auto"/>
            <w:tcBorders>
              <w:top w:val="single" w:sz="4" w:space="0" w:color="auto"/>
            </w:tcBorders>
          </w:tcPr>
          <w:p w14:paraId="1488B56D" w14:textId="77777777" w:rsidR="00A774D7" w:rsidRDefault="00F554E4" w:rsidP="00720CCD">
            <w:pPr>
              <w:pStyle w:val="Compact"/>
              <w:jc w:val="both"/>
            </w:pPr>
            <w:r>
              <w:t>Logistic Regression</w:t>
            </w:r>
          </w:p>
        </w:tc>
      </w:tr>
      <w:tr w:rsidR="00A774D7" w14:paraId="4BC0FF1F" w14:textId="77777777" w:rsidTr="005806F6">
        <w:trPr>
          <w:jc w:val="center"/>
        </w:trPr>
        <w:tc>
          <w:tcPr>
            <w:tcW w:w="0" w:type="auto"/>
          </w:tcPr>
          <w:p w14:paraId="5BE06CF6" w14:textId="77777777" w:rsidR="00A774D7" w:rsidRDefault="00F554E4" w:rsidP="00720CCD">
            <w:pPr>
              <w:pStyle w:val="Compact"/>
              <w:jc w:val="both"/>
            </w:pPr>
            <w:r>
              <w:t>Multi-layer Perceptron Classifier</w:t>
            </w:r>
          </w:p>
        </w:tc>
      </w:tr>
      <w:tr w:rsidR="00A774D7" w14:paraId="3F28671A" w14:textId="77777777" w:rsidTr="005806F6">
        <w:trPr>
          <w:jc w:val="center"/>
        </w:trPr>
        <w:tc>
          <w:tcPr>
            <w:tcW w:w="0" w:type="auto"/>
          </w:tcPr>
          <w:p w14:paraId="4608155D" w14:textId="77777777" w:rsidR="00A774D7" w:rsidRDefault="00F554E4" w:rsidP="00720CCD">
            <w:pPr>
              <w:pStyle w:val="Compact"/>
              <w:jc w:val="both"/>
            </w:pPr>
            <w:r>
              <w:t>Random Forest Classifier</w:t>
            </w:r>
          </w:p>
        </w:tc>
      </w:tr>
      <w:tr w:rsidR="00A774D7" w14:paraId="31BAF3A4" w14:textId="77777777" w:rsidTr="005806F6">
        <w:trPr>
          <w:jc w:val="center"/>
        </w:trPr>
        <w:tc>
          <w:tcPr>
            <w:tcW w:w="0" w:type="auto"/>
          </w:tcPr>
          <w:p w14:paraId="0C0833E1" w14:textId="77777777" w:rsidR="00A774D7" w:rsidRDefault="00F554E4" w:rsidP="00720CCD">
            <w:pPr>
              <w:pStyle w:val="Compact"/>
              <w:jc w:val="both"/>
            </w:pPr>
            <w:r>
              <w:t>Support Vector Machine Classifier</w:t>
            </w:r>
          </w:p>
        </w:tc>
      </w:tr>
      <w:tr w:rsidR="00A774D7" w14:paraId="5FB230FA" w14:textId="77777777" w:rsidTr="005806F6">
        <w:trPr>
          <w:jc w:val="center"/>
        </w:trPr>
        <w:tc>
          <w:tcPr>
            <w:tcW w:w="0" w:type="auto"/>
          </w:tcPr>
          <w:p w14:paraId="6C219731" w14:textId="77777777" w:rsidR="00A774D7" w:rsidRDefault="00F554E4" w:rsidP="00720CCD">
            <w:pPr>
              <w:pStyle w:val="Compact"/>
              <w:jc w:val="both"/>
            </w:pPr>
            <w:r>
              <w:t>Multinomial Naive Bayes</w:t>
            </w:r>
          </w:p>
        </w:tc>
      </w:tr>
      <w:tr w:rsidR="00A774D7" w14:paraId="79B82A9C" w14:textId="77777777" w:rsidTr="005806F6">
        <w:trPr>
          <w:jc w:val="center"/>
        </w:trPr>
        <w:tc>
          <w:tcPr>
            <w:tcW w:w="0" w:type="auto"/>
            <w:tcBorders>
              <w:bottom w:val="single" w:sz="4" w:space="0" w:color="auto"/>
            </w:tcBorders>
          </w:tcPr>
          <w:p w14:paraId="520DE287" w14:textId="5FD7EB9D" w:rsidR="00A774D7" w:rsidRDefault="00687020" w:rsidP="00720CCD">
            <w:pPr>
              <w:pStyle w:val="Compact"/>
              <w:jc w:val="both"/>
            </w:pPr>
            <w:r>
              <w:t xml:space="preserve">eXtreme </w:t>
            </w:r>
            <w:r w:rsidR="00F554E4">
              <w:t>Gradient Boosting Classifier</w:t>
            </w:r>
          </w:p>
        </w:tc>
      </w:tr>
    </w:tbl>
    <w:p w14:paraId="7193214C" w14:textId="77777777" w:rsidR="005806F6" w:rsidRDefault="005806F6" w:rsidP="00720CCD">
      <w:pPr>
        <w:pStyle w:val="FirstParagraph"/>
        <w:jc w:val="both"/>
      </w:pPr>
      <w:bookmarkStart w:id="7" w:name="preprocessing-pipelines-and-heuristics"/>
      <w:bookmarkEnd w:id="7"/>
    </w:p>
    <w:p w14:paraId="31300BBF" w14:textId="6BB85C87" w:rsidR="005806F6" w:rsidRDefault="005806F6" w:rsidP="00720CCD">
      <w:pPr>
        <w:pStyle w:val="FirstParagraph"/>
        <w:jc w:val="both"/>
      </w:pPr>
      <w:r>
        <w:t>Based on the labels of each class above, models were learnt using all documents from these corpora after features were extracted using Latent Semantic Analysis (LSA) with 10 dimensions (this number of dimensions was chosen based on preliminary experiments with the Random Forest algorithm; we leave as future work a detailed study on the impact of different number of dimensions on other machine learning algorithms). We modelled a classification task as well as a regression task using these corpora. Thus, after applying the same LSA transformation to test documents from CLEF, a continuous score was assigned to each document by a regressor, while each classifier assigned the documents to one of the three classes. A complete list of methods is provided in Tables 10 and 11.</w:t>
      </w:r>
    </w:p>
    <w:p w14:paraId="29478D26" w14:textId="77777777" w:rsidR="00A774D7" w:rsidRDefault="00F554E4">
      <w:pPr>
        <w:pStyle w:val="berschrift2"/>
      </w:pPr>
      <w:r>
        <w:t>Preprocessing Pipelines and Heuristics</w:t>
      </w:r>
    </w:p>
    <w:p w14:paraId="38FEA2A1" w14:textId="3DC5DD4C" w:rsidR="00A774D7" w:rsidRDefault="00F554E4" w:rsidP="00720CCD">
      <w:pPr>
        <w:pStyle w:val="FirstParagraph"/>
        <w:jc w:val="both"/>
      </w:pPr>
      <w:r>
        <w:t xml:space="preserve">As part of our study, we investigated the influence that the preprocessing of Web pages has on the estimation of understandability computed using the methods described above. We did so by comparing the combination of a number of preprocessing pipelines, heuristics, and understandability estimation methods with human assessments of Web page understandability. Our experiments extended </w:t>
      </w:r>
      <w:r w:rsidR="00981F58">
        <w:t>our previous work</w:t>
      </w:r>
      <w:r>
        <w:t> </w:t>
      </w:r>
      <w:r w:rsidR="00C80CBF">
        <w:t>[1</w:t>
      </w:r>
      <w:r w:rsidR="00117869">
        <w:t>5</w:t>
      </w:r>
      <w:r w:rsidR="00C80CBF">
        <w:t>]</w:t>
      </w:r>
      <w:r>
        <w:t xml:space="preserve"> and provided a much more thorough analysis, as they only evaluated surface level readability formulae and did not compare their results against human assessments.</w:t>
      </w:r>
    </w:p>
    <w:p w14:paraId="1BB1BA54" w14:textId="6B3558AA" w:rsidR="00A774D7" w:rsidRDefault="00F554E4" w:rsidP="00720CCD">
      <w:pPr>
        <w:pStyle w:val="Textkrper"/>
        <w:jc w:val="both"/>
      </w:pPr>
      <w:r>
        <w:t>To extract the content of a Web page from the HTML source we tested: BeautifulSoup </w:t>
      </w:r>
      <w:r w:rsidR="00C80CBF">
        <w:t>[6</w:t>
      </w:r>
      <w:r w:rsidR="00117869">
        <w:t>8</w:t>
      </w:r>
      <w:r w:rsidR="00C80CBF">
        <w:t>]</w:t>
      </w:r>
      <w:r>
        <w:t xml:space="preserve"> (</w:t>
      </w:r>
      <w:r>
        <w:rPr>
          <w:i/>
        </w:rPr>
        <w:t>Naive</w:t>
      </w:r>
      <w:r>
        <w:t>), which just naively removes HTML tags, Boilerpipe </w:t>
      </w:r>
      <w:r w:rsidR="00C80CBF">
        <w:t>[7</w:t>
      </w:r>
      <w:r w:rsidR="00117869">
        <w:t>9</w:t>
      </w:r>
      <w:r w:rsidR="00C80CBF">
        <w:t>]</w:t>
      </w:r>
      <w:r>
        <w:t xml:space="preserve"> (</w:t>
      </w:r>
      <w:r>
        <w:rPr>
          <w:i/>
        </w:rPr>
        <w:t>Boi</w:t>
      </w:r>
      <w:r>
        <w:t>) and Justext </w:t>
      </w:r>
      <w:r w:rsidR="00C80CBF">
        <w:t>[8</w:t>
      </w:r>
      <w:r w:rsidR="00117869">
        <w:t>0</w:t>
      </w:r>
      <w:r w:rsidR="00C80CBF">
        <w:t>]</w:t>
      </w:r>
      <w:r>
        <w:t xml:space="preserve"> (</w:t>
      </w:r>
      <w:r>
        <w:rPr>
          <w:i/>
        </w:rPr>
        <w:t>Jst</w:t>
      </w:r>
      <w:r>
        <w:t xml:space="preserve">), which eliminates boilerplate text together with HTML tags. </w:t>
      </w:r>
      <w:r w:rsidR="00981F58">
        <w:t>Our</w:t>
      </w:r>
      <w:r>
        <w:t xml:space="preserve"> data analysis </w:t>
      </w:r>
      <w:r w:rsidR="00981F58">
        <w:t xml:space="preserve">in [15] </w:t>
      </w:r>
      <w:r>
        <w:lastRenderedPageBreak/>
        <w:t xml:space="preserve">highlighted that the text in HTML fields like titles, menus, tables and lists often missed a correct punctuation mark and thus the text extracted from them could be interpreted as many short sentences or few very long sentences, depending on whether a period was forced at the end of fields/sentences. We thus implemented the same two heuristics devised to deal with this: </w:t>
      </w:r>
      <w:r>
        <w:rPr>
          <w:i/>
        </w:rPr>
        <w:t>ForcePeriod (FP)</w:t>
      </w:r>
      <w:r>
        <w:t xml:space="preserve"> and </w:t>
      </w:r>
      <w:r>
        <w:rPr>
          <w:i/>
        </w:rPr>
        <w:t>DoNotForcePeriod (DNFP)</w:t>
      </w:r>
      <w:r>
        <w:t>. If a punctuation mark is found at the end of a field/sentence, it is kept as it is. However, if no punctuation mark is found at the end of a field/sentence, the FP heuristic forces the insertion of a period at the end of that extracted HTML field, while the DNFP does not.</w:t>
      </w:r>
    </w:p>
    <w:p w14:paraId="0C45F911" w14:textId="77777777" w:rsidR="00A774D7" w:rsidRDefault="00F554E4" w:rsidP="00720CCD">
      <w:pPr>
        <w:pStyle w:val="berschrift2"/>
        <w:jc w:val="both"/>
      </w:pPr>
      <w:bookmarkStart w:id="8" w:name="integrating-understandability-into-retri"/>
      <w:bookmarkEnd w:id="8"/>
      <w:r>
        <w:t>Integrating Understandability into Retrieval</w:t>
      </w:r>
    </w:p>
    <w:p w14:paraId="7370BEC4" w14:textId="14E3D16D" w:rsidR="00A774D7" w:rsidRDefault="00F554E4" w:rsidP="00720CCD">
      <w:pPr>
        <w:pStyle w:val="FirstParagraph"/>
        <w:jc w:val="both"/>
      </w:pPr>
      <w:r>
        <w:t xml:space="preserve">We then investigated how understandability estimations can be integrated into retrieval methods to increase the quality of search results. Specifically, we considered three retrieval methods of differing quality for the initial retrieval. These included the best two runs submitted to each CLEF task, and a plain BM25 baseline (default Terrier parameters: </w:t>
      </w:r>
      <m:oMath>
        <m:r>
          <w:rPr>
            <w:rFonts w:ascii="Cambria Math" w:hAnsi="Cambria Math"/>
          </w:rPr>
          <m:t>b=0.75</m:t>
        </m:r>
      </m:oMath>
      <w:r>
        <w:t xml:space="preserve"> and</w:t>
      </w:r>
      <w:r w:rsidR="00117869">
        <w:t xml:space="preserve"> </w:t>
      </w:r>
      <m:oMath>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=1.2</m:t>
        </m:r>
      </m:oMath>
      <w:r>
        <w:t>). BM25 is a probabilistic term weighting scheme commonly used in information retrieval and is defined with respect to the frequency of a term in a document, the collection frequency of that term, and the ratio between the length of the document and the average document length. As understandability estimators we used the eXtreme Gradient Boosting (XGB) regressor </w:t>
      </w:r>
      <w:r w:rsidR="00C80CBF">
        <w:t>[</w:t>
      </w:r>
      <w:r w:rsidR="00117869">
        <w:t>81</w:t>
      </w:r>
      <w:r w:rsidR="00C80CBF">
        <w:t>]</w:t>
      </w:r>
      <w:r>
        <w:t xml:space="preserve">, as well as SMOG for CLEF 2015 and DCI for CLEF 2016. These were selected as they were the best performing readability formulae and machine learning method for each collection (details </w:t>
      </w:r>
      <w:r w:rsidR="004910AB">
        <w:t>o</w:t>
      </w:r>
      <w:r>
        <w:t xml:space="preserve">n the evaluation of understandability estimators in the Results section). </w:t>
      </w:r>
      <w:r w:rsidR="004910AB">
        <w:t xml:space="preserve">Remember that, as described in the ‘Related Work’ section, readability formulae are a specific approach to estimate understandability. </w:t>
      </w:r>
      <w:r>
        <w:t>Note that for XGB, for assessed documents we used 10-fold cross validation, training XGB on 90% of the data, and used its predictions for the remaining 10%. For unassessed documents, we trained XGB on all assessed data and applied this model to generate predictions. Different machine learning methods and feature selection schemes were experimented with; results are available in the appendix. XGB was selected because its results were the best among the Machine Learning test (which include all Machine Learning methods listed in Tables </w:t>
      </w:r>
      <w:r w:rsidR="00D504BD">
        <w:t>10</w:t>
      </w:r>
      <w:r>
        <w:t xml:space="preserve"> and </w:t>
      </w:r>
      <w:r w:rsidR="00D504BD">
        <w:t>11.</w:t>
      </w:r>
    </w:p>
    <w:p w14:paraId="47534AE1" w14:textId="77777777" w:rsidR="00A774D7" w:rsidRDefault="00F554E4" w:rsidP="00720CCD">
      <w:pPr>
        <w:pStyle w:val="Textkrper"/>
        <w:jc w:val="both"/>
      </w:pPr>
      <w:r>
        <w:t xml:space="preserve">To integrate understandability estimators into the retrieval process, we first investigated </w:t>
      </w:r>
      <w:r>
        <w:rPr>
          <w:i/>
        </w:rPr>
        <w:t>re-ranking</w:t>
      </w:r>
      <w:r>
        <w:t xml:space="preserve"> search results retrieved by the initial runs purely based on the understandability estimations. If all the search results from a run were to be considered, then such a re-ranking method may place at early ranks Web pages highly likely to be understandable, but possibly less likely to be topically relevant. To balance relevance and understandability, we only re-ranked the first </w:t>
      </w:r>
      <m:oMath>
        <m:r>
          <w:rPr>
            <w:rFonts w:ascii="Cambria Math" w:hAnsi="Cambria Math"/>
          </w:rPr>
          <m:t>k</m:t>
        </m:r>
      </m:oMath>
      <w:r>
        <w:t xml:space="preserve"> documents. We explored rank cut-offs </w:t>
      </w:r>
      <m:oMath>
        <m:r>
          <w:rPr>
            <w:rFonts w:ascii="Cambria Math" w:hAnsi="Cambria Math"/>
          </w:rPr>
          <m:t>k=15,20,50</m:t>
        </m:r>
      </m:oMath>
      <w:r>
        <w:t xml:space="preserve">. Because evaluation was performed with respect to the first </w:t>
      </w:r>
      <m:oMath>
        <m:r>
          <w:rPr>
            <w:rFonts w:ascii="Cambria Math" w:hAnsi="Cambria Math"/>
          </w:rPr>
          <m:t>n=10</m:t>
        </m:r>
      </m:oMath>
      <w:r>
        <w:t xml:space="preserve"> rank positions, the setting </w:t>
      </w:r>
      <m:oMath>
        <m:r>
          <w:rPr>
            <w:rFonts w:ascii="Cambria Math" w:hAnsi="Cambria Math"/>
          </w:rPr>
          <m:t>k=15</m:t>
        </m:r>
      </m:oMath>
      <w:r>
        <w:t xml:space="preserve"> provided a conservative re-ranking of search results, while, </w:t>
      </w:r>
      <m:oMath>
        <m:r>
          <w:rPr>
            <w:rFonts w:ascii="Cambria Math" w:hAnsi="Cambria Math"/>
          </w:rPr>
          <m:t>k=50</m:t>
        </m:r>
      </m:oMath>
      <w:r>
        <w:t xml:space="preserve"> provided a less conservative re-ranking approach.</w:t>
      </w:r>
    </w:p>
    <w:p w14:paraId="616C864F" w14:textId="4565D59D" w:rsidR="00A774D7" w:rsidRDefault="00F554E4" w:rsidP="00720CCD">
      <w:pPr>
        <w:pStyle w:val="Textkrper"/>
        <w:jc w:val="both"/>
      </w:pPr>
      <w:r>
        <w:t xml:space="preserve">As an alternative to the previous two-step ranking strategy for combining topical relevance and understandability, we explored the </w:t>
      </w:r>
      <w:r>
        <w:rPr>
          <w:i/>
        </w:rPr>
        <w:t>fusion</w:t>
      </w:r>
      <w:r>
        <w:t xml:space="preserve"> of two search results lists separately obtained for relevance and understandability. For this, we used the Reciprocal Rank Fusion (RRF) method </w:t>
      </w:r>
      <w:r w:rsidR="00867DAD">
        <w:t>[8</w:t>
      </w:r>
      <w:r w:rsidR="00117869">
        <w:t>2</w:t>
      </w:r>
      <w:r w:rsidR="00867DAD">
        <w:t>]</w:t>
      </w:r>
      <w:r>
        <w:t xml:space="preserve">, which was shown effective for combining two lists of search results based on their documents’ </w:t>
      </w:r>
      <w:r>
        <w:rPr>
          <w:i/>
        </w:rPr>
        <w:t>ranks</w:t>
      </w:r>
      <w:r>
        <w:t xml:space="preserve">, rather than scores. This approach was selected above score-based </w:t>
      </w:r>
      <w:r>
        <w:lastRenderedPageBreak/>
        <w:t>fusion methods because the distribution of relevance scores for the retrieved documents different sensibly (both in magnitude and spread) with that of understandability scores: in such a case score-based fusion is not appropriate. For relevance, we used, separately, the three methods used for re-ranking (ECNU </w:t>
      </w:r>
      <w:r w:rsidR="00867DAD">
        <w:t>[8</w:t>
      </w:r>
      <w:r w:rsidR="00117869">
        <w:t>3</w:t>
      </w:r>
      <w:r w:rsidR="00867DAD">
        <w:t>]</w:t>
      </w:r>
      <w:r>
        <w:t xml:space="preserve"> and KISTI </w:t>
      </w:r>
      <w:r w:rsidR="00867DAD">
        <w:t>[8</w:t>
      </w:r>
      <w:r w:rsidR="00117869">
        <w:t>4</w:t>
      </w:r>
      <w:r w:rsidR="00867DAD">
        <w:t>]</w:t>
      </w:r>
      <w:r>
        <w:t xml:space="preserve"> for CLEF2015, GUIR </w:t>
      </w:r>
      <w:r w:rsidR="00867DAD">
        <w:t>[8</w:t>
      </w:r>
      <w:r w:rsidR="00117869">
        <w:t>5</w:t>
      </w:r>
      <w:r w:rsidR="00867DAD">
        <w:t>]</w:t>
      </w:r>
      <w:r>
        <w:t xml:space="preserve"> and ECNU </w:t>
      </w:r>
      <w:r w:rsidR="00867DAD">
        <w:t>[8</w:t>
      </w:r>
      <w:r w:rsidR="00117869">
        <w:t>6</w:t>
      </w:r>
      <w:r w:rsidR="00867DAD">
        <w:t>]</w:t>
      </w:r>
      <w:r>
        <w:t xml:space="preserve"> for CLEF 2016, and BM25 for both collections). For understandability, we used, separately, the estimations from SMOG/DCI and XGB. Also for this approach, we studied limiting the ranking of results to be considered by the methods across the cut-offs </w:t>
      </w:r>
      <m:oMath>
        <m:r>
          <w:rPr>
            <w:rFonts w:ascii="Cambria Math" w:hAnsi="Cambria Math"/>
          </w:rPr>
          <m:t>k=15,20,50</m:t>
        </m:r>
      </m:oMath>
      <w:r>
        <w:t>.</w:t>
      </w:r>
    </w:p>
    <w:p w14:paraId="6393234A" w14:textId="2C88AE72" w:rsidR="00F91136" w:rsidRDefault="00F91136" w:rsidP="00720CCD">
      <w:pPr>
        <w:pStyle w:val="Textkrper"/>
        <w:jc w:val="both"/>
      </w:pPr>
      <w:r>
        <w:t xml:space="preserve">Finally, we considered a third alternative to combine relevance and understandability: using </w:t>
      </w:r>
      <w:r>
        <w:rPr>
          <w:i/>
        </w:rPr>
        <w:t>learning to rank</w:t>
      </w:r>
      <w:r>
        <w:t xml:space="preserve"> with features derived from retrieval methods (IR features) and understandability estimators. </w:t>
      </w:r>
      <w:r w:rsidR="00B42314">
        <w:t xml:space="preserve">Learning to rank refers to a family of machine learning methods </w:t>
      </w:r>
      <w:r w:rsidR="00304EE2">
        <w:t xml:space="preserve">where ranking models are learnt from training data (and associated features). </w:t>
      </w:r>
      <w:r>
        <w:t xml:space="preserve">With the CLEF 2015 and 2016 collections, we explored five combinations of label attribution and feature sets, maintaining the same pairwise learning to rank algorithm based on tree boosting (XGB). These combinations are listed in Table 12, with </w:t>
      </w:r>
      <m:oMath>
        <m:r>
          <w:rPr>
            <w:rFonts w:ascii="Cambria Math" w:hAnsi="Cambria Math"/>
          </w:rPr>
          <m:t>R</m:t>
        </m:r>
      </m:oMath>
      <w:r>
        <w:t xml:space="preserve"> being the relevance of documents and </w:t>
      </w:r>
      <m:oMath>
        <m:r>
          <w:rPr>
            <w:rFonts w:ascii="Cambria Math" w:hAnsi="Cambria Math"/>
          </w:rPr>
          <m:t>U</m:t>
        </m:r>
      </m:oMath>
      <w:r>
        <w:t xml:space="preserve"> their understandability estimation. While the definitions of LTR 1 and 2 are straightforward, the other methods deserve some further explanation. In LTR 3, a penalty was proportionally assigned to documents according to their understandability score </w:t>
      </w:r>
      <m:oMath>
        <m:r>
          <w:rPr>
            <w:rFonts w:ascii="Cambria Math" w:hAnsi="Cambria Math"/>
          </w:rPr>
          <m:t>U</m:t>
        </m:r>
      </m:oMath>
      <w:r>
        <w:t xml:space="preserve">. For example, for CLEF 2016, a document with understandability </w:t>
      </w:r>
      <m:oMath>
        <m:r>
          <w:rPr>
            <w:rFonts w:ascii="Cambria Math" w:hAnsi="Cambria Math"/>
          </w:rPr>
          <m:t>U=0</m:t>
        </m:r>
      </m:oMath>
      <w:r>
        <w:t xml:space="preserve"> received no penalty, as 0 was the easiest level of understanding, while another with understandability 50 received a 50% penalty, meaning that its relevance score was halved. LTR 4 and 5 were based on a fixed threshold applied to the understandability score: if the score was higher than the threshold (</w:t>
      </w:r>
      <m:oMath>
        <m:r>
          <w:rPr>
            <w:rFonts w:ascii="Cambria Math" w:hAnsi="Cambria Math"/>
          </w:rPr>
          <m:t>U=2</m:t>
        </m:r>
      </m:oMath>
      <w:r>
        <w:t xml:space="preserve"> for CLEF 2015 and </w:t>
      </w:r>
      <m:oMath>
        <m:r>
          <w:rPr>
            <w:rFonts w:ascii="Cambria Math" w:hAnsi="Cambria Math"/>
          </w:rPr>
          <m:t>U=40</m:t>
        </m:r>
      </m:oMath>
      <w:r>
        <w:t xml:space="preserve"> for CLEF 2016), then the original relevance score (for LTR 4) or a boosted value (for LTR 5) was assigned to the corresponding document. We used the thresholds </w:t>
      </w:r>
      <m:oMath>
        <m:r>
          <w:rPr>
            <w:rFonts w:ascii="Cambria Math" w:hAnsi="Cambria Math"/>
          </w:rPr>
          <m:t>U=2</m:t>
        </m:r>
      </m:oMath>
      <w:r>
        <w:t xml:space="preserve"> for CLEF 2015 and </w:t>
      </w:r>
      <m:oMath>
        <m:r>
          <w:rPr>
            <w:rFonts w:ascii="Cambria Math" w:hAnsi="Cambria Math"/>
          </w:rPr>
          <m:t>U=40</m:t>
        </m:r>
      </m:oMath>
      <w:r>
        <w:t xml:space="preserve"> for CLEF 2016 based on the distribution of understandability assessments and the semantic of understandability labels [4</w:t>
      </w:r>
      <w:r w:rsidR="00117869">
        <w:t>4</w:t>
      </w:r>
      <w:r>
        <w:t>, 1</w:t>
      </w:r>
      <w:r w:rsidR="00117869">
        <w:t>4</w:t>
      </w:r>
      <w:r>
        <w:t>].</w:t>
      </w:r>
    </w:p>
    <w:p w14:paraId="7CF7D1E0" w14:textId="7537C677" w:rsidR="00265B24" w:rsidRDefault="005F6424" w:rsidP="00265B24">
      <w:pPr>
        <w:pStyle w:val="TableCaption"/>
      </w:pPr>
      <w:r w:rsidRPr="005F6424">
        <w:rPr>
          <w:b/>
        </w:rPr>
        <w:t>Table 12.</w:t>
      </w:r>
      <w:r>
        <w:t xml:space="preserve"> </w:t>
      </w:r>
      <w:r w:rsidR="00265B24">
        <w:t xml:space="preserve">Learning to rank settings. </w:t>
      </w:r>
    </w:p>
    <w:tbl>
      <w:tblPr>
        <w:tblW w:w="5000" w:type="pct"/>
        <w:jc w:val="center"/>
        <w:tblLook w:val="04A0" w:firstRow="1" w:lastRow="0" w:firstColumn="1" w:lastColumn="0" w:noHBand="0" w:noVBand="1"/>
      </w:tblPr>
      <w:tblGrid>
        <w:gridCol w:w="849"/>
        <w:gridCol w:w="3588"/>
        <w:gridCol w:w="2451"/>
        <w:gridCol w:w="2472"/>
      </w:tblGrid>
      <w:tr w:rsidR="005F6424" w14:paraId="06A0C816" w14:textId="77777777" w:rsidTr="004E25EC">
        <w:trPr>
          <w:jc w:val="center"/>
        </w:trPr>
        <w:tc>
          <w:tcPr>
            <w:tcW w:w="0" w:type="auto"/>
            <w:vMerge w:val="restart"/>
            <w:tcBorders>
              <w:top w:val="single" w:sz="4" w:space="0" w:color="auto"/>
              <w:bottom w:val="single" w:sz="4" w:space="0" w:color="auto"/>
            </w:tcBorders>
          </w:tcPr>
          <w:p w14:paraId="4A3B828C" w14:textId="77C5B831" w:rsidR="005F6424" w:rsidRPr="005F6424" w:rsidRDefault="005F6424" w:rsidP="00B2085B">
            <w:pPr>
              <w:pStyle w:val="Compact"/>
              <w:rPr>
                <w:b/>
              </w:rPr>
            </w:pPr>
            <w:r w:rsidRPr="005F6424">
              <w:rPr>
                <w:b/>
              </w:rPr>
              <w:t>Name</w:t>
            </w:r>
          </w:p>
        </w:tc>
        <w:tc>
          <w:tcPr>
            <w:tcW w:w="0" w:type="auto"/>
            <w:vMerge w:val="restart"/>
            <w:tcBorders>
              <w:top w:val="single" w:sz="4" w:space="0" w:color="auto"/>
              <w:bottom w:val="single" w:sz="4" w:space="0" w:color="auto"/>
            </w:tcBorders>
          </w:tcPr>
          <w:p w14:paraId="680C1E95" w14:textId="77381E78" w:rsidR="005F6424" w:rsidRPr="005F6424" w:rsidRDefault="005F6424" w:rsidP="00B2085B">
            <w:pPr>
              <w:pStyle w:val="Compact"/>
              <w:rPr>
                <w:b/>
              </w:rPr>
            </w:pPr>
            <w:r w:rsidRPr="005F6424">
              <w:rPr>
                <w:b/>
              </w:rPr>
              <w:t>Explanation</w:t>
            </w:r>
          </w:p>
        </w:tc>
        <w:tc>
          <w:tcPr>
            <w:tcW w:w="0" w:type="auto"/>
            <w:gridSpan w:val="2"/>
            <w:tcBorders>
              <w:top w:val="single" w:sz="4" w:space="0" w:color="auto"/>
              <w:bottom w:val="single" w:sz="4" w:space="0" w:color="auto"/>
            </w:tcBorders>
          </w:tcPr>
          <w:p w14:paraId="3702EF3D" w14:textId="01E4FE7B" w:rsidR="005F6424" w:rsidRPr="005F6424" w:rsidRDefault="005F6424" w:rsidP="005F6424">
            <w:pPr>
              <w:pStyle w:val="Compact"/>
              <w:jc w:val="center"/>
              <w:rPr>
                <w:b/>
              </w:rPr>
            </w:pPr>
            <w:r w:rsidRPr="005F6424">
              <w:rPr>
                <w:b/>
              </w:rPr>
              <w:t>Labelling Function</w:t>
            </w:r>
          </w:p>
        </w:tc>
      </w:tr>
      <w:tr w:rsidR="005F6424" w14:paraId="00333803" w14:textId="77777777" w:rsidTr="005F6424">
        <w:trPr>
          <w:jc w:val="center"/>
        </w:trPr>
        <w:tc>
          <w:tcPr>
            <w:tcW w:w="0" w:type="auto"/>
            <w:vMerge/>
            <w:tcBorders>
              <w:bottom w:val="single" w:sz="4" w:space="0" w:color="auto"/>
            </w:tcBorders>
          </w:tcPr>
          <w:p w14:paraId="6128AE0F" w14:textId="77777777" w:rsidR="005F6424" w:rsidRDefault="005F6424" w:rsidP="00B2085B">
            <w:pPr>
              <w:pStyle w:val="Compact"/>
            </w:pPr>
          </w:p>
        </w:tc>
        <w:tc>
          <w:tcPr>
            <w:tcW w:w="0" w:type="auto"/>
            <w:vMerge/>
            <w:tcBorders>
              <w:bottom w:val="single" w:sz="4" w:space="0" w:color="auto"/>
            </w:tcBorders>
          </w:tcPr>
          <w:p w14:paraId="70AA6CE2" w14:textId="77777777" w:rsidR="005F6424" w:rsidRDefault="005F6424" w:rsidP="00B2085B">
            <w:pPr>
              <w:pStyle w:val="Compact"/>
            </w:pPr>
          </w:p>
        </w:tc>
        <w:tc>
          <w:tcPr>
            <w:tcW w:w="0" w:type="auto"/>
            <w:tcBorders>
              <w:top w:val="single" w:sz="4" w:space="0" w:color="auto"/>
              <w:bottom w:val="single" w:sz="4" w:space="0" w:color="auto"/>
            </w:tcBorders>
          </w:tcPr>
          <w:p w14:paraId="55200878" w14:textId="77777777" w:rsidR="005F6424" w:rsidRDefault="005F6424" w:rsidP="00B2085B">
            <w:pPr>
              <w:pStyle w:val="Compact"/>
            </w:pPr>
            <w:r>
              <w:rPr>
                <w:b/>
              </w:rPr>
              <w:t>CLEF 2015</w:t>
            </w:r>
          </w:p>
        </w:tc>
        <w:tc>
          <w:tcPr>
            <w:tcW w:w="0" w:type="auto"/>
            <w:tcBorders>
              <w:top w:val="single" w:sz="4" w:space="0" w:color="auto"/>
              <w:bottom w:val="single" w:sz="4" w:space="0" w:color="auto"/>
            </w:tcBorders>
          </w:tcPr>
          <w:p w14:paraId="48F1D2DD" w14:textId="77777777" w:rsidR="005F6424" w:rsidRDefault="005F6424" w:rsidP="00B2085B">
            <w:pPr>
              <w:pStyle w:val="Compact"/>
            </w:pPr>
            <w:r>
              <w:rPr>
                <w:b/>
              </w:rPr>
              <w:t>CLEF 2016</w:t>
            </w:r>
          </w:p>
        </w:tc>
      </w:tr>
      <w:tr w:rsidR="00265B24" w14:paraId="4A01CF44" w14:textId="77777777" w:rsidTr="005F6424">
        <w:trPr>
          <w:jc w:val="center"/>
        </w:trPr>
        <w:tc>
          <w:tcPr>
            <w:tcW w:w="0" w:type="auto"/>
            <w:tcBorders>
              <w:top w:val="single" w:sz="4" w:space="0" w:color="auto"/>
            </w:tcBorders>
          </w:tcPr>
          <w:p w14:paraId="47F888C1" w14:textId="77777777" w:rsidR="00265B24" w:rsidRDefault="00265B24" w:rsidP="00B2085B">
            <w:pPr>
              <w:pStyle w:val="Compact"/>
            </w:pPr>
            <w:r>
              <w:t>LTR 1</w:t>
            </w:r>
          </w:p>
        </w:tc>
        <w:tc>
          <w:tcPr>
            <w:tcW w:w="0" w:type="auto"/>
            <w:tcBorders>
              <w:top w:val="single" w:sz="4" w:space="0" w:color="auto"/>
            </w:tcBorders>
          </w:tcPr>
          <w:p w14:paraId="24A340C3" w14:textId="77777777" w:rsidR="00265B24" w:rsidRDefault="00265B24" w:rsidP="00B2085B">
            <w:pPr>
              <w:pStyle w:val="Compact"/>
            </w:pPr>
            <w:r>
              <w:t xml:space="preserve">Model built </w:t>
            </w:r>
            <w:r>
              <w:rPr>
                <w:i/>
              </w:rPr>
              <w:t>only</w:t>
            </w:r>
            <w:r>
              <w:t xml:space="preserve"> on the topicality labels w. IR features</w:t>
            </w:r>
          </w:p>
        </w:tc>
        <w:tc>
          <w:tcPr>
            <w:tcW w:w="0" w:type="auto"/>
            <w:tcBorders>
              <w:top w:val="single" w:sz="4" w:space="0" w:color="auto"/>
            </w:tcBorders>
          </w:tcPr>
          <w:p w14:paraId="25F8493D" w14:textId="77777777" w:rsidR="00265B24" w:rsidRDefault="00265B24" w:rsidP="00B2085B">
            <w:pPr>
              <w:pStyle w:val="Compact"/>
            </w:pPr>
            <w:r>
              <w:t xml:space="preserve">F(R,U) = </w:t>
            </w:r>
            <m:oMath>
              <m:r>
                <w:rPr>
                  <w:rFonts w:ascii="Cambria Math" w:hAnsi="Cambria Math"/>
                </w:rPr>
                <m:t>R</m:t>
              </m:r>
            </m:oMath>
          </w:p>
        </w:tc>
        <w:tc>
          <w:tcPr>
            <w:tcW w:w="0" w:type="auto"/>
            <w:tcBorders>
              <w:top w:val="single" w:sz="4" w:space="0" w:color="auto"/>
            </w:tcBorders>
          </w:tcPr>
          <w:p w14:paraId="411E7F2E" w14:textId="77777777" w:rsidR="00265B24" w:rsidRDefault="00265B24" w:rsidP="00B2085B">
            <w:pPr>
              <w:pStyle w:val="Compact"/>
            </w:pPr>
            <w:r>
              <w:t xml:space="preserve">F(R,U) = </w:t>
            </w:r>
            <m:oMath>
              <m:r>
                <w:rPr>
                  <w:rFonts w:ascii="Cambria Math" w:hAnsi="Cambria Math"/>
                </w:rPr>
                <m:t>R</m:t>
              </m:r>
            </m:oMath>
          </w:p>
        </w:tc>
      </w:tr>
      <w:tr w:rsidR="00265B24" w14:paraId="5C1B8B5E" w14:textId="77777777" w:rsidTr="005F6424">
        <w:trPr>
          <w:jc w:val="center"/>
        </w:trPr>
        <w:tc>
          <w:tcPr>
            <w:tcW w:w="0" w:type="auto"/>
          </w:tcPr>
          <w:p w14:paraId="42794F73" w14:textId="77777777" w:rsidR="00265B24" w:rsidRDefault="00265B24" w:rsidP="00B2085B">
            <w:pPr>
              <w:pStyle w:val="Compact"/>
            </w:pPr>
            <w:r>
              <w:t>LTR 2</w:t>
            </w:r>
          </w:p>
        </w:tc>
        <w:tc>
          <w:tcPr>
            <w:tcW w:w="0" w:type="auto"/>
          </w:tcPr>
          <w:p w14:paraId="42E9D042" w14:textId="77777777" w:rsidR="00265B24" w:rsidRDefault="00265B24" w:rsidP="00B2085B">
            <w:pPr>
              <w:pStyle w:val="Compact"/>
            </w:pPr>
            <w:r>
              <w:t xml:space="preserve">Model built </w:t>
            </w:r>
            <w:r>
              <w:rPr>
                <w:i/>
              </w:rPr>
              <w:t>only</w:t>
            </w:r>
            <w:r>
              <w:t xml:space="preserve"> on the topicality labels w. IR and Unders. features</w:t>
            </w:r>
          </w:p>
        </w:tc>
        <w:tc>
          <w:tcPr>
            <w:tcW w:w="0" w:type="auto"/>
          </w:tcPr>
          <w:p w14:paraId="1EE759E2" w14:textId="77777777" w:rsidR="00265B24" w:rsidRDefault="00265B24" w:rsidP="00B2085B">
            <w:pPr>
              <w:pStyle w:val="Compact"/>
            </w:pPr>
            <w:r>
              <w:t xml:space="preserve">F(R,U) = </w:t>
            </w:r>
            <m:oMath>
              <m:r>
                <w:rPr>
                  <w:rFonts w:ascii="Cambria Math" w:hAnsi="Cambria Math"/>
                </w:rPr>
                <m:t>R</m:t>
              </m:r>
            </m:oMath>
          </w:p>
        </w:tc>
        <w:tc>
          <w:tcPr>
            <w:tcW w:w="0" w:type="auto"/>
          </w:tcPr>
          <w:p w14:paraId="2C6FE7C7" w14:textId="77777777" w:rsidR="00265B24" w:rsidRDefault="00265B24" w:rsidP="00B2085B">
            <w:pPr>
              <w:pStyle w:val="Compact"/>
            </w:pPr>
            <w:r>
              <w:t xml:space="preserve">F(R,U) = </w:t>
            </w:r>
            <m:oMath>
              <m:r>
                <w:rPr>
                  <w:rFonts w:ascii="Cambria Math" w:hAnsi="Cambria Math"/>
                </w:rPr>
                <m:t>R</m:t>
              </m:r>
            </m:oMath>
          </w:p>
        </w:tc>
      </w:tr>
      <w:tr w:rsidR="00265B24" w14:paraId="5A48CF2B" w14:textId="77777777" w:rsidTr="005F6424">
        <w:trPr>
          <w:jc w:val="center"/>
        </w:trPr>
        <w:tc>
          <w:tcPr>
            <w:tcW w:w="0" w:type="auto"/>
          </w:tcPr>
          <w:p w14:paraId="27BE7954" w14:textId="77777777" w:rsidR="00265B24" w:rsidRDefault="00265B24" w:rsidP="00B2085B">
            <w:pPr>
              <w:pStyle w:val="Compact"/>
            </w:pPr>
            <w:r>
              <w:t>LTR 3</w:t>
            </w:r>
          </w:p>
        </w:tc>
        <w:tc>
          <w:tcPr>
            <w:tcW w:w="0" w:type="auto"/>
          </w:tcPr>
          <w:p w14:paraId="51415FBC" w14:textId="77777777" w:rsidR="00265B24" w:rsidRDefault="00265B24" w:rsidP="00B2085B">
            <w:pPr>
              <w:pStyle w:val="Compact"/>
            </w:pPr>
            <w:r>
              <w:t>Model combines unders. and topicality labels. Uses IR and unders. features</w:t>
            </w:r>
          </w:p>
        </w:tc>
        <w:tc>
          <w:tcPr>
            <w:tcW w:w="0" w:type="auto"/>
          </w:tcPr>
          <w:p w14:paraId="54028F6E" w14:textId="77777777" w:rsidR="00265B24" w:rsidRDefault="00265B24" w:rsidP="00B2085B">
            <w:pPr>
              <w:pStyle w:val="Compact"/>
            </w:pPr>
            <w:r>
              <w:t xml:space="preserve">F(R,U) = </w:t>
            </w:r>
            <m:oMath>
              <m:r>
                <w:rPr>
                  <w:rFonts w:ascii="Cambria Math" w:hAnsi="Cambria Math"/>
                </w:rPr>
                <m:t>R×U/3.</m:t>
              </m:r>
            </m:oMath>
          </w:p>
        </w:tc>
        <w:tc>
          <w:tcPr>
            <w:tcW w:w="0" w:type="auto"/>
          </w:tcPr>
          <w:p w14:paraId="01454A87" w14:textId="77777777" w:rsidR="00265B24" w:rsidRDefault="00265B24" w:rsidP="00B2085B">
            <w:pPr>
              <w:pStyle w:val="Compact"/>
            </w:pPr>
            <w:r>
              <w:t xml:space="preserve">F(R,U) = </w:t>
            </w:r>
            <m:oMath>
              <m:r>
                <w:rPr>
                  <w:rFonts w:ascii="Cambria Math" w:hAnsi="Cambria Math"/>
                </w:rPr>
                <m:t>R×(100-U)/100</m:t>
              </m:r>
            </m:oMath>
          </w:p>
        </w:tc>
      </w:tr>
      <w:tr w:rsidR="00265B24" w:rsidRPr="00D17CEC" w14:paraId="4CB7E6D7" w14:textId="77777777" w:rsidTr="005F6424">
        <w:trPr>
          <w:jc w:val="center"/>
        </w:trPr>
        <w:tc>
          <w:tcPr>
            <w:tcW w:w="0" w:type="auto"/>
          </w:tcPr>
          <w:p w14:paraId="36409251" w14:textId="77777777" w:rsidR="00265B24" w:rsidRDefault="00265B24" w:rsidP="00B2085B">
            <w:pPr>
              <w:pStyle w:val="Compact"/>
            </w:pPr>
            <w:r>
              <w:t>LTR 4</w:t>
            </w:r>
          </w:p>
        </w:tc>
        <w:tc>
          <w:tcPr>
            <w:tcW w:w="0" w:type="auto"/>
          </w:tcPr>
          <w:p w14:paraId="663A0FBB" w14:textId="77777777" w:rsidR="00265B24" w:rsidRDefault="00265B24" w:rsidP="00B2085B">
            <w:pPr>
              <w:pStyle w:val="Compact"/>
            </w:pPr>
            <w:r>
              <w:t xml:space="preserve">Model built </w:t>
            </w:r>
            <w:r>
              <w:rPr>
                <w:i/>
              </w:rPr>
              <w:t>only</w:t>
            </w:r>
            <w:r>
              <w:t xml:space="preserve"> on easy-to-read docs. Uses IR and unders. features</w:t>
            </w:r>
          </w:p>
        </w:tc>
        <w:tc>
          <w:tcPr>
            <w:tcW w:w="0" w:type="auto"/>
          </w:tcPr>
          <w:p w14:paraId="5C7A5EC2" w14:textId="77777777" w:rsidR="00265B24" w:rsidRPr="006E00F0" w:rsidRDefault="00265B24" w:rsidP="00B2085B">
            <w:pPr>
              <w:pStyle w:val="Compact"/>
              <w:rPr>
                <w:lang w:val="de-AT"/>
              </w:rPr>
            </w:pPr>
            <w:r w:rsidRPr="006E00F0">
              <w:rPr>
                <w:lang w:val="de-AT"/>
              </w:rPr>
              <w:t xml:space="preserve">F(R,U) = </w:t>
            </w:r>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R</m:t>
                        </m:r>
                      </m:e>
                      <m:e>
                        <m:r>
                          <m:rPr>
                            <m:sty m:val="p"/>
                          </m:rPr>
                          <w:rPr>
                            <w:rFonts w:ascii="Cambria Math" w:hAnsi="Cambria Math"/>
                            <w:lang w:val="de-AT"/>
                          </w:rPr>
                          <m:t xml:space="preserve">if </m:t>
                        </m:r>
                        <m:r>
                          <w:rPr>
                            <w:rFonts w:ascii="Cambria Math" w:hAnsi="Cambria Math"/>
                          </w:rPr>
                          <m:t>U</m:t>
                        </m:r>
                        <m:r>
                          <w:rPr>
                            <w:rFonts w:ascii="Cambria Math" w:hAnsi="Cambria Math"/>
                            <w:lang w:val="de-AT"/>
                          </w:rPr>
                          <m:t>≥2</m:t>
                        </m:r>
                      </m:e>
                    </m:mr>
                    <m:mr>
                      <m:e>
                        <m:r>
                          <w:rPr>
                            <w:rFonts w:ascii="Cambria Math" w:hAnsi="Cambria Math"/>
                            <w:lang w:val="de-AT"/>
                          </w:rPr>
                          <m:t>0</m:t>
                        </m:r>
                      </m:e>
                      <m:e>
                        <m:r>
                          <m:rPr>
                            <m:sty m:val="p"/>
                          </m:rPr>
                          <w:rPr>
                            <w:rFonts w:ascii="Cambria Math" w:hAnsi="Cambria Math"/>
                            <w:lang w:val="de-AT"/>
                          </w:rPr>
                          <m:t>otherwise</m:t>
                        </m:r>
                      </m:e>
                    </m:mr>
                  </m:m>
                </m:e>
              </m:d>
            </m:oMath>
          </w:p>
        </w:tc>
        <w:tc>
          <w:tcPr>
            <w:tcW w:w="0" w:type="auto"/>
          </w:tcPr>
          <w:p w14:paraId="5D9232E8" w14:textId="77777777" w:rsidR="00265B24" w:rsidRPr="006E00F0" w:rsidRDefault="00265B24" w:rsidP="00B2085B">
            <w:pPr>
              <w:pStyle w:val="Compact"/>
              <w:rPr>
                <w:lang w:val="de-AT"/>
              </w:rPr>
            </w:pPr>
            <w:r w:rsidRPr="006E00F0">
              <w:rPr>
                <w:lang w:val="de-AT"/>
              </w:rPr>
              <w:t xml:space="preserve">F(R,U) = </w:t>
            </w:r>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R</m:t>
                        </m:r>
                      </m:e>
                      <m:e>
                        <m:r>
                          <m:rPr>
                            <m:sty m:val="p"/>
                          </m:rPr>
                          <w:rPr>
                            <w:rFonts w:ascii="Cambria Math" w:hAnsi="Cambria Math"/>
                            <w:lang w:val="de-AT"/>
                          </w:rPr>
                          <m:t xml:space="preserve">if </m:t>
                        </m:r>
                        <m:r>
                          <w:rPr>
                            <w:rFonts w:ascii="Cambria Math" w:hAnsi="Cambria Math"/>
                          </w:rPr>
                          <m:t>U</m:t>
                        </m:r>
                        <m:r>
                          <w:rPr>
                            <w:rFonts w:ascii="Cambria Math" w:hAnsi="Cambria Math"/>
                            <w:lang w:val="de-AT"/>
                          </w:rPr>
                          <m:t>≤40</m:t>
                        </m:r>
                      </m:e>
                    </m:mr>
                    <m:mr>
                      <m:e>
                        <m:r>
                          <w:rPr>
                            <w:rFonts w:ascii="Cambria Math" w:hAnsi="Cambria Math"/>
                            <w:lang w:val="de-AT"/>
                          </w:rPr>
                          <m:t>0</m:t>
                        </m:r>
                      </m:e>
                      <m:e>
                        <m:r>
                          <m:rPr>
                            <m:sty m:val="p"/>
                          </m:rPr>
                          <w:rPr>
                            <w:rFonts w:ascii="Cambria Math" w:hAnsi="Cambria Math"/>
                            <w:lang w:val="de-AT"/>
                          </w:rPr>
                          <m:t>otherwise</m:t>
                        </m:r>
                      </m:e>
                    </m:mr>
                  </m:m>
                </m:e>
              </m:d>
            </m:oMath>
          </w:p>
        </w:tc>
      </w:tr>
      <w:tr w:rsidR="00265B24" w:rsidRPr="00D17CEC" w14:paraId="32502559" w14:textId="77777777" w:rsidTr="005F6424">
        <w:trPr>
          <w:jc w:val="center"/>
        </w:trPr>
        <w:tc>
          <w:tcPr>
            <w:tcW w:w="0" w:type="auto"/>
            <w:tcBorders>
              <w:bottom w:val="single" w:sz="4" w:space="0" w:color="auto"/>
            </w:tcBorders>
          </w:tcPr>
          <w:p w14:paraId="461FA9E9" w14:textId="77777777" w:rsidR="00265B24" w:rsidRDefault="00265B24" w:rsidP="00B2085B">
            <w:pPr>
              <w:pStyle w:val="Compact"/>
            </w:pPr>
            <w:r>
              <w:lastRenderedPageBreak/>
              <w:t>LTR 5</w:t>
            </w:r>
          </w:p>
        </w:tc>
        <w:tc>
          <w:tcPr>
            <w:tcW w:w="0" w:type="auto"/>
            <w:tcBorders>
              <w:bottom w:val="single" w:sz="4" w:space="0" w:color="auto"/>
            </w:tcBorders>
          </w:tcPr>
          <w:p w14:paraId="47C62763" w14:textId="77777777" w:rsidR="00265B24" w:rsidRDefault="00265B24" w:rsidP="00B2085B">
            <w:pPr>
              <w:pStyle w:val="Compact"/>
            </w:pPr>
            <w:r>
              <w:t>Model built boosting easy-to-read documents. Uses IR and unders. features</w:t>
            </w:r>
          </w:p>
        </w:tc>
        <w:tc>
          <w:tcPr>
            <w:tcW w:w="0" w:type="auto"/>
            <w:tcBorders>
              <w:bottom w:val="single" w:sz="4" w:space="0" w:color="auto"/>
            </w:tcBorders>
          </w:tcPr>
          <w:p w14:paraId="17E1CF58" w14:textId="77777777" w:rsidR="00265B24" w:rsidRPr="006E00F0" w:rsidRDefault="00265B24" w:rsidP="00B2085B">
            <w:pPr>
              <w:pStyle w:val="Compact"/>
              <w:rPr>
                <w:lang w:val="de-AT"/>
              </w:rPr>
            </w:pPr>
            <w:r w:rsidRPr="006E00F0">
              <w:rPr>
                <w:lang w:val="de-AT"/>
              </w:rPr>
              <w:t xml:space="preserve">F(R,U) = </w:t>
            </w:r>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lang w:val="de-AT"/>
                          </w:rPr>
                          <m:t>2×</m:t>
                        </m:r>
                        <m:r>
                          <w:rPr>
                            <w:rFonts w:ascii="Cambria Math" w:hAnsi="Cambria Math"/>
                          </w:rPr>
                          <m:t>R</m:t>
                        </m:r>
                      </m:e>
                      <m:e>
                        <m:r>
                          <m:rPr>
                            <m:sty m:val="p"/>
                          </m:rPr>
                          <w:rPr>
                            <w:rFonts w:ascii="Cambria Math" w:hAnsi="Cambria Math"/>
                            <w:lang w:val="de-AT"/>
                          </w:rPr>
                          <m:t xml:space="preserve">if </m:t>
                        </m:r>
                        <m:r>
                          <w:rPr>
                            <w:rFonts w:ascii="Cambria Math" w:hAnsi="Cambria Math"/>
                          </w:rPr>
                          <m:t>U</m:t>
                        </m:r>
                        <m:r>
                          <w:rPr>
                            <w:rFonts w:ascii="Cambria Math" w:hAnsi="Cambria Math"/>
                            <w:lang w:val="de-AT"/>
                          </w:rPr>
                          <m:t>≥2</m:t>
                        </m:r>
                      </m:e>
                    </m:mr>
                    <m:mr>
                      <m:e>
                        <m:r>
                          <w:rPr>
                            <w:rFonts w:ascii="Cambria Math" w:hAnsi="Cambria Math"/>
                          </w:rPr>
                          <m:t>R</m:t>
                        </m:r>
                      </m:e>
                      <m:e>
                        <m:r>
                          <m:rPr>
                            <m:sty m:val="p"/>
                          </m:rPr>
                          <w:rPr>
                            <w:rFonts w:ascii="Cambria Math" w:hAnsi="Cambria Math"/>
                            <w:lang w:val="de-AT"/>
                          </w:rPr>
                          <m:t>otherwise</m:t>
                        </m:r>
                      </m:e>
                    </m:mr>
                  </m:m>
                </m:e>
              </m:d>
            </m:oMath>
          </w:p>
        </w:tc>
        <w:tc>
          <w:tcPr>
            <w:tcW w:w="0" w:type="auto"/>
            <w:tcBorders>
              <w:bottom w:val="single" w:sz="4" w:space="0" w:color="auto"/>
            </w:tcBorders>
          </w:tcPr>
          <w:p w14:paraId="4CDC164B" w14:textId="77777777" w:rsidR="00265B24" w:rsidRPr="006E00F0" w:rsidRDefault="00265B24" w:rsidP="00B2085B">
            <w:pPr>
              <w:pStyle w:val="Compact"/>
              <w:rPr>
                <w:lang w:val="de-AT"/>
              </w:rPr>
            </w:pPr>
            <w:r w:rsidRPr="006E00F0">
              <w:rPr>
                <w:lang w:val="de-AT"/>
              </w:rPr>
              <w:t xml:space="preserve">F(R,U) = </w:t>
            </w:r>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lang w:val="de-AT"/>
                          </w:rPr>
                          <m:t>2×</m:t>
                        </m:r>
                        <m:r>
                          <w:rPr>
                            <w:rFonts w:ascii="Cambria Math" w:hAnsi="Cambria Math"/>
                          </w:rPr>
                          <m:t>R</m:t>
                        </m:r>
                      </m:e>
                      <m:e>
                        <m:r>
                          <m:rPr>
                            <m:sty m:val="p"/>
                          </m:rPr>
                          <w:rPr>
                            <w:rFonts w:ascii="Cambria Math" w:hAnsi="Cambria Math"/>
                            <w:lang w:val="de-AT"/>
                          </w:rPr>
                          <m:t xml:space="preserve">if </m:t>
                        </m:r>
                        <m:r>
                          <w:rPr>
                            <w:rFonts w:ascii="Cambria Math" w:hAnsi="Cambria Math"/>
                          </w:rPr>
                          <m:t>U</m:t>
                        </m:r>
                        <m:r>
                          <w:rPr>
                            <w:rFonts w:ascii="Cambria Math" w:hAnsi="Cambria Math"/>
                            <w:lang w:val="de-AT"/>
                          </w:rPr>
                          <m:t>≤40</m:t>
                        </m:r>
                      </m:e>
                    </m:mr>
                    <m:mr>
                      <m:e>
                        <m:r>
                          <w:rPr>
                            <w:rFonts w:ascii="Cambria Math" w:hAnsi="Cambria Math"/>
                          </w:rPr>
                          <m:t>R</m:t>
                        </m:r>
                      </m:e>
                      <m:e>
                        <m:r>
                          <m:rPr>
                            <m:sty m:val="p"/>
                          </m:rPr>
                          <w:rPr>
                            <w:rFonts w:ascii="Cambria Math" w:hAnsi="Cambria Math"/>
                            <w:lang w:val="de-AT"/>
                          </w:rPr>
                          <m:t>otherwise</m:t>
                        </m:r>
                      </m:e>
                    </m:mr>
                  </m:m>
                </m:e>
              </m:d>
            </m:oMath>
          </w:p>
        </w:tc>
      </w:tr>
    </w:tbl>
    <w:p w14:paraId="357EF8BE" w14:textId="77777777" w:rsidR="00A774D7" w:rsidRDefault="00F554E4">
      <w:pPr>
        <w:pStyle w:val="berschrift2"/>
      </w:pPr>
      <w:bookmarkStart w:id="9" w:name="evaluation-measures"/>
      <w:bookmarkEnd w:id="9"/>
      <w:r>
        <w:t>Evaluation Measures</w:t>
      </w:r>
    </w:p>
    <w:p w14:paraId="6319702E" w14:textId="77777777" w:rsidR="00A774D7" w:rsidRDefault="00F554E4" w:rsidP="00720CCD">
      <w:pPr>
        <w:pStyle w:val="FirstParagraph"/>
        <w:jc w:val="both"/>
      </w:pPr>
      <w:r>
        <w:t>In the experiments, we used Pearson, Kendall and Spearman correlations to compare the understandability assessments of human assessors with estimations obtained by the considered automated approaches, under all combinations of pipelines and heuristics. Pearson correlation is used to calculate the strength of the linear relationship between two variables, while Kendall and Spearman measure the rank correlations between the variables. We opted to report all three correlation coefficients to allow for a thorough comparison to other work, as they are equally used in the literature.</w:t>
      </w:r>
    </w:p>
    <w:p w14:paraId="61F188C6" w14:textId="0B1940EA" w:rsidR="00A774D7" w:rsidRDefault="00F554E4" w:rsidP="00720CCD">
      <w:pPr>
        <w:pStyle w:val="Textkrper"/>
        <w:jc w:val="both"/>
      </w:pPr>
      <w:r>
        <w:t>For the retrieval experiments, we used evaluation measures that rely on both (topical) relevance and understandability. The uRBP measure </w:t>
      </w:r>
      <w:r w:rsidR="005C561F">
        <w:t>[4</w:t>
      </w:r>
      <w:r w:rsidR="00117869">
        <w:t>2</w:t>
      </w:r>
      <w:r w:rsidR="005C561F">
        <w:t>]</w:t>
      </w:r>
      <w:r>
        <w:t xml:space="preserve"> extends rank biased precision (RBP) to situations where multiple relevance dimensions are used. The measure is formulated as </w:t>
      </w:r>
      <m:oMath>
        <m:r>
          <w:rPr>
            <w:rFonts w:ascii="Cambria Math" w:hAnsi="Cambria Math"/>
          </w:rPr>
          <m:t>uRBP(ρ)=(1-ρ)</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p>
              <m:sSupPr>
                <m:ctrlPr>
                  <w:rPr>
                    <w:rFonts w:ascii="Cambria Math" w:hAnsi="Cambria Math"/>
                  </w:rPr>
                </m:ctrlPr>
              </m:sSupPr>
              <m:e>
                <m:r>
                  <w:rPr>
                    <w:rFonts w:ascii="Cambria Math" w:hAnsi="Cambria Math"/>
                  </w:rPr>
                  <m:t>ρ</m:t>
                </m:r>
              </m:e>
              <m:sup>
                <m:r>
                  <w:rPr>
                    <w:rFonts w:ascii="Cambria Math" w:hAnsi="Cambria Math"/>
                  </w:rPr>
                  <m:t>k-1</m:t>
                </m:r>
              </m:sup>
            </m:sSup>
          </m:e>
        </m:nary>
        <m:r>
          <w:rPr>
            <w:rFonts w:ascii="Cambria Math" w:hAnsi="Cambria Math"/>
          </w:rPr>
          <m:t>r(d@k)u(d@k)</m:t>
        </m:r>
      </m:oMath>
      <w:r>
        <w:t xml:space="preserve">, where </w:t>
      </w:r>
      <m:oMath>
        <m:r>
          <w:rPr>
            <w:rFonts w:ascii="Cambria Math" w:hAnsi="Cambria Math"/>
          </w:rPr>
          <m:t>r(d@k)</m:t>
        </m:r>
      </m:oMath>
      <w:r>
        <w:t xml:space="preserve"> is the gain for retrieving a relevant document at rank </w:t>
      </w:r>
      <m:oMath>
        <m:r>
          <w:rPr>
            <w:rFonts w:ascii="Cambria Math" w:hAnsi="Cambria Math"/>
          </w:rPr>
          <m:t>k</m:t>
        </m:r>
      </m:oMath>
      <w:r>
        <w:t xml:space="preserve"> and </w:t>
      </w:r>
      <m:oMath>
        <m:r>
          <w:rPr>
            <w:rFonts w:ascii="Cambria Math" w:hAnsi="Cambria Math"/>
          </w:rPr>
          <m:t>u(d@k)</m:t>
        </m:r>
      </m:oMath>
      <w:r>
        <w:t xml:space="preserve"> is the gain for retrieving a document of a certain understandability at rank </w:t>
      </w:r>
      <m:oMath>
        <m:r>
          <w:rPr>
            <w:rFonts w:ascii="Cambria Math" w:hAnsi="Cambria Math"/>
          </w:rPr>
          <m:t>k</m:t>
        </m:r>
      </m:oMath>
      <w:r>
        <w:t xml:space="preserve">; </w:t>
      </w:r>
      <m:oMath>
        <m:r>
          <w:rPr>
            <w:rFonts w:ascii="Cambria Math" w:hAnsi="Cambria Math"/>
          </w:rPr>
          <m:t>ρ</m:t>
        </m:r>
      </m:oMath>
      <w:r>
        <w:t xml:space="preserve"> is the RBP persistence parameter. This measure was an official evaluation measure used in CLEF (we also set </w:t>
      </w:r>
      <m:oMath>
        <m:r>
          <w:rPr>
            <w:rFonts w:ascii="Cambria Math" w:hAnsi="Cambria Math"/>
          </w:rPr>
          <m:t>ρ=0.8</m:t>
        </m:r>
      </m:oMath>
      <w:r>
        <w:t>).</w:t>
      </w:r>
    </w:p>
    <w:p w14:paraId="0A18FBA2" w14:textId="77777777" w:rsidR="00A774D7" w:rsidRDefault="00F554E4" w:rsidP="00720CCD">
      <w:pPr>
        <w:pStyle w:val="Textkrper"/>
        <w:jc w:val="both"/>
      </w:pPr>
      <w:r>
        <w:t>A drawback of uRBP is that relevance and understandability are combined into a unique evaluation score, thus making it difficult to interpret whether improvements are due to more understandable or more topical documents being retrieved. To overcome this, we first separately calculated an RBP value for relevance and another for understandability, and then combined them into a unique effectiveness measure:</w:t>
      </w:r>
    </w:p>
    <w:p w14:paraId="7B7A384F" w14:textId="77777777" w:rsidR="00A774D7" w:rsidRDefault="00F554E4" w:rsidP="00720CCD">
      <w:pPr>
        <w:numPr>
          <w:ilvl w:val="0"/>
          <w:numId w:val="6"/>
        </w:numPr>
        <w:jc w:val="both"/>
      </w:pP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@n(ρ)</m:t>
        </m:r>
      </m:oMath>
      <w:r>
        <w:t xml:space="preserve">: uses the relevance assessments for the top </w:t>
      </w:r>
      <m:oMath>
        <m:r>
          <w:rPr>
            <w:rFonts w:ascii="Cambria Math" w:hAnsi="Cambria Math"/>
          </w:rPr>
          <m:t>n</m:t>
        </m:r>
      </m:oMath>
      <w:r>
        <w:t xml:space="preserve"> search results (i.e. this is the common RBP). We regarded a document as topically relevant if assessed as somewhat relevant or highly relevant.</w:t>
      </w:r>
    </w:p>
    <w:p w14:paraId="1ACF3353" w14:textId="77777777" w:rsidR="00A774D7" w:rsidRDefault="00F554E4" w:rsidP="00720CCD">
      <w:pPr>
        <w:numPr>
          <w:ilvl w:val="0"/>
          <w:numId w:val="6"/>
        </w:numPr>
        <w:jc w:val="both"/>
      </w:pP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u</m:t>
            </m:r>
          </m:sub>
        </m:sSub>
        <m:r>
          <w:rPr>
            <w:rFonts w:ascii="Cambria Math" w:hAnsi="Cambria Math"/>
          </w:rPr>
          <m:t>@n(ρ)</m:t>
        </m:r>
      </m:oMath>
      <w:r>
        <w:t xml:space="preserve">: uses the understandability assessments for the top </w:t>
      </w:r>
      <m:oMath>
        <m:r>
          <w:rPr>
            <w:rFonts w:ascii="Cambria Math" w:hAnsi="Cambria Math"/>
          </w:rPr>
          <m:t>n</m:t>
        </m:r>
      </m:oMath>
      <w:r>
        <w:t xml:space="preserve"> search results. We regarded a document as understandable (1) for CLEF 2015 if assessed easy or somewhat easy to understand; (2) for CLEF 2016 if its assessed understandability score was smaller than a threshold </w:t>
      </w:r>
      <m:oMath>
        <m:r>
          <w:rPr>
            <w:rFonts w:ascii="Cambria Math" w:hAnsi="Cambria Math"/>
          </w:rPr>
          <m:t>U</m:t>
        </m:r>
      </m:oMath>
      <w:r>
        <w:t xml:space="preserve">. We used </w:t>
      </w:r>
      <m:oMath>
        <m:r>
          <w:rPr>
            <w:rFonts w:ascii="Cambria Math" w:hAnsi="Cambria Math"/>
          </w:rPr>
          <m:t>U=40</m:t>
        </m:r>
      </m:oMath>
      <w:r>
        <w:t xml:space="preserve">, based on the distribution of understandability assessments. Assessors were presented with a slider for understandability assessment and </w:t>
      </w:r>
      <m:oMath>
        <m:r>
          <w:rPr>
            <w:rFonts w:ascii="Cambria Math" w:hAnsi="Cambria Math"/>
          </w:rPr>
          <m:t>U=50</m:t>
        </m:r>
      </m:oMath>
      <w:r>
        <w:t xml:space="preserve"> was labeled as average understandability. This created a bi-modal distribution of understandability assessments with </w:t>
      </w:r>
      <m:oMath>
        <m:r>
          <w:rPr>
            <w:rFonts w:ascii="Cambria Math" w:hAnsi="Cambria Math"/>
          </w:rPr>
          <m:t>U=40</m:t>
        </m:r>
      </m:oMath>
      <w:r>
        <w:t xml:space="preserve"> being a good upper limit for easy-to-read documents. The understandability distribution can be found in the appendix.</w:t>
      </w:r>
    </w:p>
    <w:p w14:paraId="19F0BE1D" w14:textId="77777777" w:rsidR="00A774D7" w:rsidRDefault="003332AF" w:rsidP="00720CCD">
      <w:pPr>
        <w:numPr>
          <w:ilvl w:val="0"/>
          <w:numId w:val="6"/>
        </w:numPr>
        <w:jc w:val="both"/>
      </w:pPr>
      <m:oMath>
        <m:sSub>
          <m:sSubPr>
            <m:ctrlPr>
              <w:rPr>
                <w:rFonts w:ascii="Cambria Math" w:hAnsi="Cambria Math"/>
              </w:rPr>
            </m:ctrlPr>
          </m:sSubPr>
          <m:e>
            <m:r>
              <w:rPr>
                <w:rFonts w:ascii="Cambria Math" w:hAnsi="Cambria Math"/>
              </w:rPr>
              <m:t>H</m:t>
            </m:r>
          </m:e>
          <m:sub>
            <m:r>
              <w:rPr>
                <w:rFonts w:ascii="Cambria Math" w:hAnsi="Cambria Math"/>
              </w:rPr>
              <m:t>RBP</m:t>
            </m:r>
          </m:sub>
        </m:sSub>
        <m:r>
          <w:rPr>
            <w:rFonts w:ascii="Cambria Math" w:hAnsi="Cambria Math"/>
          </w:rPr>
          <m:t>@n(ρ)=2×</m:t>
        </m:r>
        <m:f>
          <m:fPr>
            <m:ctrlPr>
              <w:rPr>
                <w:rFonts w:ascii="Cambria Math" w:hAnsi="Cambria Math"/>
              </w:rPr>
            </m:ctrlPr>
          </m:fPr>
          <m:num>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@n×RB</m:t>
            </m:r>
            <m:sSub>
              <m:sSubPr>
                <m:ctrlPr>
                  <w:rPr>
                    <w:rFonts w:ascii="Cambria Math" w:hAnsi="Cambria Math"/>
                  </w:rPr>
                </m:ctrlPr>
              </m:sSubPr>
              <m:e>
                <m:r>
                  <w:rPr>
                    <w:rFonts w:ascii="Cambria Math" w:hAnsi="Cambria Math"/>
                  </w:rPr>
                  <m:t>P</m:t>
                </m:r>
              </m:e>
              <m:sub>
                <m:r>
                  <w:rPr>
                    <w:rFonts w:ascii="Cambria Math" w:hAnsi="Cambria Math"/>
                  </w:rPr>
                  <m:t>u</m:t>
                </m:r>
              </m:sub>
            </m:sSub>
            <m:r>
              <w:rPr>
                <w:rFonts w:ascii="Cambria Math" w:hAnsi="Cambria Math"/>
              </w:rPr>
              <m:t>@n</m:t>
            </m:r>
          </m:num>
          <m:den>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@n+RB</m:t>
            </m:r>
            <m:sSub>
              <m:sSubPr>
                <m:ctrlPr>
                  <w:rPr>
                    <w:rFonts w:ascii="Cambria Math" w:hAnsi="Cambria Math"/>
                  </w:rPr>
                </m:ctrlPr>
              </m:sSubPr>
              <m:e>
                <m:r>
                  <w:rPr>
                    <w:rFonts w:ascii="Cambria Math" w:hAnsi="Cambria Math"/>
                  </w:rPr>
                  <m:t>P</m:t>
                </m:r>
              </m:e>
              <m:sub>
                <m:r>
                  <w:rPr>
                    <w:rFonts w:ascii="Cambria Math" w:hAnsi="Cambria Math"/>
                  </w:rPr>
                  <m:t>u</m:t>
                </m:r>
              </m:sub>
            </m:sSub>
            <m:r>
              <w:rPr>
                <w:rFonts w:ascii="Cambria Math" w:hAnsi="Cambria Math"/>
              </w:rPr>
              <m:t>@n</m:t>
            </m:r>
          </m:den>
        </m:f>
      </m:oMath>
      <w:r w:rsidR="00F554E4">
        <w:t xml:space="preserve">: combines the previous two RBP values into a unique measurement using the harmonic mean (in the same fashion that the </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00F554E4">
        <w:t xml:space="preserve"> measure combines recall and precision).</w:t>
      </w:r>
    </w:p>
    <w:p w14:paraId="43BA1289" w14:textId="77777777" w:rsidR="00A774D7" w:rsidRDefault="00F554E4" w:rsidP="00720CCD">
      <w:pPr>
        <w:pStyle w:val="FirstParagraph"/>
        <w:jc w:val="both"/>
      </w:pPr>
      <w:r>
        <w:lastRenderedPageBreak/>
        <w:t xml:space="preserve">For all measures, we set </w:t>
      </w:r>
      <m:oMath>
        <m:r>
          <w:rPr>
            <w:rFonts w:ascii="Cambria Math" w:hAnsi="Cambria Math"/>
          </w:rPr>
          <m:t>n=10</m:t>
        </m:r>
      </m:oMath>
      <w:r>
        <w:t xml:space="preserve"> because shallow pools were used in CLEF along with measures that focused on the top 10 search results (including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@10</m:t>
        </m:r>
      </m:oMath>
      <w:r>
        <w:t>). Shallow pools refer to the selection of a limited number of documents to be assessed for relevance, among the documents retrieved at the top ranks by a search engine.</w:t>
      </w:r>
    </w:p>
    <w:p w14:paraId="5465EDDB" w14:textId="6104D15E" w:rsidR="00A774D7" w:rsidRDefault="00F554E4" w:rsidP="00720CCD">
      <w:pPr>
        <w:pStyle w:val="Textkrper"/>
        <w:jc w:val="both"/>
      </w:pPr>
      <w:r>
        <w:t xml:space="preserve">Along with these measures of search effectiveness, we also recorded the number of unassessed documents, the RBP residuals,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r>
          <w:rPr>
            <w:rFonts w:ascii="Cambria Math" w:hAnsi="Cambria Math"/>
          </w:rPr>
          <m:t>@10</m:t>
        </m:r>
      </m:oMath>
      <w:r>
        <w:t xml:space="preserve">,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r>
          <w:rPr>
            <w:rFonts w:ascii="Cambria Math" w:hAnsi="Cambria Math"/>
          </w:rPr>
          <m:t>@10</m:t>
        </m:r>
      </m:oMath>
      <w:r>
        <w:t xml:space="preserve"> and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oMath>
      <w:r>
        <w:t>, i.e. the corresponding measures calculated by ignoring unassessed documents. These latter measures implement the condensed measures approach proposed by Sakai as a way to deal with unassessed documents </w:t>
      </w:r>
      <w:r w:rsidR="00117869">
        <w:t>[87</w:t>
      </w:r>
      <w:r w:rsidR="008C45E9">
        <w:t>]</w:t>
      </w:r>
      <w:r>
        <w:t>. We did this to minimise pool bias since the pools built in CLEF were of limited size, and the investigated methods retrieved a substantial number of unassessed documents. Pool bias refers to the possible bias in the evaluation towards systems that have contributed documents to the assessment pool: these erroneously receive higher evaluation scores compared to systems that did not contribute to the pool (i.e. that were not sampled to create the set of documents to be judged for relevance).</w:t>
      </w:r>
    </w:p>
    <w:p w14:paraId="6562CD76" w14:textId="77777777" w:rsidR="00A774D7" w:rsidRDefault="00F554E4">
      <w:pPr>
        <w:pStyle w:val="berschrift1"/>
      </w:pPr>
      <w:bookmarkStart w:id="10" w:name="results"/>
      <w:bookmarkEnd w:id="10"/>
      <w:r>
        <w:t>Results</w:t>
      </w:r>
    </w:p>
    <w:p w14:paraId="1A711F15" w14:textId="77777777" w:rsidR="00A774D7" w:rsidRDefault="00F554E4" w:rsidP="00720CCD">
      <w:pPr>
        <w:pStyle w:val="FirstParagraph"/>
        <w:jc w:val="both"/>
      </w:pPr>
      <w:r>
        <w:t xml:space="preserve">In order to keep this article succinct, in the following we only report a subset of the results. The remaining results (which show similar trends to those reported here) are made available in the appendix material for completeness. </w:t>
      </w:r>
      <w:r>
        <w:rPr>
          <w:i/>
        </w:rPr>
        <w:t>All data and code will be shared on GitHub upon acceptance.</w:t>
      </w:r>
    </w:p>
    <w:p w14:paraId="00C21BBC" w14:textId="77777777" w:rsidR="00A774D7" w:rsidRDefault="00F554E4" w:rsidP="00720CCD">
      <w:pPr>
        <w:pStyle w:val="berschrift2"/>
        <w:jc w:val="both"/>
      </w:pPr>
      <w:bookmarkStart w:id="11" w:name="evaluation-of-understandability-estimato"/>
      <w:bookmarkEnd w:id="11"/>
      <w:r>
        <w:t>Evaluation of understandability estimators</w:t>
      </w:r>
    </w:p>
    <w:p w14:paraId="14C17BA0" w14:textId="7B41A93C" w:rsidR="00A774D7" w:rsidRDefault="00F554E4" w:rsidP="00720CCD">
      <w:pPr>
        <w:pStyle w:val="Textkrper"/>
        <w:jc w:val="both"/>
      </w:pPr>
      <w:r>
        <w:t>Using the CLEF eHealth 2015 and 2016 collections, we studied the correlations of methods to estimate Web page understandability compared with human assessments. For each category of understandability estimation, Table </w:t>
      </w:r>
      <w:r w:rsidR="005F7B0C">
        <w:t>13</w:t>
      </w:r>
      <w:r w:rsidR="00A25183">
        <w:t xml:space="preserve"> and 14 report</w:t>
      </w:r>
      <w:r>
        <w:t xml:space="preserve"> the methods with highest Pearson, Spearman or Kendall correlations</w:t>
      </w:r>
      <w:r w:rsidR="00A25183">
        <w:t xml:space="preserve"> for CLEF 2015 and 2016, respectively</w:t>
      </w:r>
      <w:r>
        <w:t>. For each method, we used the best preprocessing settings; a study of the impact of preprocessing is reported in the next subsection.</w:t>
      </w:r>
    </w:p>
    <w:p w14:paraId="5DB05A9D" w14:textId="77777777" w:rsidR="00A774D7" w:rsidRDefault="00F554E4" w:rsidP="00720CCD">
      <w:pPr>
        <w:pStyle w:val="Textkrper"/>
        <w:jc w:val="both"/>
      </w:pPr>
      <w:r>
        <w:t>Overall, Spearman and Kendall correlations obtained similar results (in terms of which methods exhibited the highest correlations): this was expected as, unlike Pearson, they are both rank-based correlations.</w:t>
      </w:r>
    </w:p>
    <w:p w14:paraId="5191250B" w14:textId="77777777" w:rsidR="00A774D7" w:rsidRDefault="00F554E4" w:rsidP="00720CCD">
      <w:pPr>
        <w:pStyle w:val="Textkrper"/>
        <w:jc w:val="both"/>
      </w:pPr>
      <w:r>
        <w:t>For traditional readability measures (RF), SMOG had the highest correlations for CLEF 2015 and DCI for CLEF 2016, regardless of correlation measure. These results resonate with those obtained for the category of raw components of readability formulae (CRF). In fact, the polysyllable words measure, which is the main feature used in SMOG, had the highest correlation for CLEF 2015 among methods in this category. Similarly, the number of difficult words, which is the main feature used in DCI, had the highest correlation for CLEF 2016 among methods in this category.</w:t>
      </w:r>
    </w:p>
    <w:p w14:paraId="189CAF8C" w14:textId="77777777" w:rsidR="00B14580" w:rsidRDefault="00B14580" w:rsidP="00720CCD">
      <w:pPr>
        <w:pStyle w:val="Textkrper"/>
        <w:jc w:val="both"/>
        <w:rPr>
          <w:b/>
          <w:i/>
        </w:rPr>
      </w:pPr>
    </w:p>
    <w:p w14:paraId="62209118" w14:textId="403050E8" w:rsidR="004C44D6" w:rsidRPr="00040FE7" w:rsidRDefault="00040FE7" w:rsidP="00720CCD">
      <w:pPr>
        <w:pStyle w:val="Textkrper"/>
        <w:jc w:val="both"/>
        <w:rPr>
          <w:i/>
        </w:rPr>
      </w:pPr>
      <w:r w:rsidRPr="00040FE7">
        <w:rPr>
          <w:b/>
          <w:i/>
        </w:rPr>
        <w:lastRenderedPageBreak/>
        <w:t>Table 13.</w:t>
      </w:r>
      <w:r w:rsidRPr="00040FE7">
        <w:rPr>
          <w:i/>
        </w:rPr>
        <w:t xml:space="preserve"> </w:t>
      </w:r>
      <w:r w:rsidRPr="00040FE7">
        <w:rPr>
          <w:i/>
          <w:lang w:val="en-GB"/>
        </w:rPr>
        <w:t>Methods with the highest correlation per category for CLEF 2015. Bold is used to highlight the best result of each group.</w:t>
      </w:r>
    </w:p>
    <w:tbl>
      <w:tblPr>
        <w:tblStyle w:val="Tabellenraster"/>
        <w:tblW w:w="0" w:type="auto"/>
        <w:tblLook w:val="04A0" w:firstRow="1" w:lastRow="0" w:firstColumn="1" w:lastColumn="0" w:noHBand="0" w:noVBand="1"/>
      </w:tblPr>
      <w:tblGrid>
        <w:gridCol w:w="1165"/>
        <w:gridCol w:w="3600"/>
        <w:gridCol w:w="1260"/>
        <w:gridCol w:w="1073"/>
        <w:gridCol w:w="1253"/>
        <w:gridCol w:w="999"/>
      </w:tblGrid>
      <w:tr w:rsidR="004C44D6" w14:paraId="17BDBD45" w14:textId="77777777" w:rsidTr="004C44D6">
        <w:trPr>
          <w:trHeight w:val="440"/>
        </w:trPr>
        <w:tc>
          <w:tcPr>
            <w:tcW w:w="1165" w:type="dxa"/>
          </w:tcPr>
          <w:p w14:paraId="18E3E487" w14:textId="24E1B78B" w:rsidR="004C44D6" w:rsidRDefault="00572824" w:rsidP="00720CCD">
            <w:pPr>
              <w:pStyle w:val="Textkrper"/>
              <w:jc w:val="both"/>
            </w:pPr>
            <w:r>
              <w:t>Category</w:t>
            </w:r>
          </w:p>
        </w:tc>
        <w:tc>
          <w:tcPr>
            <w:tcW w:w="3600" w:type="dxa"/>
          </w:tcPr>
          <w:p w14:paraId="79C2CC2E" w14:textId="1565EFAD" w:rsidR="004C44D6" w:rsidRDefault="004C44D6" w:rsidP="00720CCD">
            <w:pPr>
              <w:pStyle w:val="Textkrper"/>
              <w:jc w:val="both"/>
            </w:pPr>
            <w:r>
              <w:t>Method</w:t>
            </w:r>
          </w:p>
        </w:tc>
        <w:tc>
          <w:tcPr>
            <w:tcW w:w="1260" w:type="dxa"/>
          </w:tcPr>
          <w:p w14:paraId="4120094E" w14:textId="747286E5" w:rsidR="004C44D6" w:rsidRDefault="004C44D6" w:rsidP="00720CCD">
            <w:pPr>
              <w:pStyle w:val="Textkrper"/>
              <w:jc w:val="both"/>
            </w:pPr>
            <w:r>
              <w:t>Preproc.</w:t>
            </w:r>
          </w:p>
        </w:tc>
        <w:tc>
          <w:tcPr>
            <w:tcW w:w="1073" w:type="dxa"/>
          </w:tcPr>
          <w:p w14:paraId="0511D446" w14:textId="3B4768F5" w:rsidR="004C44D6" w:rsidRDefault="004C44D6" w:rsidP="00720CCD">
            <w:pPr>
              <w:pStyle w:val="Textkrper"/>
              <w:jc w:val="both"/>
            </w:pPr>
            <w:r>
              <w:t>Pearson</w:t>
            </w:r>
          </w:p>
        </w:tc>
        <w:tc>
          <w:tcPr>
            <w:tcW w:w="1253" w:type="dxa"/>
          </w:tcPr>
          <w:p w14:paraId="18093A3A" w14:textId="32F0DD54" w:rsidR="004C44D6" w:rsidRDefault="004C44D6" w:rsidP="00720CCD">
            <w:pPr>
              <w:pStyle w:val="Textkrper"/>
              <w:jc w:val="both"/>
            </w:pPr>
            <w:r>
              <w:t>Spearman</w:t>
            </w:r>
          </w:p>
        </w:tc>
        <w:tc>
          <w:tcPr>
            <w:tcW w:w="999" w:type="dxa"/>
          </w:tcPr>
          <w:p w14:paraId="350B90C6" w14:textId="16A46CD7" w:rsidR="004C44D6" w:rsidRDefault="004C44D6" w:rsidP="00720CCD">
            <w:pPr>
              <w:pStyle w:val="Textkrper"/>
              <w:jc w:val="both"/>
            </w:pPr>
            <w:r>
              <w:t>Kendall</w:t>
            </w:r>
          </w:p>
        </w:tc>
      </w:tr>
      <w:tr w:rsidR="004C44D6" w14:paraId="6FF77F94" w14:textId="77777777" w:rsidTr="004C44D6">
        <w:trPr>
          <w:trHeight w:val="422"/>
        </w:trPr>
        <w:tc>
          <w:tcPr>
            <w:tcW w:w="1165" w:type="dxa"/>
          </w:tcPr>
          <w:p w14:paraId="6512C287" w14:textId="719E5DB6" w:rsidR="004C44D6" w:rsidRDefault="004C44D6" w:rsidP="00720CCD">
            <w:pPr>
              <w:pStyle w:val="Textkrper"/>
              <w:jc w:val="both"/>
            </w:pPr>
            <w:r>
              <w:t>RF</w:t>
            </w:r>
          </w:p>
        </w:tc>
        <w:tc>
          <w:tcPr>
            <w:tcW w:w="3600" w:type="dxa"/>
          </w:tcPr>
          <w:p w14:paraId="1BBD934E" w14:textId="45C1A015" w:rsidR="004C44D6" w:rsidRDefault="004C44D6" w:rsidP="00720CCD">
            <w:pPr>
              <w:pStyle w:val="Textkrper"/>
              <w:jc w:val="both"/>
            </w:pPr>
            <w:r>
              <w:t>SMOG Index</w:t>
            </w:r>
          </w:p>
        </w:tc>
        <w:tc>
          <w:tcPr>
            <w:tcW w:w="1260" w:type="dxa"/>
          </w:tcPr>
          <w:p w14:paraId="52C8DE24" w14:textId="72896931" w:rsidR="004C44D6" w:rsidRDefault="004C44D6" w:rsidP="00720CCD">
            <w:pPr>
              <w:pStyle w:val="Textkrper"/>
              <w:jc w:val="both"/>
            </w:pPr>
            <w:r>
              <w:t>Jst NFP</w:t>
            </w:r>
          </w:p>
        </w:tc>
        <w:tc>
          <w:tcPr>
            <w:tcW w:w="1073" w:type="dxa"/>
          </w:tcPr>
          <w:p w14:paraId="7EFEFDDD" w14:textId="5C27E718" w:rsidR="004C44D6" w:rsidRPr="00040FE7" w:rsidRDefault="004C44D6" w:rsidP="00720CCD">
            <w:pPr>
              <w:pStyle w:val="Textkrper"/>
              <w:jc w:val="both"/>
              <w:rPr>
                <w:b/>
              </w:rPr>
            </w:pPr>
            <w:r w:rsidRPr="00040FE7">
              <w:rPr>
                <w:b/>
              </w:rPr>
              <w:t>0.438</w:t>
            </w:r>
          </w:p>
        </w:tc>
        <w:tc>
          <w:tcPr>
            <w:tcW w:w="1253" w:type="dxa"/>
          </w:tcPr>
          <w:p w14:paraId="175E11FB" w14:textId="1C43AC7C" w:rsidR="004C44D6" w:rsidRPr="00572824" w:rsidRDefault="00040FE7" w:rsidP="00720CCD">
            <w:pPr>
              <w:pStyle w:val="Textkrper"/>
              <w:jc w:val="both"/>
              <w:rPr>
                <w:b/>
              </w:rPr>
            </w:pPr>
            <w:r w:rsidRPr="00572824">
              <w:rPr>
                <w:b/>
              </w:rPr>
              <w:t>0</w:t>
            </w:r>
            <w:r w:rsidR="004C44D6" w:rsidRPr="00572824">
              <w:rPr>
                <w:b/>
              </w:rPr>
              <w:t>.388</w:t>
            </w:r>
          </w:p>
        </w:tc>
        <w:tc>
          <w:tcPr>
            <w:tcW w:w="999" w:type="dxa"/>
          </w:tcPr>
          <w:p w14:paraId="0EE4860E" w14:textId="173D63FB" w:rsidR="004C44D6" w:rsidRPr="00040FE7" w:rsidRDefault="00040FE7" w:rsidP="00720CCD">
            <w:pPr>
              <w:pStyle w:val="Textkrper"/>
              <w:jc w:val="both"/>
              <w:rPr>
                <w:b/>
              </w:rPr>
            </w:pPr>
            <w:r w:rsidRPr="00040FE7">
              <w:rPr>
                <w:b/>
              </w:rPr>
              <w:t>0</w:t>
            </w:r>
            <w:r w:rsidR="004C44D6" w:rsidRPr="00040FE7">
              <w:rPr>
                <w:b/>
              </w:rPr>
              <w:t>.286</w:t>
            </w:r>
          </w:p>
        </w:tc>
      </w:tr>
      <w:tr w:rsidR="004C44D6" w14:paraId="1BD699DE" w14:textId="77777777" w:rsidTr="004C44D6">
        <w:tc>
          <w:tcPr>
            <w:tcW w:w="1165" w:type="dxa"/>
          </w:tcPr>
          <w:p w14:paraId="04E64F53" w14:textId="52F11C6A" w:rsidR="004C44D6" w:rsidRDefault="004C44D6" w:rsidP="00720CCD">
            <w:pPr>
              <w:pStyle w:val="Textkrper"/>
              <w:jc w:val="both"/>
            </w:pPr>
            <w:r>
              <w:t>CRF</w:t>
            </w:r>
          </w:p>
        </w:tc>
        <w:tc>
          <w:tcPr>
            <w:tcW w:w="3600" w:type="dxa"/>
          </w:tcPr>
          <w:p w14:paraId="127DCEB0" w14:textId="78BFDE1B" w:rsidR="004C44D6" w:rsidRDefault="004C44D6" w:rsidP="00720CCD">
            <w:pPr>
              <w:pStyle w:val="Textkrper"/>
              <w:jc w:val="both"/>
            </w:pPr>
            <w:r>
              <w:t>Avg. Num. of Polysyl. Words per Sentence</w:t>
            </w:r>
          </w:p>
        </w:tc>
        <w:tc>
          <w:tcPr>
            <w:tcW w:w="1260" w:type="dxa"/>
          </w:tcPr>
          <w:p w14:paraId="7F6EFDDD" w14:textId="2363CD5A" w:rsidR="004C44D6" w:rsidRDefault="004C44D6" w:rsidP="00720CCD">
            <w:pPr>
              <w:pStyle w:val="Textkrper"/>
              <w:jc w:val="both"/>
            </w:pPr>
            <w:r>
              <w:t>Jst FP</w:t>
            </w:r>
          </w:p>
        </w:tc>
        <w:tc>
          <w:tcPr>
            <w:tcW w:w="1073" w:type="dxa"/>
          </w:tcPr>
          <w:p w14:paraId="600E15DF" w14:textId="34F23012" w:rsidR="004C44D6" w:rsidRPr="00040FE7" w:rsidRDefault="004C44D6" w:rsidP="00720CCD">
            <w:pPr>
              <w:pStyle w:val="Textkrper"/>
              <w:jc w:val="both"/>
              <w:rPr>
                <w:b/>
              </w:rPr>
            </w:pPr>
            <w:r w:rsidRPr="00040FE7">
              <w:rPr>
                <w:b/>
              </w:rPr>
              <w:t>0.429</w:t>
            </w:r>
          </w:p>
        </w:tc>
        <w:tc>
          <w:tcPr>
            <w:tcW w:w="1253" w:type="dxa"/>
          </w:tcPr>
          <w:p w14:paraId="1769FF54" w14:textId="76207784" w:rsidR="004C44D6" w:rsidRPr="00040FE7" w:rsidRDefault="004C44D6" w:rsidP="00720CCD">
            <w:pPr>
              <w:pStyle w:val="Textkrper"/>
              <w:jc w:val="both"/>
            </w:pPr>
            <w:r w:rsidRPr="00040FE7">
              <w:t>0.364</w:t>
            </w:r>
          </w:p>
        </w:tc>
        <w:tc>
          <w:tcPr>
            <w:tcW w:w="999" w:type="dxa"/>
          </w:tcPr>
          <w:p w14:paraId="587501E5" w14:textId="6B3CD17C" w:rsidR="004C44D6" w:rsidRPr="00040FE7" w:rsidRDefault="00040FE7" w:rsidP="00720CCD">
            <w:pPr>
              <w:pStyle w:val="Textkrper"/>
              <w:jc w:val="both"/>
            </w:pPr>
            <w:r w:rsidRPr="00040FE7">
              <w:t>0</w:t>
            </w:r>
            <w:r w:rsidR="004C44D6" w:rsidRPr="00040FE7">
              <w:t>.268</w:t>
            </w:r>
          </w:p>
        </w:tc>
      </w:tr>
      <w:tr w:rsidR="004C44D6" w14:paraId="6B1691D5" w14:textId="77777777" w:rsidTr="004C44D6">
        <w:tc>
          <w:tcPr>
            <w:tcW w:w="1165" w:type="dxa"/>
          </w:tcPr>
          <w:p w14:paraId="12D98DCD" w14:textId="0967BCA0" w:rsidR="004C44D6" w:rsidRDefault="004C44D6" w:rsidP="00720CCD">
            <w:pPr>
              <w:pStyle w:val="Textkrper"/>
              <w:jc w:val="both"/>
            </w:pPr>
            <w:r>
              <w:t>CRF</w:t>
            </w:r>
          </w:p>
        </w:tc>
        <w:tc>
          <w:tcPr>
            <w:tcW w:w="3600" w:type="dxa"/>
          </w:tcPr>
          <w:p w14:paraId="3F21B522" w14:textId="1BAD2540" w:rsidR="004C44D6" w:rsidRDefault="004C44D6" w:rsidP="00720CCD">
            <w:pPr>
              <w:pStyle w:val="Textkrper"/>
              <w:jc w:val="both"/>
            </w:pPr>
            <w:r>
              <w:t>Avg. Num. of Polsysyl. Words per Sentence</w:t>
            </w:r>
          </w:p>
        </w:tc>
        <w:tc>
          <w:tcPr>
            <w:tcW w:w="1260" w:type="dxa"/>
          </w:tcPr>
          <w:p w14:paraId="0B2EB405" w14:textId="7F5347B4" w:rsidR="004C44D6" w:rsidRDefault="004C44D6" w:rsidP="00720CCD">
            <w:pPr>
              <w:pStyle w:val="Textkrper"/>
              <w:jc w:val="both"/>
            </w:pPr>
            <w:r>
              <w:t>Jst NFP</w:t>
            </w:r>
          </w:p>
        </w:tc>
        <w:tc>
          <w:tcPr>
            <w:tcW w:w="1073" w:type="dxa"/>
          </w:tcPr>
          <w:p w14:paraId="19BCCF0D" w14:textId="6DDFBEAB" w:rsidR="004C44D6" w:rsidRDefault="004C44D6" w:rsidP="00720CCD">
            <w:pPr>
              <w:pStyle w:val="Textkrper"/>
              <w:jc w:val="both"/>
            </w:pPr>
            <w:r>
              <w:t>0.192</w:t>
            </w:r>
          </w:p>
        </w:tc>
        <w:tc>
          <w:tcPr>
            <w:tcW w:w="1253" w:type="dxa"/>
          </w:tcPr>
          <w:p w14:paraId="7B5FF824" w14:textId="100D40C8" w:rsidR="004C44D6" w:rsidRPr="00040FE7" w:rsidRDefault="004C44D6" w:rsidP="00720CCD">
            <w:pPr>
              <w:pStyle w:val="Textkrper"/>
              <w:jc w:val="both"/>
              <w:rPr>
                <w:b/>
              </w:rPr>
            </w:pPr>
            <w:r w:rsidRPr="00040FE7">
              <w:rPr>
                <w:b/>
              </w:rPr>
              <w:t>0.388</w:t>
            </w:r>
          </w:p>
        </w:tc>
        <w:tc>
          <w:tcPr>
            <w:tcW w:w="999" w:type="dxa"/>
          </w:tcPr>
          <w:p w14:paraId="2BBF75CA" w14:textId="2931573F" w:rsidR="004C44D6" w:rsidRPr="00040FE7" w:rsidRDefault="00040FE7" w:rsidP="00720CCD">
            <w:pPr>
              <w:pStyle w:val="Textkrper"/>
              <w:jc w:val="both"/>
              <w:rPr>
                <w:b/>
              </w:rPr>
            </w:pPr>
            <w:r w:rsidRPr="00040FE7">
              <w:rPr>
                <w:b/>
              </w:rPr>
              <w:t>0</w:t>
            </w:r>
            <w:r w:rsidR="004C44D6" w:rsidRPr="00040FE7">
              <w:rPr>
                <w:b/>
              </w:rPr>
              <w:t>.286</w:t>
            </w:r>
          </w:p>
        </w:tc>
      </w:tr>
      <w:tr w:rsidR="004C44D6" w14:paraId="20C7BDA9" w14:textId="77777777" w:rsidTr="004C44D6">
        <w:tc>
          <w:tcPr>
            <w:tcW w:w="1165" w:type="dxa"/>
          </w:tcPr>
          <w:p w14:paraId="5BE59535" w14:textId="543DDCB0" w:rsidR="004C44D6" w:rsidRDefault="004C44D6" w:rsidP="00720CCD">
            <w:pPr>
              <w:pStyle w:val="Textkrper"/>
              <w:jc w:val="both"/>
            </w:pPr>
            <w:r>
              <w:t>GMV</w:t>
            </w:r>
          </w:p>
        </w:tc>
        <w:tc>
          <w:tcPr>
            <w:tcW w:w="3600" w:type="dxa"/>
          </w:tcPr>
          <w:p w14:paraId="119A03C6" w14:textId="4B35E26F" w:rsidR="004C44D6" w:rsidRDefault="004C44D6" w:rsidP="00720CCD">
            <w:pPr>
              <w:pStyle w:val="Textkrper"/>
              <w:jc w:val="both"/>
            </w:pPr>
            <w:r>
              <w:t>Avg. Num. Medical Prefixed per Word</w:t>
            </w:r>
          </w:p>
        </w:tc>
        <w:tc>
          <w:tcPr>
            <w:tcW w:w="1260" w:type="dxa"/>
          </w:tcPr>
          <w:p w14:paraId="5C8F7D86" w14:textId="26D9EB17" w:rsidR="004C44D6" w:rsidRDefault="00040FE7" w:rsidP="00720CCD">
            <w:pPr>
              <w:pStyle w:val="Textkrper"/>
              <w:jc w:val="both"/>
            </w:pPr>
            <w:r>
              <w:t>Naïve FP</w:t>
            </w:r>
          </w:p>
        </w:tc>
        <w:tc>
          <w:tcPr>
            <w:tcW w:w="1073" w:type="dxa"/>
          </w:tcPr>
          <w:p w14:paraId="07CF592C" w14:textId="218FC501" w:rsidR="004C44D6" w:rsidRPr="00040FE7" w:rsidRDefault="00040FE7" w:rsidP="00720CCD">
            <w:pPr>
              <w:pStyle w:val="Textkrper"/>
              <w:jc w:val="both"/>
              <w:rPr>
                <w:b/>
              </w:rPr>
            </w:pPr>
            <w:r w:rsidRPr="00040FE7">
              <w:rPr>
                <w:b/>
              </w:rPr>
              <w:t>0.314</w:t>
            </w:r>
          </w:p>
        </w:tc>
        <w:tc>
          <w:tcPr>
            <w:tcW w:w="1253" w:type="dxa"/>
          </w:tcPr>
          <w:p w14:paraId="389C9825" w14:textId="34952261" w:rsidR="004C44D6" w:rsidRDefault="00040FE7" w:rsidP="00720CCD">
            <w:pPr>
              <w:pStyle w:val="Textkrper"/>
              <w:jc w:val="both"/>
            </w:pPr>
            <w:r>
              <w:t>0.312</w:t>
            </w:r>
          </w:p>
        </w:tc>
        <w:tc>
          <w:tcPr>
            <w:tcW w:w="999" w:type="dxa"/>
          </w:tcPr>
          <w:p w14:paraId="6A858EE4" w14:textId="51E93DE8" w:rsidR="004C44D6" w:rsidRDefault="00040FE7" w:rsidP="00720CCD">
            <w:pPr>
              <w:pStyle w:val="Textkrper"/>
              <w:jc w:val="both"/>
            </w:pPr>
            <w:r>
              <w:t>0.229</w:t>
            </w:r>
          </w:p>
        </w:tc>
      </w:tr>
      <w:tr w:rsidR="004C44D6" w14:paraId="25B2C92D" w14:textId="77777777" w:rsidTr="004C44D6">
        <w:tc>
          <w:tcPr>
            <w:tcW w:w="1165" w:type="dxa"/>
          </w:tcPr>
          <w:p w14:paraId="29C3C766" w14:textId="5C93FCFD" w:rsidR="004C44D6" w:rsidRDefault="004C44D6" w:rsidP="00720CCD">
            <w:pPr>
              <w:pStyle w:val="Textkrper"/>
              <w:jc w:val="both"/>
            </w:pPr>
            <w:r>
              <w:t>GMV</w:t>
            </w:r>
          </w:p>
        </w:tc>
        <w:tc>
          <w:tcPr>
            <w:tcW w:w="3600" w:type="dxa"/>
          </w:tcPr>
          <w:p w14:paraId="56C56713" w14:textId="1E7EA6CD" w:rsidR="004C44D6" w:rsidRDefault="004C44D6" w:rsidP="00720CCD">
            <w:pPr>
              <w:pStyle w:val="Textkrper"/>
              <w:jc w:val="both"/>
            </w:pPr>
            <w:r>
              <w:t>Number of Medical Prefixes</w:t>
            </w:r>
          </w:p>
        </w:tc>
        <w:tc>
          <w:tcPr>
            <w:tcW w:w="1260" w:type="dxa"/>
          </w:tcPr>
          <w:p w14:paraId="6E1027A1" w14:textId="79A9E26F" w:rsidR="004C44D6" w:rsidRDefault="00040FE7" w:rsidP="00720CCD">
            <w:pPr>
              <w:pStyle w:val="Textkrper"/>
              <w:jc w:val="both"/>
            </w:pPr>
            <w:r>
              <w:t>Naïve FP</w:t>
            </w:r>
          </w:p>
        </w:tc>
        <w:tc>
          <w:tcPr>
            <w:tcW w:w="1073" w:type="dxa"/>
          </w:tcPr>
          <w:p w14:paraId="7CCD429F" w14:textId="3DEF6B6E" w:rsidR="004C44D6" w:rsidRDefault="00040FE7" w:rsidP="00720CCD">
            <w:pPr>
              <w:pStyle w:val="Textkrper"/>
              <w:jc w:val="both"/>
            </w:pPr>
            <w:r>
              <w:t>0.131</w:t>
            </w:r>
          </w:p>
        </w:tc>
        <w:tc>
          <w:tcPr>
            <w:tcW w:w="1253" w:type="dxa"/>
          </w:tcPr>
          <w:p w14:paraId="6981C6C5" w14:textId="3D8F1CFD" w:rsidR="004C44D6" w:rsidRPr="00040FE7" w:rsidRDefault="00040FE7" w:rsidP="00720CCD">
            <w:pPr>
              <w:pStyle w:val="Textkrper"/>
              <w:jc w:val="both"/>
              <w:rPr>
                <w:b/>
              </w:rPr>
            </w:pPr>
            <w:r w:rsidRPr="00040FE7">
              <w:rPr>
                <w:b/>
              </w:rPr>
              <w:t>0.368</w:t>
            </w:r>
          </w:p>
        </w:tc>
        <w:tc>
          <w:tcPr>
            <w:tcW w:w="999" w:type="dxa"/>
          </w:tcPr>
          <w:p w14:paraId="32B35AE5" w14:textId="1FDF92C0" w:rsidR="004C44D6" w:rsidRPr="00040FE7" w:rsidRDefault="00040FE7" w:rsidP="00720CCD">
            <w:pPr>
              <w:pStyle w:val="Textkrper"/>
              <w:jc w:val="both"/>
              <w:rPr>
                <w:b/>
              </w:rPr>
            </w:pPr>
            <w:r w:rsidRPr="00040FE7">
              <w:rPr>
                <w:b/>
              </w:rPr>
              <w:t>0.272</w:t>
            </w:r>
          </w:p>
        </w:tc>
      </w:tr>
      <w:tr w:rsidR="004C44D6" w14:paraId="19249A60" w14:textId="77777777" w:rsidTr="004C44D6">
        <w:tc>
          <w:tcPr>
            <w:tcW w:w="1165" w:type="dxa"/>
          </w:tcPr>
          <w:p w14:paraId="56DC8FD9" w14:textId="7B9F88DF" w:rsidR="004C44D6" w:rsidRDefault="004C44D6" w:rsidP="00720CCD">
            <w:pPr>
              <w:pStyle w:val="Textkrper"/>
              <w:jc w:val="both"/>
            </w:pPr>
            <w:r>
              <w:t>CMV</w:t>
            </w:r>
          </w:p>
        </w:tc>
        <w:tc>
          <w:tcPr>
            <w:tcW w:w="3600" w:type="dxa"/>
          </w:tcPr>
          <w:p w14:paraId="66876321" w14:textId="25685186" w:rsidR="004C44D6" w:rsidRDefault="004C44D6" w:rsidP="00720CCD">
            <w:pPr>
              <w:pStyle w:val="Textkrper"/>
              <w:jc w:val="both"/>
            </w:pPr>
            <w:r>
              <w:t>CHV Mean Score for all Concepts</w:t>
            </w:r>
          </w:p>
        </w:tc>
        <w:tc>
          <w:tcPr>
            <w:tcW w:w="1260" w:type="dxa"/>
          </w:tcPr>
          <w:p w14:paraId="72F2C705" w14:textId="265C1FAA" w:rsidR="004C44D6" w:rsidRDefault="00040FE7" w:rsidP="00720CCD">
            <w:pPr>
              <w:pStyle w:val="Textkrper"/>
              <w:jc w:val="both"/>
            </w:pPr>
            <w:r>
              <w:t>Naïve FP</w:t>
            </w:r>
          </w:p>
        </w:tc>
        <w:tc>
          <w:tcPr>
            <w:tcW w:w="1073" w:type="dxa"/>
          </w:tcPr>
          <w:p w14:paraId="66CA0971" w14:textId="034FFBF8" w:rsidR="004C44D6" w:rsidRPr="00040FE7" w:rsidRDefault="00040FE7" w:rsidP="00720CCD">
            <w:pPr>
              <w:pStyle w:val="Textkrper"/>
              <w:jc w:val="both"/>
              <w:rPr>
                <w:b/>
              </w:rPr>
            </w:pPr>
            <w:r w:rsidRPr="00040FE7">
              <w:rPr>
                <w:b/>
              </w:rPr>
              <w:t>0.371</w:t>
            </w:r>
          </w:p>
        </w:tc>
        <w:tc>
          <w:tcPr>
            <w:tcW w:w="1253" w:type="dxa"/>
          </w:tcPr>
          <w:p w14:paraId="6FD9335A" w14:textId="1822E5C7" w:rsidR="004C44D6" w:rsidRPr="00040FE7" w:rsidRDefault="00040FE7" w:rsidP="00720CCD">
            <w:pPr>
              <w:pStyle w:val="Textkrper"/>
              <w:jc w:val="both"/>
              <w:rPr>
                <w:b/>
              </w:rPr>
            </w:pPr>
            <w:r w:rsidRPr="00040FE7">
              <w:rPr>
                <w:b/>
              </w:rPr>
              <w:t>0.314</w:t>
            </w:r>
          </w:p>
        </w:tc>
        <w:tc>
          <w:tcPr>
            <w:tcW w:w="999" w:type="dxa"/>
          </w:tcPr>
          <w:p w14:paraId="7A93F4D5" w14:textId="1CCA2ABD" w:rsidR="004C44D6" w:rsidRPr="00040FE7" w:rsidRDefault="00040FE7" w:rsidP="00720CCD">
            <w:pPr>
              <w:pStyle w:val="Textkrper"/>
              <w:jc w:val="both"/>
              <w:rPr>
                <w:b/>
              </w:rPr>
            </w:pPr>
            <w:r w:rsidRPr="00040FE7">
              <w:rPr>
                <w:b/>
              </w:rPr>
              <w:t>0.228</w:t>
            </w:r>
          </w:p>
        </w:tc>
      </w:tr>
      <w:tr w:rsidR="004C44D6" w14:paraId="0F5CC0ED" w14:textId="77777777" w:rsidTr="004C44D6">
        <w:tc>
          <w:tcPr>
            <w:tcW w:w="1165" w:type="dxa"/>
          </w:tcPr>
          <w:p w14:paraId="2C430641" w14:textId="4C1BEE7F" w:rsidR="004C44D6" w:rsidRDefault="004C44D6" w:rsidP="00720CCD">
            <w:pPr>
              <w:pStyle w:val="Textkrper"/>
              <w:jc w:val="both"/>
            </w:pPr>
            <w:r>
              <w:t>EMV</w:t>
            </w:r>
          </w:p>
        </w:tc>
        <w:tc>
          <w:tcPr>
            <w:tcW w:w="3600" w:type="dxa"/>
          </w:tcPr>
          <w:p w14:paraId="2253B9FE" w14:textId="6C0EC84D" w:rsidR="004C44D6" w:rsidRDefault="004C44D6" w:rsidP="00720CCD">
            <w:pPr>
              <w:pStyle w:val="Textkrper"/>
              <w:jc w:val="both"/>
            </w:pPr>
            <w:r>
              <w:t>Number of Medica Concepts</w:t>
            </w:r>
          </w:p>
        </w:tc>
        <w:tc>
          <w:tcPr>
            <w:tcW w:w="1260" w:type="dxa"/>
          </w:tcPr>
          <w:p w14:paraId="0112F89A" w14:textId="07A69235" w:rsidR="004C44D6" w:rsidRDefault="00040FE7" w:rsidP="00720CCD">
            <w:pPr>
              <w:pStyle w:val="Textkrper"/>
              <w:jc w:val="both"/>
            </w:pPr>
            <w:r>
              <w:t>Naïve FP</w:t>
            </w:r>
          </w:p>
        </w:tc>
        <w:tc>
          <w:tcPr>
            <w:tcW w:w="1073" w:type="dxa"/>
          </w:tcPr>
          <w:p w14:paraId="4FD7EFAE" w14:textId="6C570B44" w:rsidR="004C44D6" w:rsidRPr="00040FE7" w:rsidRDefault="00040FE7" w:rsidP="00720CCD">
            <w:pPr>
              <w:pStyle w:val="Textkrper"/>
              <w:jc w:val="both"/>
              <w:rPr>
                <w:b/>
              </w:rPr>
            </w:pPr>
            <w:r w:rsidRPr="00040FE7">
              <w:rPr>
                <w:b/>
              </w:rPr>
              <w:t>0.227</w:t>
            </w:r>
          </w:p>
        </w:tc>
        <w:tc>
          <w:tcPr>
            <w:tcW w:w="1253" w:type="dxa"/>
          </w:tcPr>
          <w:p w14:paraId="2A12C7D8" w14:textId="7E998596" w:rsidR="004C44D6" w:rsidRPr="00040FE7" w:rsidRDefault="00040FE7" w:rsidP="00720CCD">
            <w:pPr>
              <w:pStyle w:val="Textkrper"/>
              <w:jc w:val="both"/>
              <w:rPr>
                <w:b/>
              </w:rPr>
            </w:pPr>
            <w:r w:rsidRPr="00040FE7">
              <w:rPr>
                <w:b/>
              </w:rPr>
              <w:t>0.249</w:t>
            </w:r>
          </w:p>
        </w:tc>
        <w:tc>
          <w:tcPr>
            <w:tcW w:w="999" w:type="dxa"/>
          </w:tcPr>
          <w:p w14:paraId="2D898269" w14:textId="247AEE42" w:rsidR="004C44D6" w:rsidRPr="00040FE7" w:rsidRDefault="00040FE7" w:rsidP="00720CCD">
            <w:pPr>
              <w:pStyle w:val="Textkrper"/>
              <w:jc w:val="both"/>
              <w:rPr>
                <w:b/>
              </w:rPr>
            </w:pPr>
            <w:r w:rsidRPr="00040FE7">
              <w:rPr>
                <w:b/>
              </w:rPr>
              <w:t>0.178</w:t>
            </w:r>
          </w:p>
        </w:tc>
      </w:tr>
      <w:tr w:rsidR="004C44D6" w14:paraId="0FE41419" w14:textId="77777777" w:rsidTr="004C44D6">
        <w:tc>
          <w:tcPr>
            <w:tcW w:w="1165" w:type="dxa"/>
          </w:tcPr>
          <w:p w14:paraId="535256D4" w14:textId="4850DA34" w:rsidR="004C44D6" w:rsidRDefault="004C44D6" w:rsidP="00720CCD">
            <w:pPr>
              <w:pStyle w:val="Textkrper"/>
              <w:jc w:val="both"/>
            </w:pPr>
            <w:r>
              <w:t>NLF</w:t>
            </w:r>
          </w:p>
        </w:tc>
        <w:tc>
          <w:tcPr>
            <w:tcW w:w="3600" w:type="dxa"/>
          </w:tcPr>
          <w:p w14:paraId="18D9DD62" w14:textId="7B6D4EDD" w:rsidR="004C44D6" w:rsidRDefault="004C44D6" w:rsidP="00720CCD">
            <w:pPr>
              <w:pStyle w:val="Textkrper"/>
              <w:jc w:val="both"/>
            </w:pPr>
            <w:r>
              <w:t>Num. of words not found in Aspell dictionary</w:t>
            </w:r>
          </w:p>
        </w:tc>
        <w:tc>
          <w:tcPr>
            <w:tcW w:w="1260" w:type="dxa"/>
          </w:tcPr>
          <w:p w14:paraId="790EAE52" w14:textId="41153069" w:rsidR="004C44D6" w:rsidRDefault="00040FE7" w:rsidP="00720CCD">
            <w:pPr>
              <w:pStyle w:val="Textkrper"/>
              <w:jc w:val="both"/>
            </w:pPr>
            <w:r>
              <w:t>Jst NFP</w:t>
            </w:r>
          </w:p>
        </w:tc>
        <w:tc>
          <w:tcPr>
            <w:tcW w:w="1073" w:type="dxa"/>
          </w:tcPr>
          <w:p w14:paraId="4342890F" w14:textId="663C29D3" w:rsidR="004C44D6" w:rsidRPr="00040FE7" w:rsidRDefault="00040FE7" w:rsidP="00720CCD">
            <w:pPr>
              <w:pStyle w:val="Textkrper"/>
              <w:jc w:val="both"/>
              <w:rPr>
                <w:b/>
              </w:rPr>
            </w:pPr>
            <w:r w:rsidRPr="00040FE7">
              <w:rPr>
                <w:b/>
              </w:rPr>
              <w:t>0.351</w:t>
            </w:r>
          </w:p>
        </w:tc>
        <w:tc>
          <w:tcPr>
            <w:tcW w:w="1253" w:type="dxa"/>
          </w:tcPr>
          <w:p w14:paraId="6A90D54B" w14:textId="21A6D271" w:rsidR="004C44D6" w:rsidRDefault="00040FE7" w:rsidP="00720CCD">
            <w:pPr>
              <w:pStyle w:val="Textkrper"/>
              <w:jc w:val="both"/>
            </w:pPr>
            <w:r>
              <w:t>0.276</w:t>
            </w:r>
          </w:p>
        </w:tc>
        <w:tc>
          <w:tcPr>
            <w:tcW w:w="999" w:type="dxa"/>
          </w:tcPr>
          <w:p w14:paraId="51539E13" w14:textId="0E25917E" w:rsidR="004C44D6" w:rsidRDefault="00040FE7" w:rsidP="00720CCD">
            <w:pPr>
              <w:pStyle w:val="Textkrper"/>
              <w:jc w:val="both"/>
            </w:pPr>
            <w:r>
              <w:t>0.203</w:t>
            </w:r>
          </w:p>
        </w:tc>
      </w:tr>
      <w:tr w:rsidR="004C44D6" w14:paraId="0D2C832D" w14:textId="77777777" w:rsidTr="004C44D6">
        <w:tc>
          <w:tcPr>
            <w:tcW w:w="1165" w:type="dxa"/>
          </w:tcPr>
          <w:p w14:paraId="2A7CF5C3" w14:textId="6DE71FC8" w:rsidR="004C44D6" w:rsidRDefault="004C44D6" w:rsidP="00720CCD">
            <w:pPr>
              <w:pStyle w:val="Textkrper"/>
              <w:jc w:val="both"/>
            </w:pPr>
            <w:r>
              <w:t>NLF</w:t>
            </w:r>
          </w:p>
        </w:tc>
        <w:tc>
          <w:tcPr>
            <w:tcW w:w="3600" w:type="dxa"/>
          </w:tcPr>
          <w:p w14:paraId="16ECFC75" w14:textId="3DCFD861" w:rsidR="004C44D6" w:rsidRDefault="004C44D6" w:rsidP="00720CCD">
            <w:pPr>
              <w:pStyle w:val="Textkrper"/>
              <w:jc w:val="both"/>
            </w:pPr>
            <w:r>
              <w:t>Number of Pronouns per Word</w:t>
            </w:r>
          </w:p>
        </w:tc>
        <w:tc>
          <w:tcPr>
            <w:tcW w:w="1260" w:type="dxa"/>
          </w:tcPr>
          <w:p w14:paraId="1C9DBF7A" w14:textId="047FF955" w:rsidR="004C44D6" w:rsidRDefault="00040FE7" w:rsidP="00720CCD">
            <w:pPr>
              <w:pStyle w:val="Textkrper"/>
              <w:jc w:val="both"/>
            </w:pPr>
            <w:r>
              <w:t>Naïve FP</w:t>
            </w:r>
          </w:p>
        </w:tc>
        <w:tc>
          <w:tcPr>
            <w:tcW w:w="1073" w:type="dxa"/>
          </w:tcPr>
          <w:p w14:paraId="6AC77888" w14:textId="128FD1FE" w:rsidR="004C44D6" w:rsidRDefault="00040FE7" w:rsidP="00720CCD">
            <w:pPr>
              <w:pStyle w:val="Textkrper"/>
              <w:jc w:val="both"/>
            </w:pPr>
            <w:r>
              <w:t>0.271</w:t>
            </w:r>
          </w:p>
        </w:tc>
        <w:tc>
          <w:tcPr>
            <w:tcW w:w="1253" w:type="dxa"/>
          </w:tcPr>
          <w:p w14:paraId="0167ED5D" w14:textId="20058AE6" w:rsidR="004C44D6" w:rsidRPr="00040FE7" w:rsidRDefault="00040FE7" w:rsidP="00720CCD">
            <w:pPr>
              <w:pStyle w:val="Textkrper"/>
              <w:jc w:val="both"/>
              <w:rPr>
                <w:b/>
              </w:rPr>
            </w:pPr>
            <w:r w:rsidRPr="00040FE7">
              <w:rPr>
                <w:b/>
              </w:rPr>
              <w:t>0.441</w:t>
            </w:r>
          </w:p>
        </w:tc>
        <w:tc>
          <w:tcPr>
            <w:tcW w:w="999" w:type="dxa"/>
          </w:tcPr>
          <w:p w14:paraId="0B09AC88" w14:textId="71438F61" w:rsidR="004C44D6" w:rsidRPr="00040FE7" w:rsidRDefault="00040FE7" w:rsidP="00720CCD">
            <w:pPr>
              <w:pStyle w:val="Textkrper"/>
              <w:jc w:val="both"/>
              <w:rPr>
                <w:b/>
              </w:rPr>
            </w:pPr>
            <w:r w:rsidRPr="00040FE7">
              <w:rPr>
                <w:b/>
              </w:rPr>
              <w:t>0.325</w:t>
            </w:r>
          </w:p>
        </w:tc>
      </w:tr>
      <w:tr w:rsidR="004C44D6" w14:paraId="1CB37765" w14:textId="77777777" w:rsidTr="004C44D6">
        <w:tc>
          <w:tcPr>
            <w:tcW w:w="1165" w:type="dxa"/>
          </w:tcPr>
          <w:p w14:paraId="08EF36D9" w14:textId="2F82DFFE" w:rsidR="004C44D6" w:rsidRDefault="004C44D6" w:rsidP="00720CCD">
            <w:pPr>
              <w:pStyle w:val="Textkrper"/>
              <w:jc w:val="both"/>
            </w:pPr>
            <w:r>
              <w:t>HF</w:t>
            </w:r>
          </w:p>
        </w:tc>
        <w:tc>
          <w:tcPr>
            <w:tcW w:w="3600" w:type="dxa"/>
          </w:tcPr>
          <w:p w14:paraId="5C17D6E8" w14:textId="3AA5BF93" w:rsidR="004C44D6" w:rsidRDefault="004C44D6" w:rsidP="00720CCD">
            <w:pPr>
              <w:pStyle w:val="Textkrper"/>
              <w:jc w:val="both"/>
            </w:pPr>
            <w:r>
              <w:t>Number of P Tags</w:t>
            </w:r>
          </w:p>
        </w:tc>
        <w:tc>
          <w:tcPr>
            <w:tcW w:w="1260" w:type="dxa"/>
          </w:tcPr>
          <w:p w14:paraId="199C6557" w14:textId="408166AA" w:rsidR="004C44D6" w:rsidRDefault="00040FE7" w:rsidP="00720CCD">
            <w:pPr>
              <w:pStyle w:val="Textkrper"/>
              <w:jc w:val="both"/>
            </w:pPr>
            <w:r>
              <w:t>None</w:t>
            </w:r>
          </w:p>
        </w:tc>
        <w:tc>
          <w:tcPr>
            <w:tcW w:w="1073" w:type="dxa"/>
          </w:tcPr>
          <w:p w14:paraId="1FE87307" w14:textId="48347B5D" w:rsidR="004C44D6" w:rsidRPr="00040FE7" w:rsidRDefault="00040FE7" w:rsidP="00720CCD">
            <w:pPr>
              <w:pStyle w:val="Textkrper"/>
              <w:jc w:val="both"/>
              <w:rPr>
                <w:b/>
              </w:rPr>
            </w:pPr>
            <w:r w:rsidRPr="00040FE7">
              <w:rPr>
                <w:b/>
              </w:rPr>
              <w:t>0.219</w:t>
            </w:r>
          </w:p>
        </w:tc>
        <w:tc>
          <w:tcPr>
            <w:tcW w:w="1253" w:type="dxa"/>
          </w:tcPr>
          <w:p w14:paraId="3391A4C4" w14:textId="5E655355" w:rsidR="004C44D6" w:rsidRPr="00040FE7" w:rsidRDefault="00040FE7" w:rsidP="00720CCD">
            <w:pPr>
              <w:pStyle w:val="Textkrper"/>
              <w:jc w:val="both"/>
              <w:rPr>
                <w:b/>
              </w:rPr>
            </w:pPr>
            <w:r w:rsidRPr="00040FE7">
              <w:rPr>
                <w:b/>
              </w:rPr>
              <w:t>0.196</w:t>
            </w:r>
          </w:p>
        </w:tc>
        <w:tc>
          <w:tcPr>
            <w:tcW w:w="999" w:type="dxa"/>
          </w:tcPr>
          <w:p w14:paraId="756AC925" w14:textId="4AC12971" w:rsidR="004C44D6" w:rsidRPr="00040FE7" w:rsidRDefault="00040FE7" w:rsidP="00720CCD">
            <w:pPr>
              <w:pStyle w:val="Textkrper"/>
              <w:jc w:val="both"/>
              <w:rPr>
                <w:b/>
              </w:rPr>
            </w:pPr>
            <w:r w:rsidRPr="00040FE7">
              <w:rPr>
                <w:b/>
              </w:rPr>
              <w:t>0.142</w:t>
            </w:r>
          </w:p>
        </w:tc>
      </w:tr>
      <w:tr w:rsidR="004C44D6" w14:paraId="178033FB" w14:textId="77777777" w:rsidTr="004C44D6">
        <w:tc>
          <w:tcPr>
            <w:tcW w:w="1165" w:type="dxa"/>
          </w:tcPr>
          <w:p w14:paraId="0457B30A" w14:textId="3E21B0C8" w:rsidR="004C44D6" w:rsidRDefault="004C44D6" w:rsidP="00720CCD">
            <w:pPr>
              <w:pStyle w:val="Textkrper"/>
              <w:jc w:val="both"/>
            </w:pPr>
            <w:r>
              <w:t>WFF</w:t>
            </w:r>
          </w:p>
        </w:tc>
        <w:tc>
          <w:tcPr>
            <w:tcW w:w="3600" w:type="dxa"/>
          </w:tcPr>
          <w:p w14:paraId="337C3610" w14:textId="63A70494" w:rsidR="004C44D6" w:rsidRDefault="004C44D6" w:rsidP="00720CCD">
            <w:pPr>
              <w:pStyle w:val="Textkrper"/>
              <w:jc w:val="both"/>
            </w:pPr>
            <w:r>
              <w:t xml:space="preserve">Mean Rank Medical Reddit </w:t>
            </w:r>
          </w:p>
        </w:tc>
        <w:tc>
          <w:tcPr>
            <w:tcW w:w="1260" w:type="dxa"/>
          </w:tcPr>
          <w:p w14:paraId="3F32DCD4" w14:textId="3DE996C0" w:rsidR="004C44D6" w:rsidRDefault="00040FE7" w:rsidP="00720CCD">
            <w:pPr>
              <w:pStyle w:val="Textkrper"/>
              <w:jc w:val="both"/>
            </w:pPr>
            <w:r>
              <w:t>Jst NFP</w:t>
            </w:r>
          </w:p>
        </w:tc>
        <w:tc>
          <w:tcPr>
            <w:tcW w:w="1073" w:type="dxa"/>
          </w:tcPr>
          <w:p w14:paraId="1D4E82C4" w14:textId="570CAC43" w:rsidR="004C44D6" w:rsidRPr="00040FE7" w:rsidRDefault="00040FE7" w:rsidP="00720CCD">
            <w:pPr>
              <w:pStyle w:val="Textkrper"/>
              <w:jc w:val="both"/>
              <w:rPr>
                <w:b/>
              </w:rPr>
            </w:pPr>
            <w:r w:rsidRPr="00040FE7">
              <w:rPr>
                <w:b/>
              </w:rPr>
              <w:t>0.435</w:t>
            </w:r>
          </w:p>
        </w:tc>
        <w:tc>
          <w:tcPr>
            <w:tcW w:w="1253" w:type="dxa"/>
          </w:tcPr>
          <w:p w14:paraId="67FB5332" w14:textId="6DE65C73" w:rsidR="004C44D6" w:rsidRDefault="00040FE7" w:rsidP="00720CCD">
            <w:pPr>
              <w:pStyle w:val="Textkrper"/>
              <w:jc w:val="both"/>
            </w:pPr>
            <w:r>
              <w:t>0.277</w:t>
            </w:r>
          </w:p>
        </w:tc>
        <w:tc>
          <w:tcPr>
            <w:tcW w:w="999" w:type="dxa"/>
          </w:tcPr>
          <w:p w14:paraId="2FB395A2" w14:textId="07A4A695" w:rsidR="004C44D6" w:rsidRDefault="00040FE7" w:rsidP="00720CCD">
            <w:pPr>
              <w:pStyle w:val="Textkrper"/>
              <w:jc w:val="both"/>
            </w:pPr>
            <w:r>
              <w:t>0.197</w:t>
            </w:r>
          </w:p>
        </w:tc>
      </w:tr>
      <w:tr w:rsidR="004C44D6" w14:paraId="55A05264" w14:textId="77777777" w:rsidTr="004C44D6">
        <w:tc>
          <w:tcPr>
            <w:tcW w:w="1165" w:type="dxa"/>
          </w:tcPr>
          <w:p w14:paraId="650692FF" w14:textId="75537C3F" w:rsidR="004C44D6" w:rsidRDefault="004C44D6" w:rsidP="00720CCD">
            <w:pPr>
              <w:pStyle w:val="Textkrper"/>
              <w:jc w:val="both"/>
            </w:pPr>
            <w:r>
              <w:t>WFF</w:t>
            </w:r>
          </w:p>
        </w:tc>
        <w:tc>
          <w:tcPr>
            <w:tcW w:w="3600" w:type="dxa"/>
          </w:tcPr>
          <w:p w14:paraId="484227BD" w14:textId="0A9027BB" w:rsidR="004C44D6" w:rsidRDefault="004C44D6" w:rsidP="00720CCD">
            <w:pPr>
              <w:pStyle w:val="Textkrper"/>
              <w:jc w:val="both"/>
            </w:pPr>
            <w:r>
              <w:t xml:space="preserve"> 25</w:t>
            </w:r>
            <w:r w:rsidRPr="004C44D6">
              <w:rPr>
                <w:vertAlign w:val="superscript"/>
              </w:rPr>
              <w:t>th</w:t>
            </w:r>
            <w:r>
              <w:t xml:space="preserve"> percentile Pubmed</w:t>
            </w:r>
          </w:p>
        </w:tc>
        <w:tc>
          <w:tcPr>
            <w:tcW w:w="1260" w:type="dxa"/>
          </w:tcPr>
          <w:p w14:paraId="2CFB551A" w14:textId="6DD598E6" w:rsidR="004C44D6" w:rsidRDefault="00040FE7" w:rsidP="00720CCD">
            <w:pPr>
              <w:pStyle w:val="Textkrper"/>
              <w:jc w:val="both"/>
            </w:pPr>
            <w:r>
              <w:t>Jst NFP</w:t>
            </w:r>
          </w:p>
        </w:tc>
        <w:tc>
          <w:tcPr>
            <w:tcW w:w="1073" w:type="dxa"/>
          </w:tcPr>
          <w:p w14:paraId="40FC9F4F" w14:textId="233DBFA9" w:rsidR="004C44D6" w:rsidRDefault="00040FE7" w:rsidP="00720CCD">
            <w:pPr>
              <w:pStyle w:val="Textkrper"/>
              <w:jc w:val="both"/>
            </w:pPr>
            <w:r>
              <w:t>0.330</w:t>
            </w:r>
          </w:p>
        </w:tc>
        <w:tc>
          <w:tcPr>
            <w:tcW w:w="1253" w:type="dxa"/>
          </w:tcPr>
          <w:p w14:paraId="367883E0" w14:textId="08E2BAEC" w:rsidR="004C44D6" w:rsidRPr="00040FE7" w:rsidRDefault="00040FE7" w:rsidP="00720CCD">
            <w:pPr>
              <w:pStyle w:val="Textkrper"/>
              <w:jc w:val="both"/>
              <w:rPr>
                <w:b/>
              </w:rPr>
            </w:pPr>
            <w:r w:rsidRPr="00040FE7">
              <w:rPr>
                <w:b/>
              </w:rPr>
              <w:t>0.347</w:t>
            </w:r>
          </w:p>
        </w:tc>
        <w:tc>
          <w:tcPr>
            <w:tcW w:w="999" w:type="dxa"/>
          </w:tcPr>
          <w:p w14:paraId="4867EA9D" w14:textId="12F969FC" w:rsidR="004C44D6" w:rsidRPr="00040FE7" w:rsidRDefault="00040FE7" w:rsidP="00720CCD">
            <w:pPr>
              <w:pStyle w:val="Textkrper"/>
              <w:jc w:val="both"/>
              <w:rPr>
                <w:b/>
              </w:rPr>
            </w:pPr>
            <w:r w:rsidRPr="00040FE7">
              <w:rPr>
                <w:b/>
              </w:rPr>
              <w:t>0.256</w:t>
            </w:r>
          </w:p>
        </w:tc>
      </w:tr>
      <w:tr w:rsidR="004C44D6" w14:paraId="0CE577ED" w14:textId="77777777" w:rsidTr="004C44D6">
        <w:tc>
          <w:tcPr>
            <w:tcW w:w="1165" w:type="dxa"/>
          </w:tcPr>
          <w:p w14:paraId="7E33D0BA" w14:textId="28F3EAE8" w:rsidR="004C44D6" w:rsidRDefault="004C44D6" w:rsidP="00720CCD">
            <w:pPr>
              <w:pStyle w:val="Textkrper"/>
              <w:jc w:val="both"/>
            </w:pPr>
            <w:r>
              <w:t>MLR</w:t>
            </w:r>
          </w:p>
        </w:tc>
        <w:tc>
          <w:tcPr>
            <w:tcW w:w="3600" w:type="dxa"/>
          </w:tcPr>
          <w:p w14:paraId="24DB5E77" w14:textId="35F827E5" w:rsidR="004C44D6" w:rsidRDefault="004C44D6" w:rsidP="004C44D6">
            <w:pPr>
              <w:pStyle w:val="Textkrper"/>
              <w:jc w:val="both"/>
            </w:pPr>
            <w:r>
              <w:t>XGB Regressor</w:t>
            </w:r>
          </w:p>
        </w:tc>
        <w:tc>
          <w:tcPr>
            <w:tcW w:w="1260" w:type="dxa"/>
          </w:tcPr>
          <w:p w14:paraId="0EC3CE7B" w14:textId="0A043BAA" w:rsidR="004C44D6" w:rsidRDefault="00040FE7" w:rsidP="00720CCD">
            <w:pPr>
              <w:pStyle w:val="Textkrper"/>
              <w:jc w:val="both"/>
            </w:pPr>
            <w:r>
              <w:t>Boi NFP</w:t>
            </w:r>
          </w:p>
        </w:tc>
        <w:tc>
          <w:tcPr>
            <w:tcW w:w="1073" w:type="dxa"/>
          </w:tcPr>
          <w:p w14:paraId="08D4F098" w14:textId="645EDA64" w:rsidR="004C44D6" w:rsidRPr="00040FE7" w:rsidRDefault="00040FE7" w:rsidP="00720CCD">
            <w:pPr>
              <w:pStyle w:val="Textkrper"/>
              <w:jc w:val="both"/>
              <w:rPr>
                <w:b/>
              </w:rPr>
            </w:pPr>
            <w:r w:rsidRPr="00040FE7">
              <w:rPr>
                <w:b/>
              </w:rPr>
              <w:t>0.602</w:t>
            </w:r>
          </w:p>
        </w:tc>
        <w:tc>
          <w:tcPr>
            <w:tcW w:w="1253" w:type="dxa"/>
          </w:tcPr>
          <w:p w14:paraId="6C1EBBA0" w14:textId="06EE5B90" w:rsidR="004C44D6" w:rsidRDefault="00040FE7" w:rsidP="00720CCD">
            <w:pPr>
              <w:pStyle w:val="Textkrper"/>
              <w:jc w:val="both"/>
            </w:pPr>
            <w:r>
              <w:t>0.394</w:t>
            </w:r>
          </w:p>
        </w:tc>
        <w:tc>
          <w:tcPr>
            <w:tcW w:w="999" w:type="dxa"/>
          </w:tcPr>
          <w:p w14:paraId="7210E31B" w14:textId="72248393" w:rsidR="004C44D6" w:rsidRDefault="00040FE7" w:rsidP="00720CCD">
            <w:pPr>
              <w:pStyle w:val="Textkrper"/>
              <w:jc w:val="both"/>
            </w:pPr>
            <w:r>
              <w:t>0.287</w:t>
            </w:r>
          </w:p>
        </w:tc>
      </w:tr>
      <w:tr w:rsidR="004C44D6" w14:paraId="25109F10" w14:textId="77777777" w:rsidTr="004C44D6">
        <w:tc>
          <w:tcPr>
            <w:tcW w:w="1165" w:type="dxa"/>
          </w:tcPr>
          <w:p w14:paraId="5202F164" w14:textId="3A315567" w:rsidR="004C44D6" w:rsidRDefault="004C44D6" w:rsidP="00720CCD">
            <w:pPr>
              <w:pStyle w:val="Textkrper"/>
              <w:jc w:val="both"/>
            </w:pPr>
            <w:r>
              <w:t>MLR</w:t>
            </w:r>
          </w:p>
        </w:tc>
        <w:tc>
          <w:tcPr>
            <w:tcW w:w="3600" w:type="dxa"/>
          </w:tcPr>
          <w:p w14:paraId="55F35BAC" w14:textId="3B89D6E1" w:rsidR="004C44D6" w:rsidRDefault="004C44D6" w:rsidP="00720CCD">
            <w:pPr>
              <w:pStyle w:val="Textkrper"/>
              <w:jc w:val="both"/>
            </w:pPr>
            <w:r>
              <w:t>XGB Regressor</w:t>
            </w:r>
          </w:p>
        </w:tc>
        <w:tc>
          <w:tcPr>
            <w:tcW w:w="1260" w:type="dxa"/>
          </w:tcPr>
          <w:p w14:paraId="7410C739" w14:textId="45876B8F" w:rsidR="004C44D6" w:rsidRDefault="00040FE7" w:rsidP="00720CCD">
            <w:pPr>
              <w:pStyle w:val="Textkrper"/>
              <w:jc w:val="both"/>
            </w:pPr>
            <w:r>
              <w:t>Jst FP</w:t>
            </w:r>
          </w:p>
        </w:tc>
        <w:tc>
          <w:tcPr>
            <w:tcW w:w="1073" w:type="dxa"/>
          </w:tcPr>
          <w:p w14:paraId="42B7CB92" w14:textId="7EAA7465" w:rsidR="004C44D6" w:rsidRDefault="00040FE7" w:rsidP="00720CCD">
            <w:pPr>
              <w:pStyle w:val="Textkrper"/>
              <w:jc w:val="both"/>
            </w:pPr>
            <w:r>
              <w:t>0.565</w:t>
            </w:r>
          </w:p>
        </w:tc>
        <w:tc>
          <w:tcPr>
            <w:tcW w:w="1253" w:type="dxa"/>
          </w:tcPr>
          <w:p w14:paraId="20096F3E" w14:textId="66B35BD0" w:rsidR="004C44D6" w:rsidRPr="00040FE7" w:rsidRDefault="00040FE7" w:rsidP="00720CCD">
            <w:pPr>
              <w:pStyle w:val="Textkrper"/>
              <w:jc w:val="both"/>
              <w:rPr>
                <w:b/>
              </w:rPr>
            </w:pPr>
            <w:r w:rsidRPr="00040FE7">
              <w:rPr>
                <w:b/>
              </w:rPr>
              <w:t>0.438</w:t>
            </w:r>
          </w:p>
        </w:tc>
        <w:tc>
          <w:tcPr>
            <w:tcW w:w="999" w:type="dxa"/>
          </w:tcPr>
          <w:p w14:paraId="24FD50C7" w14:textId="67EABE8F" w:rsidR="004C44D6" w:rsidRPr="00040FE7" w:rsidRDefault="00040FE7" w:rsidP="00720CCD">
            <w:pPr>
              <w:pStyle w:val="Textkrper"/>
              <w:jc w:val="both"/>
              <w:rPr>
                <w:b/>
              </w:rPr>
            </w:pPr>
            <w:r w:rsidRPr="00040FE7">
              <w:rPr>
                <w:b/>
              </w:rPr>
              <w:t>0.324</w:t>
            </w:r>
          </w:p>
        </w:tc>
      </w:tr>
      <w:tr w:rsidR="004C44D6" w14:paraId="238BCEE3" w14:textId="77777777" w:rsidTr="004C44D6">
        <w:tc>
          <w:tcPr>
            <w:tcW w:w="1165" w:type="dxa"/>
          </w:tcPr>
          <w:p w14:paraId="67866A64" w14:textId="4E1A45BF" w:rsidR="004C44D6" w:rsidRDefault="004C44D6" w:rsidP="00720CCD">
            <w:pPr>
              <w:pStyle w:val="Textkrper"/>
              <w:jc w:val="both"/>
            </w:pPr>
            <w:r>
              <w:t>MLC</w:t>
            </w:r>
          </w:p>
        </w:tc>
        <w:tc>
          <w:tcPr>
            <w:tcW w:w="3600" w:type="dxa"/>
          </w:tcPr>
          <w:p w14:paraId="2AAC7B7F" w14:textId="2EFEC90A" w:rsidR="004C44D6" w:rsidRDefault="00040FE7" w:rsidP="00720CCD">
            <w:pPr>
              <w:pStyle w:val="Textkrper"/>
              <w:jc w:val="both"/>
            </w:pPr>
            <w:r>
              <w:t>Multinomial Naïve Bayes</w:t>
            </w:r>
          </w:p>
        </w:tc>
        <w:tc>
          <w:tcPr>
            <w:tcW w:w="1260" w:type="dxa"/>
          </w:tcPr>
          <w:p w14:paraId="360A8E5B" w14:textId="77AC9D98" w:rsidR="004C44D6" w:rsidRDefault="00040FE7" w:rsidP="00720CCD">
            <w:pPr>
              <w:pStyle w:val="Textkrper"/>
              <w:jc w:val="both"/>
            </w:pPr>
            <w:r>
              <w:t>Naïve FP</w:t>
            </w:r>
          </w:p>
        </w:tc>
        <w:tc>
          <w:tcPr>
            <w:tcW w:w="1073" w:type="dxa"/>
          </w:tcPr>
          <w:p w14:paraId="4E03FD05" w14:textId="325D180A" w:rsidR="004C44D6" w:rsidRPr="00040FE7" w:rsidRDefault="00040FE7" w:rsidP="00720CCD">
            <w:pPr>
              <w:pStyle w:val="Textkrper"/>
              <w:jc w:val="both"/>
              <w:rPr>
                <w:b/>
              </w:rPr>
            </w:pPr>
            <w:r w:rsidRPr="00040FE7">
              <w:rPr>
                <w:b/>
              </w:rPr>
              <w:t>0.573</w:t>
            </w:r>
          </w:p>
        </w:tc>
        <w:tc>
          <w:tcPr>
            <w:tcW w:w="1253" w:type="dxa"/>
          </w:tcPr>
          <w:p w14:paraId="0A0E78FE" w14:textId="72A481CD" w:rsidR="004C44D6" w:rsidRPr="00040FE7" w:rsidRDefault="00040FE7" w:rsidP="00720CCD">
            <w:pPr>
              <w:pStyle w:val="Textkrper"/>
              <w:jc w:val="both"/>
              <w:rPr>
                <w:b/>
              </w:rPr>
            </w:pPr>
            <w:r w:rsidRPr="00040FE7">
              <w:rPr>
                <w:b/>
              </w:rPr>
              <w:t>0.477</w:t>
            </w:r>
          </w:p>
        </w:tc>
        <w:tc>
          <w:tcPr>
            <w:tcW w:w="999" w:type="dxa"/>
          </w:tcPr>
          <w:p w14:paraId="68446962" w14:textId="7D1FB704" w:rsidR="004C44D6" w:rsidRPr="00040FE7" w:rsidRDefault="00040FE7" w:rsidP="00720CCD">
            <w:pPr>
              <w:pStyle w:val="Textkrper"/>
              <w:jc w:val="both"/>
              <w:rPr>
                <w:b/>
              </w:rPr>
            </w:pPr>
            <w:r w:rsidRPr="00040FE7">
              <w:rPr>
                <w:b/>
              </w:rPr>
              <w:t>0.416</w:t>
            </w:r>
          </w:p>
        </w:tc>
      </w:tr>
    </w:tbl>
    <w:p w14:paraId="2AF09138" w14:textId="4E9B40E8" w:rsidR="004C44D6" w:rsidRDefault="004C44D6" w:rsidP="00720CCD">
      <w:pPr>
        <w:pStyle w:val="Textkrper"/>
        <w:jc w:val="both"/>
      </w:pPr>
    </w:p>
    <w:p w14:paraId="5D90F1A7" w14:textId="0E210C31" w:rsidR="00040FE7" w:rsidRPr="00040FE7" w:rsidRDefault="00721FEC" w:rsidP="00040FE7">
      <w:pPr>
        <w:pStyle w:val="Textkrper"/>
        <w:jc w:val="both"/>
        <w:rPr>
          <w:i/>
        </w:rPr>
      </w:pPr>
      <w:r>
        <w:rPr>
          <w:b/>
          <w:i/>
        </w:rPr>
        <w:lastRenderedPageBreak/>
        <w:t>Table 14</w:t>
      </w:r>
      <w:r w:rsidR="00040FE7" w:rsidRPr="00040FE7">
        <w:rPr>
          <w:b/>
          <w:i/>
        </w:rPr>
        <w:t>.</w:t>
      </w:r>
      <w:r w:rsidR="00040FE7" w:rsidRPr="00040FE7">
        <w:rPr>
          <w:i/>
        </w:rPr>
        <w:t xml:space="preserve"> </w:t>
      </w:r>
      <w:r w:rsidR="00040FE7" w:rsidRPr="00040FE7">
        <w:rPr>
          <w:i/>
          <w:lang w:val="en-GB"/>
        </w:rPr>
        <w:t>Methods with the highest correlation per category</w:t>
      </w:r>
      <w:r w:rsidR="00040FE7">
        <w:rPr>
          <w:i/>
          <w:lang w:val="en-GB"/>
        </w:rPr>
        <w:t xml:space="preserve"> for CLEF 2016</w:t>
      </w:r>
      <w:r w:rsidR="00040FE7" w:rsidRPr="00040FE7">
        <w:rPr>
          <w:i/>
          <w:lang w:val="en-GB"/>
        </w:rPr>
        <w:t>. Bold is used to highlight the best result of each group.</w:t>
      </w:r>
    </w:p>
    <w:tbl>
      <w:tblPr>
        <w:tblStyle w:val="Tabellenraster"/>
        <w:tblW w:w="0" w:type="auto"/>
        <w:tblLook w:val="04A0" w:firstRow="1" w:lastRow="0" w:firstColumn="1" w:lastColumn="0" w:noHBand="0" w:noVBand="1"/>
      </w:tblPr>
      <w:tblGrid>
        <w:gridCol w:w="1165"/>
        <w:gridCol w:w="3600"/>
        <w:gridCol w:w="1260"/>
        <w:gridCol w:w="1073"/>
        <w:gridCol w:w="1253"/>
        <w:gridCol w:w="999"/>
      </w:tblGrid>
      <w:tr w:rsidR="00040FE7" w14:paraId="613DB319" w14:textId="77777777" w:rsidTr="00040FE7">
        <w:trPr>
          <w:trHeight w:val="440"/>
        </w:trPr>
        <w:tc>
          <w:tcPr>
            <w:tcW w:w="1165" w:type="dxa"/>
          </w:tcPr>
          <w:p w14:paraId="259735E7" w14:textId="77777777" w:rsidR="00040FE7" w:rsidRDefault="00040FE7" w:rsidP="00040FE7">
            <w:pPr>
              <w:pStyle w:val="Textkrper"/>
              <w:jc w:val="both"/>
            </w:pPr>
            <w:r>
              <w:t>Category</w:t>
            </w:r>
          </w:p>
        </w:tc>
        <w:tc>
          <w:tcPr>
            <w:tcW w:w="3600" w:type="dxa"/>
          </w:tcPr>
          <w:p w14:paraId="34FBAC3F" w14:textId="77777777" w:rsidR="00040FE7" w:rsidRDefault="00040FE7" w:rsidP="00040FE7">
            <w:pPr>
              <w:pStyle w:val="Textkrper"/>
              <w:jc w:val="both"/>
            </w:pPr>
            <w:r>
              <w:t>Method</w:t>
            </w:r>
          </w:p>
        </w:tc>
        <w:tc>
          <w:tcPr>
            <w:tcW w:w="1260" w:type="dxa"/>
          </w:tcPr>
          <w:p w14:paraId="360BB1BF" w14:textId="77777777" w:rsidR="00040FE7" w:rsidRDefault="00040FE7" w:rsidP="00040FE7">
            <w:pPr>
              <w:pStyle w:val="Textkrper"/>
              <w:jc w:val="both"/>
            </w:pPr>
            <w:r>
              <w:t>Preproc.</w:t>
            </w:r>
          </w:p>
        </w:tc>
        <w:tc>
          <w:tcPr>
            <w:tcW w:w="1073" w:type="dxa"/>
          </w:tcPr>
          <w:p w14:paraId="79AEC373" w14:textId="77777777" w:rsidR="00040FE7" w:rsidRDefault="00040FE7" w:rsidP="00040FE7">
            <w:pPr>
              <w:pStyle w:val="Textkrper"/>
              <w:jc w:val="both"/>
            </w:pPr>
            <w:r>
              <w:t>Pearson</w:t>
            </w:r>
          </w:p>
        </w:tc>
        <w:tc>
          <w:tcPr>
            <w:tcW w:w="1253" w:type="dxa"/>
          </w:tcPr>
          <w:p w14:paraId="408D1587" w14:textId="77777777" w:rsidR="00040FE7" w:rsidRDefault="00040FE7" w:rsidP="00040FE7">
            <w:pPr>
              <w:pStyle w:val="Textkrper"/>
              <w:jc w:val="both"/>
            </w:pPr>
            <w:r>
              <w:t>Spearman</w:t>
            </w:r>
          </w:p>
        </w:tc>
        <w:tc>
          <w:tcPr>
            <w:tcW w:w="999" w:type="dxa"/>
          </w:tcPr>
          <w:p w14:paraId="7F7FB488" w14:textId="77777777" w:rsidR="00040FE7" w:rsidRDefault="00040FE7" w:rsidP="00040FE7">
            <w:pPr>
              <w:pStyle w:val="Textkrper"/>
              <w:jc w:val="both"/>
            </w:pPr>
            <w:r>
              <w:t>Kendall</w:t>
            </w:r>
          </w:p>
        </w:tc>
      </w:tr>
      <w:tr w:rsidR="00040FE7" w14:paraId="41DCAF32" w14:textId="77777777" w:rsidTr="00040FE7">
        <w:trPr>
          <w:trHeight w:val="422"/>
        </w:trPr>
        <w:tc>
          <w:tcPr>
            <w:tcW w:w="1165" w:type="dxa"/>
          </w:tcPr>
          <w:p w14:paraId="170CC34A" w14:textId="77777777" w:rsidR="00040FE7" w:rsidRDefault="00040FE7" w:rsidP="00040FE7">
            <w:pPr>
              <w:pStyle w:val="Textkrper"/>
              <w:jc w:val="both"/>
            </w:pPr>
            <w:r>
              <w:t>RF</w:t>
            </w:r>
          </w:p>
        </w:tc>
        <w:tc>
          <w:tcPr>
            <w:tcW w:w="3600" w:type="dxa"/>
          </w:tcPr>
          <w:p w14:paraId="5FACB55D" w14:textId="71AB45A2" w:rsidR="00040FE7" w:rsidRDefault="00721FEC" w:rsidP="00040FE7">
            <w:pPr>
              <w:pStyle w:val="Textkrper"/>
              <w:jc w:val="both"/>
            </w:pPr>
            <w:r>
              <w:t>Dale-Chall Index</w:t>
            </w:r>
          </w:p>
        </w:tc>
        <w:tc>
          <w:tcPr>
            <w:tcW w:w="1260" w:type="dxa"/>
          </w:tcPr>
          <w:p w14:paraId="7FB6958F" w14:textId="4FDF9E14" w:rsidR="00040FE7" w:rsidRDefault="00040FE7" w:rsidP="00721FEC">
            <w:pPr>
              <w:pStyle w:val="Textkrper"/>
              <w:jc w:val="both"/>
            </w:pPr>
            <w:r>
              <w:t>Jst FP</w:t>
            </w:r>
          </w:p>
        </w:tc>
        <w:tc>
          <w:tcPr>
            <w:tcW w:w="1073" w:type="dxa"/>
          </w:tcPr>
          <w:p w14:paraId="1A949AEB" w14:textId="785335A2" w:rsidR="00040FE7" w:rsidRPr="00040FE7" w:rsidRDefault="00040FE7" w:rsidP="00721FEC">
            <w:pPr>
              <w:pStyle w:val="Textkrper"/>
              <w:jc w:val="both"/>
              <w:rPr>
                <w:b/>
              </w:rPr>
            </w:pPr>
            <w:r w:rsidRPr="00040FE7">
              <w:rPr>
                <w:b/>
              </w:rPr>
              <w:t>0.</w:t>
            </w:r>
            <w:r w:rsidR="00721FEC">
              <w:rPr>
                <w:b/>
              </w:rPr>
              <w:t>439</w:t>
            </w:r>
          </w:p>
        </w:tc>
        <w:tc>
          <w:tcPr>
            <w:tcW w:w="1253" w:type="dxa"/>
          </w:tcPr>
          <w:p w14:paraId="5207E889" w14:textId="764FA78E" w:rsidR="00040FE7" w:rsidRDefault="00040FE7" w:rsidP="00040FE7">
            <w:pPr>
              <w:pStyle w:val="Textkrper"/>
              <w:jc w:val="both"/>
            </w:pPr>
            <w:r>
              <w:t>0</w:t>
            </w:r>
            <w:r w:rsidR="00721FEC">
              <w:t>.381</w:t>
            </w:r>
          </w:p>
        </w:tc>
        <w:tc>
          <w:tcPr>
            <w:tcW w:w="999" w:type="dxa"/>
          </w:tcPr>
          <w:p w14:paraId="1470AE55" w14:textId="0D1680D4" w:rsidR="00040FE7" w:rsidRPr="00040FE7" w:rsidRDefault="00721FEC" w:rsidP="00040FE7">
            <w:pPr>
              <w:pStyle w:val="Textkrper"/>
              <w:jc w:val="both"/>
              <w:rPr>
                <w:b/>
              </w:rPr>
            </w:pPr>
            <w:r>
              <w:rPr>
                <w:b/>
              </w:rPr>
              <w:t>0.2</w:t>
            </w:r>
            <w:r w:rsidR="00040FE7" w:rsidRPr="00040FE7">
              <w:rPr>
                <w:b/>
              </w:rPr>
              <w:t>6</w:t>
            </w:r>
            <w:r>
              <w:rPr>
                <w:b/>
              </w:rPr>
              <w:t>4</w:t>
            </w:r>
          </w:p>
        </w:tc>
      </w:tr>
      <w:tr w:rsidR="00040FE7" w14:paraId="32199CDF" w14:textId="77777777" w:rsidTr="00040FE7">
        <w:tc>
          <w:tcPr>
            <w:tcW w:w="1165" w:type="dxa"/>
          </w:tcPr>
          <w:p w14:paraId="4A39F378" w14:textId="3281DB06" w:rsidR="00040FE7" w:rsidRDefault="00721FEC" w:rsidP="00040FE7">
            <w:pPr>
              <w:pStyle w:val="Textkrper"/>
              <w:jc w:val="both"/>
            </w:pPr>
            <w:r>
              <w:t>RF</w:t>
            </w:r>
          </w:p>
        </w:tc>
        <w:tc>
          <w:tcPr>
            <w:tcW w:w="3600" w:type="dxa"/>
          </w:tcPr>
          <w:p w14:paraId="2C3E286C" w14:textId="7D08DF37" w:rsidR="00040FE7" w:rsidRDefault="00721FEC" w:rsidP="00040FE7">
            <w:pPr>
              <w:pStyle w:val="Textkrper"/>
              <w:jc w:val="both"/>
            </w:pPr>
            <w:r>
              <w:t>Dale-Chall Index</w:t>
            </w:r>
          </w:p>
        </w:tc>
        <w:tc>
          <w:tcPr>
            <w:tcW w:w="1260" w:type="dxa"/>
          </w:tcPr>
          <w:p w14:paraId="67A18B4D" w14:textId="4AC95666" w:rsidR="00040FE7" w:rsidRDefault="00721FEC" w:rsidP="00721FEC">
            <w:pPr>
              <w:pStyle w:val="Textkrper"/>
              <w:jc w:val="both"/>
            </w:pPr>
            <w:r>
              <w:t>Boi</w:t>
            </w:r>
            <w:r w:rsidR="00040FE7">
              <w:t xml:space="preserve"> FP</w:t>
            </w:r>
          </w:p>
        </w:tc>
        <w:tc>
          <w:tcPr>
            <w:tcW w:w="1073" w:type="dxa"/>
          </w:tcPr>
          <w:p w14:paraId="3B6A0188" w14:textId="30996C61" w:rsidR="00040FE7" w:rsidRPr="00721FEC" w:rsidRDefault="00040FE7" w:rsidP="00721FEC">
            <w:pPr>
              <w:pStyle w:val="Textkrper"/>
              <w:jc w:val="both"/>
            </w:pPr>
            <w:r w:rsidRPr="00721FEC">
              <w:t>0.</w:t>
            </w:r>
            <w:r w:rsidR="00721FEC">
              <w:t>437</w:t>
            </w:r>
          </w:p>
        </w:tc>
        <w:tc>
          <w:tcPr>
            <w:tcW w:w="1253" w:type="dxa"/>
          </w:tcPr>
          <w:p w14:paraId="6CC9A235" w14:textId="0790454F" w:rsidR="00040FE7" w:rsidRPr="00721FEC" w:rsidRDefault="00040FE7" w:rsidP="00040FE7">
            <w:pPr>
              <w:pStyle w:val="Textkrper"/>
              <w:jc w:val="both"/>
              <w:rPr>
                <w:b/>
              </w:rPr>
            </w:pPr>
            <w:r w:rsidRPr="00721FEC">
              <w:rPr>
                <w:b/>
              </w:rPr>
              <w:t>0</w:t>
            </w:r>
            <w:r w:rsidR="00721FEC" w:rsidRPr="00721FEC">
              <w:rPr>
                <w:b/>
              </w:rPr>
              <w:t>.382</w:t>
            </w:r>
          </w:p>
        </w:tc>
        <w:tc>
          <w:tcPr>
            <w:tcW w:w="999" w:type="dxa"/>
          </w:tcPr>
          <w:p w14:paraId="0E60C95D" w14:textId="1C41F840" w:rsidR="00040FE7" w:rsidRPr="00721FEC" w:rsidRDefault="00721FEC" w:rsidP="00040FE7">
            <w:pPr>
              <w:pStyle w:val="Textkrper"/>
              <w:jc w:val="both"/>
              <w:rPr>
                <w:b/>
              </w:rPr>
            </w:pPr>
            <w:r w:rsidRPr="00721FEC">
              <w:rPr>
                <w:b/>
              </w:rPr>
              <w:t>0.264</w:t>
            </w:r>
          </w:p>
        </w:tc>
      </w:tr>
      <w:tr w:rsidR="00040FE7" w14:paraId="2C28FBAB" w14:textId="77777777" w:rsidTr="00721FEC">
        <w:tc>
          <w:tcPr>
            <w:tcW w:w="1165" w:type="dxa"/>
          </w:tcPr>
          <w:p w14:paraId="1BA3F7AC" w14:textId="77777777" w:rsidR="00040FE7" w:rsidRDefault="00040FE7" w:rsidP="00721FEC">
            <w:pPr>
              <w:pStyle w:val="Textkrper"/>
              <w:jc w:val="both"/>
            </w:pPr>
            <w:r>
              <w:t>CRF</w:t>
            </w:r>
          </w:p>
        </w:tc>
        <w:tc>
          <w:tcPr>
            <w:tcW w:w="3600" w:type="dxa"/>
          </w:tcPr>
          <w:p w14:paraId="7C614118" w14:textId="5C4990FF" w:rsidR="00040FE7" w:rsidRDefault="00040FE7" w:rsidP="00721FEC">
            <w:pPr>
              <w:pStyle w:val="Textkrper"/>
              <w:jc w:val="both"/>
            </w:pPr>
            <w:r>
              <w:t xml:space="preserve">Avg. Num. of </w:t>
            </w:r>
            <w:r w:rsidR="00721FEC">
              <w:t>Difficult word per Word</w:t>
            </w:r>
          </w:p>
        </w:tc>
        <w:tc>
          <w:tcPr>
            <w:tcW w:w="1260" w:type="dxa"/>
          </w:tcPr>
          <w:p w14:paraId="3A0B3E17" w14:textId="54C2A49B" w:rsidR="00040FE7" w:rsidRDefault="00721FEC" w:rsidP="00721FEC">
            <w:pPr>
              <w:pStyle w:val="Textkrper"/>
              <w:jc w:val="both"/>
            </w:pPr>
            <w:r>
              <w:t xml:space="preserve">Boi </w:t>
            </w:r>
            <w:r w:rsidR="00040FE7">
              <w:t>FP</w:t>
            </w:r>
          </w:p>
        </w:tc>
        <w:tc>
          <w:tcPr>
            <w:tcW w:w="1073" w:type="dxa"/>
          </w:tcPr>
          <w:p w14:paraId="5C59C24F" w14:textId="0FBCCE68" w:rsidR="00040FE7" w:rsidRPr="00721FEC" w:rsidRDefault="00721FEC" w:rsidP="00721FEC">
            <w:pPr>
              <w:pStyle w:val="Textkrper"/>
              <w:jc w:val="both"/>
              <w:rPr>
                <w:b/>
              </w:rPr>
            </w:pPr>
            <w:r w:rsidRPr="00721FEC">
              <w:rPr>
                <w:b/>
              </w:rPr>
              <w:t>0.431</w:t>
            </w:r>
          </w:p>
        </w:tc>
        <w:tc>
          <w:tcPr>
            <w:tcW w:w="1253" w:type="dxa"/>
          </w:tcPr>
          <w:p w14:paraId="7A803540" w14:textId="4A237B99" w:rsidR="00040FE7" w:rsidRPr="00040FE7" w:rsidRDefault="00721FEC" w:rsidP="00721FEC">
            <w:pPr>
              <w:pStyle w:val="Textkrper"/>
              <w:jc w:val="both"/>
              <w:rPr>
                <w:b/>
              </w:rPr>
            </w:pPr>
            <w:r>
              <w:rPr>
                <w:b/>
              </w:rPr>
              <w:t>0.379</w:t>
            </w:r>
          </w:p>
        </w:tc>
        <w:tc>
          <w:tcPr>
            <w:tcW w:w="999" w:type="dxa"/>
          </w:tcPr>
          <w:p w14:paraId="2387CF50" w14:textId="7A724028" w:rsidR="00040FE7" w:rsidRPr="00040FE7" w:rsidRDefault="00040FE7" w:rsidP="00721FEC">
            <w:pPr>
              <w:pStyle w:val="Textkrper"/>
              <w:jc w:val="both"/>
              <w:rPr>
                <w:b/>
              </w:rPr>
            </w:pPr>
            <w:r w:rsidRPr="00040FE7">
              <w:rPr>
                <w:b/>
              </w:rPr>
              <w:t>0</w:t>
            </w:r>
            <w:r w:rsidR="00721FEC">
              <w:rPr>
                <w:b/>
              </w:rPr>
              <w:t>.2</w:t>
            </w:r>
            <w:r w:rsidRPr="00040FE7">
              <w:rPr>
                <w:b/>
              </w:rPr>
              <w:t>6</w:t>
            </w:r>
            <w:r w:rsidR="00721FEC">
              <w:rPr>
                <w:b/>
              </w:rPr>
              <w:t>2</w:t>
            </w:r>
          </w:p>
        </w:tc>
      </w:tr>
      <w:tr w:rsidR="00040FE7" w14:paraId="6039EEF7" w14:textId="77777777" w:rsidTr="00040FE7">
        <w:tc>
          <w:tcPr>
            <w:tcW w:w="1165" w:type="dxa"/>
          </w:tcPr>
          <w:p w14:paraId="3B4B8D2A" w14:textId="77777777" w:rsidR="00040FE7" w:rsidRDefault="00040FE7" w:rsidP="00040FE7">
            <w:pPr>
              <w:pStyle w:val="Textkrper"/>
              <w:jc w:val="both"/>
            </w:pPr>
            <w:r>
              <w:t>GMV</w:t>
            </w:r>
          </w:p>
        </w:tc>
        <w:tc>
          <w:tcPr>
            <w:tcW w:w="3600" w:type="dxa"/>
          </w:tcPr>
          <w:p w14:paraId="5C734704" w14:textId="516EFB38" w:rsidR="00040FE7" w:rsidRDefault="00B14580" w:rsidP="00040FE7">
            <w:pPr>
              <w:pStyle w:val="Textkrper"/>
              <w:jc w:val="both"/>
            </w:pPr>
            <w:r>
              <w:t>Average Prefixes per Sentence</w:t>
            </w:r>
          </w:p>
        </w:tc>
        <w:tc>
          <w:tcPr>
            <w:tcW w:w="1260" w:type="dxa"/>
          </w:tcPr>
          <w:p w14:paraId="4D785E96" w14:textId="3DBDD18A" w:rsidR="00040FE7" w:rsidRDefault="00B14580" w:rsidP="00040FE7">
            <w:pPr>
              <w:pStyle w:val="Textkrper"/>
              <w:jc w:val="both"/>
            </w:pPr>
            <w:r>
              <w:t>Jst</w:t>
            </w:r>
            <w:r w:rsidR="00040FE7">
              <w:t xml:space="preserve"> FP</w:t>
            </w:r>
          </w:p>
        </w:tc>
        <w:tc>
          <w:tcPr>
            <w:tcW w:w="1073" w:type="dxa"/>
          </w:tcPr>
          <w:p w14:paraId="1DD17D2E" w14:textId="51BA9359" w:rsidR="00040FE7" w:rsidRPr="00040FE7" w:rsidRDefault="00040FE7" w:rsidP="00B14580">
            <w:pPr>
              <w:pStyle w:val="Textkrper"/>
              <w:jc w:val="both"/>
              <w:rPr>
                <w:b/>
              </w:rPr>
            </w:pPr>
            <w:r w:rsidRPr="00040FE7">
              <w:rPr>
                <w:b/>
              </w:rPr>
              <w:t>0.</w:t>
            </w:r>
            <w:r w:rsidR="00B14580">
              <w:rPr>
                <w:b/>
              </w:rPr>
              <w:t>263</w:t>
            </w:r>
          </w:p>
        </w:tc>
        <w:tc>
          <w:tcPr>
            <w:tcW w:w="1253" w:type="dxa"/>
          </w:tcPr>
          <w:p w14:paraId="08BC1BA4" w14:textId="64218A8F" w:rsidR="00040FE7" w:rsidRDefault="00040FE7" w:rsidP="00B14580">
            <w:pPr>
              <w:pStyle w:val="Textkrper"/>
              <w:jc w:val="both"/>
            </w:pPr>
            <w:r>
              <w:t>0.</w:t>
            </w:r>
            <w:r w:rsidR="00B14580">
              <w:t>242</w:t>
            </w:r>
          </w:p>
        </w:tc>
        <w:tc>
          <w:tcPr>
            <w:tcW w:w="999" w:type="dxa"/>
          </w:tcPr>
          <w:p w14:paraId="337D1275" w14:textId="09C94315" w:rsidR="00040FE7" w:rsidRDefault="00040FE7" w:rsidP="00B14580">
            <w:pPr>
              <w:pStyle w:val="Textkrper"/>
              <w:jc w:val="both"/>
            </w:pPr>
            <w:r>
              <w:t>0.</w:t>
            </w:r>
            <w:r w:rsidR="00B14580">
              <w:t>164</w:t>
            </w:r>
          </w:p>
        </w:tc>
      </w:tr>
      <w:tr w:rsidR="00040FE7" w14:paraId="25C45CEF" w14:textId="77777777" w:rsidTr="00040FE7">
        <w:tc>
          <w:tcPr>
            <w:tcW w:w="1165" w:type="dxa"/>
          </w:tcPr>
          <w:p w14:paraId="2991591E" w14:textId="77777777" w:rsidR="00040FE7" w:rsidRDefault="00040FE7" w:rsidP="00040FE7">
            <w:pPr>
              <w:pStyle w:val="Textkrper"/>
              <w:jc w:val="both"/>
            </w:pPr>
            <w:r>
              <w:t>GMV</w:t>
            </w:r>
          </w:p>
        </w:tc>
        <w:tc>
          <w:tcPr>
            <w:tcW w:w="3600" w:type="dxa"/>
          </w:tcPr>
          <w:p w14:paraId="48149024" w14:textId="1DCF828E" w:rsidR="00B14580" w:rsidRDefault="00B14580" w:rsidP="00040FE7">
            <w:pPr>
              <w:pStyle w:val="Textkrper"/>
              <w:jc w:val="both"/>
            </w:pPr>
            <w:r>
              <w:t>ICD Concepts per Sentence</w:t>
            </w:r>
          </w:p>
        </w:tc>
        <w:tc>
          <w:tcPr>
            <w:tcW w:w="1260" w:type="dxa"/>
          </w:tcPr>
          <w:p w14:paraId="57EA906A" w14:textId="51B65FDB" w:rsidR="00040FE7" w:rsidRDefault="00B14580" w:rsidP="00040FE7">
            <w:pPr>
              <w:pStyle w:val="Textkrper"/>
              <w:jc w:val="both"/>
            </w:pPr>
            <w:r>
              <w:t>Jst</w:t>
            </w:r>
            <w:r w:rsidR="00040FE7">
              <w:t xml:space="preserve"> </w:t>
            </w:r>
            <w:r>
              <w:t>N</w:t>
            </w:r>
            <w:r w:rsidR="00040FE7">
              <w:t>FP</w:t>
            </w:r>
          </w:p>
        </w:tc>
        <w:tc>
          <w:tcPr>
            <w:tcW w:w="1073" w:type="dxa"/>
          </w:tcPr>
          <w:p w14:paraId="5CB31C74" w14:textId="074C19FD" w:rsidR="00040FE7" w:rsidRDefault="00040FE7" w:rsidP="00B14580">
            <w:pPr>
              <w:pStyle w:val="Textkrper"/>
              <w:jc w:val="both"/>
            </w:pPr>
            <w:r>
              <w:t>0.</w:t>
            </w:r>
            <w:r w:rsidR="00B14580">
              <w:t>014</w:t>
            </w:r>
          </w:p>
        </w:tc>
        <w:tc>
          <w:tcPr>
            <w:tcW w:w="1253" w:type="dxa"/>
          </w:tcPr>
          <w:p w14:paraId="5E578833" w14:textId="170FDDFF" w:rsidR="00040FE7" w:rsidRPr="00040FE7" w:rsidRDefault="00040FE7" w:rsidP="00B14580">
            <w:pPr>
              <w:pStyle w:val="Textkrper"/>
              <w:jc w:val="both"/>
              <w:rPr>
                <w:b/>
              </w:rPr>
            </w:pPr>
            <w:r w:rsidRPr="00040FE7">
              <w:rPr>
                <w:b/>
              </w:rPr>
              <w:t>0.</w:t>
            </w:r>
            <w:r w:rsidR="00B14580">
              <w:rPr>
                <w:b/>
              </w:rPr>
              <w:t>253</w:t>
            </w:r>
          </w:p>
        </w:tc>
        <w:tc>
          <w:tcPr>
            <w:tcW w:w="999" w:type="dxa"/>
          </w:tcPr>
          <w:p w14:paraId="5F10E23E" w14:textId="74F75C1C" w:rsidR="00040FE7" w:rsidRPr="00B14580" w:rsidRDefault="00040FE7" w:rsidP="00B14580">
            <w:pPr>
              <w:pStyle w:val="Textkrper"/>
              <w:jc w:val="both"/>
              <w:rPr>
                <w:b/>
                <w:vertAlign w:val="subscript"/>
              </w:rPr>
            </w:pPr>
            <w:r w:rsidRPr="00040FE7">
              <w:rPr>
                <w:b/>
              </w:rPr>
              <w:t>0.</w:t>
            </w:r>
            <w:r w:rsidR="00B14580">
              <w:rPr>
                <w:b/>
              </w:rPr>
              <w:t>172</w:t>
            </w:r>
          </w:p>
        </w:tc>
      </w:tr>
      <w:tr w:rsidR="00040FE7" w14:paraId="40B0BE3C" w14:textId="77777777" w:rsidTr="00040FE7">
        <w:tc>
          <w:tcPr>
            <w:tcW w:w="1165" w:type="dxa"/>
          </w:tcPr>
          <w:p w14:paraId="792E12B0" w14:textId="77777777" w:rsidR="00040FE7" w:rsidRDefault="00040FE7" w:rsidP="00040FE7">
            <w:pPr>
              <w:pStyle w:val="Textkrper"/>
              <w:jc w:val="both"/>
            </w:pPr>
            <w:r>
              <w:t>CMV</w:t>
            </w:r>
          </w:p>
        </w:tc>
        <w:tc>
          <w:tcPr>
            <w:tcW w:w="3600" w:type="dxa"/>
          </w:tcPr>
          <w:p w14:paraId="778FF048" w14:textId="585D701B" w:rsidR="00040FE7" w:rsidRDefault="00B14580" w:rsidP="00721FEC">
            <w:pPr>
              <w:pStyle w:val="Textkrper"/>
              <w:jc w:val="both"/>
            </w:pPr>
            <w:r>
              <w:t xml:space="preserve">CHV Mean score for all </w:t>
            </w:r>
            <w:r w:rsidR="00AB5427">
              <w:t>Concepts</w:t>
            </w:r>
          </w:p>
        </w:tc>
        <w:tc>
          <w:tcPr>
            <w:tcW w:w="1260" w:type="dxa"/>
          </w:tcPr>
          <w:p w14:paraId="6801EE38" w14:textId="5FF62445" w:rsidR="00040FE7" w:rsidRDefault="00B14580" w:rsidP="00040FE7">
            <w:pPr>
              <w:pStyle w:val="Textkrper"/>
              <w:jc w:val="both"/>
            </w:pPr>
            <w:r>
              <w:t>Jst</w:t>
            </w:r>
            <w:r w:rsidR="00040FE7">
              <w:t xml:space="preserve"> FP</w:t>
            </w:r>
          </w:p>
        </w:tc>
        <w:tc>
          <w:tcPr>
            <w:tcW w:w="1073" w:type="dxa"/>
          </w:tcPr>
          <w:p w14:paraId="2D1CC21F" w14:textId="7A136A47" w:rsidR="00040FE7" w:rsidRPr="00040FE7" w:rsidRDefault="00040FE7" w:rsidP="00B14580">
            <w:pPr>
              <w:pStyle w:val="Textkrper"/>
              <w:jc w:val="both"/>
              <w:rPr>
                <w:b/>
              </w:rPr>
            </w:pPr>
            <w:r w:rsidRPr="00040FE7">
              <w:rPr>
                <w:b/>
              </w:rPr>
              <w:t>0.</w:t>
            </w:r>
            <w:r w:rsidR="00B14580">
              <w:rPr>
                <w:b/>
              </w:rPr>
              <w:t>329</w:t>
            </w:r>
          </w:p>
        </w:tc>
        <w:tc>
          <w:tcPr>
            <w:tcW w:w="1253" w:type="dxa"/>
          </w:tcPr>
          <w:p w14:paraId="434FE8B1" w14:textId="7E4724C4" w:rsidR="00040FE7" w:rsidRPr="00B14580" w:rsidRDefault="00040FE7" w:rsidP="00B14580">
            <w:pPr>
              <w:pStyle w:val="Textkrper"/>
              <w:jc w:val="both"/>
            </w:pPr>
            <w:r w:rsidRPr="00B14580">
              <w:t>0.</w:t>
            </w:r>
            <w:r w:rsidR="00B14580">
              <w:t>313</w:t>
            </w:r>
          </w:p>
        </w:tc>
        <w:tc>
          <w:tcPr>
            <w:tcW w:w="999" w:type="dxa"/>
          </w:tcPr>
          <w:p w14:paraId="6B9EA870" w14:textId="56E1E09E" w:rsidR="00040FE7" w:rsidRPr="00B14580" w:rsidRDefault="00040FE7" w:rsidP="00B14580">
            <w:pPr>
              <w:pStyle w:val="Textkrper"/>
              <w:jc w:val="both"/>
            </w:pPr>
            <w:r w:rsidRPr="00B14580">
              <w:t>0.</w:t>
            </w:r>
            <w:r w:rsidR="00B14580" w:rsidRPr="00B14580">
              <w:t>216</w:t>
            </w:r>
          </w:p>
        </w:tc>
      </w:tr>
      <w:tr w:rsidR="00040FE7" w14:paraId="22D1FA91" w14:textId="77777777" w:rsidTr="00040FE7">
        <w:tc>
          <w:tcPr>
            <w:tcW w:w="1165" w:type="dxa"/>
          </w:tcPr>
          <w:p w14:paraId="577ECCDA" w14:textId="3D1E8B9D" w:rsidR="00040FE7" w:rsidRDefault="00721FEC" w:rsidP="00040FE7">
            <w:pPr>
              <w:pStyle w:val="Textkrper"/>
              <w:jc w:val="both"/>
            </w:pPr>
            <w:r>
              <w:t>C</w:t>
            </w:r>
            <w:r w:rsidR="00040FE7">
              <w:t>MV</w:t>
            </w:r>
          </w:p>
        </w:tc>
        <w:tc>
          <w:tcPr>
            <w:tcW w:w="3600" w:type="dxa"/>
          </w:tcPr>
          <w:p w14:paraId="3685A4DB" w14:textId="23D2B177" w:rsidR="00040FE7" w:rsidRDefault="00B14580" w:rsidP="00721FEC">
            <w:pPr>
              <w:pStyle w:val="Textkrper"/>
              <w:jc w:val="both"/>
            </w:pPr>
            <w:r>
              <w:t xml:space="preserve">CHV Mean score for all </w:t>
            </w:r>
            <w:r w:rsidR="00AB5427">
              <w:t>Concepts</w:t>
            </w:r>
          </w:p>
        </w:tc>
        <w:tc>
          <w:tcPr>
            <w:tcW w:w="1260" w:type="dxa"/>
          </w:tcPr>
          <w:p w14:paraId="40124159" w14:textId="40B7E216" w:rsidR="00040FE7" w:rsidRDefault="00B14580" w:rsidP="00040FE7">
            <w:pPr>
              <w:pStyle w:val="Textkrper"/>
              <w:jc w:val="both"/>
            </w:pPr>
            <w:r>
              <w:t>Boi</w:t>
            </w:r>
            <w:r w:rsidR="00040FE7">
              <w:t xml:space="preserve"> FP</w:t>
            </w:r>
          </w:p>
        </w:tc>
        <w:tc>
          <w:tcPr>
            <w:tcW w:w="1073" w:type="dxa"/>
          </w:tcPr>
          <w:p w14:paraId="1761BA5E" w14:textId="4D9B3142" w:rsidR="00040FE7" w:rsidRPr="00040FE7" w:rsidRDefault="00040FE7" w:rsidP="00B14580">
            <w:pPr>
              <w:pStyle w:val="Textkrper"/>
              <w:jc w:val="both"/>
              <w:rPr>
                <w:b/>
              </w:rPr>
            </w:pPr>
            <w:r w:rsidRPr="00040FE7">
              <w:rPr>
                <w:b/>
              </w:rPr>
              <w:t>0.</w:t>
            </w:r>
            <w:r w:rsidR="00B14580">
              <w:rPr>
                <w:b/>
              </w:rPr>
              <w:t>329</w:t>
            </w:r>
          </w:p>
        </w:tc>
        <w:tc>
          <w:tcPr>
            <w:tcW w:w="1253" w:type="dxa"/>
          </w:tcPr>
          <w:p w14:paraId="1B37631F" w14:textId="6B077882" w:rsidR="00040FE7" w:rsidRPr="00040FE7" w:rsidRDefault="00040FE7" w:rsidP="00B14580">
            <w:pPr>
              <w:pStyle w:val="Textkrper"/>
              <w:jc w:val="both"/>
              <w:rPr>
                <w:b/>
              </w:rPr>
            </w:pPr>
            <w:r w:rsidRPr="00040FE7">
              <w:rPr>
                <w:b/>
              </w:rPr>
              <w:t>0.</w:t>
            </w:r>
            <w:r w:rsidR="00B14580">
              <w:rPr>
                <w:b/>
              </w:rPr>
              <w:t>325</w:t>
            </w:r>
          </w:p>
        </w:tc>
        <w:tc>
          <w:tcPr>
            <w:tcW w:w="999" w:type="dxa"/>
          </w:tcPr>
          <w:p w14:paraId="36E24DDD" w14:textId="31F53995" w:rsidR="00040FE7" w:rsidRPr="00040FE7" w:rsidRDefault="00040FE7" w:rsidP="00B14580">
            <w:pPr>
              <w:pStyle w:val="Textkrper"/>
              <w:jc w:val="both"/>
              <w:rPr>
                <w:b/>
              </w:rPr>
            </w:pPr>
            <w:r w:rsidRPr="00040FE7">
              <w:rPr>
                <w:b/>
              </w:rPr>
              <w:t>0.</w:t>
            </w:r>
            <w:r w:rsidR="00B14580">
              <w:rPr>
                <w:b/>
              </w:rPr>
              <w:t>224</w:t>
            </w:r>
          </w:p>
        </w:tc>
      </w:tr>
      <w:tr w:rsidR="00040FE7" w14:paraId="2A3BD8A8" w14:textId="77777777" w:rsidTr="00040FE7">
        <w:tc>
          <w:tcPr>
            <w:tcW w:w="1165" w:type="dxa"/>
          </w:tcPr>
          <w:p w14:paraId="6C865A00" w14:textId="3F5F7886" w:rsidR="00040FE7" w:rsidRDefault="00B14580" w:rsidP="00040FE7">
            <w:pPr>
              <w:pStyle w:val="Textkrper"/>
              <w:jc w:val="both"/>
            </w:pPr>
            <w:r>
              <w:t>EMV</w:t>
            </w:r>
          </w:p>
        </w:tc>
        <w:tc>
          <w:tcPr>
            <w:tcW w:w="3600" w:type="dxa"/>
          </w:tcPr>
          <w:p w14:paraId="79379D38" w14:textId="50CD346C" w:rsidR="00040FE7" w:rsidRDefault="00B14580" w:rsidP="00040FE7">
            <w:pPr>
              <w:pStyle w:val="Textkrper"/>
              <w:jc w:val="both"/>
            </w:pPr>
            <w:r>
              <w:t>Number of MeSH Concepts</w:t>
            </w:r>
          </w:p>
        </w:tc>
        <w:tc>
          <w:tcPr>
            <w:tcW w:w="1260" w:type="dxa"/>
          </w:tcPr>
          <w:p w14:paraId="65976AD9" w14:textId="26C748AF" w:rsidR="00040FE7" w:rsidRDefault="00B14580" w:rsidP="00040FE7">
            <w:pPr>
              <w:pStyle w:val="Textkrper"/>
              <w:jc w:val="both"/>
            </w:pPr>
            <w:r>
              <w:t>Boi</w:t>
            </w:r>
            <w:r w:rsidR="00040FE7">
              <w:t xml:space="preserve"> NFP</w:t>
            </w:r>
          </w:p>
        </w:tc>
        <w:tc>
          <w:tcPr>
            <w:tcW w:w="1073" w:type="dxa"/>
          </w:tcPr>
          <w:p w14:paraId="7CEAEA42" w14:textId="4D2CD5AE" w:rsidR="00040FE7" w:rsidRPr="00040FE7" w:rsidRDefault="00040FE7" w:rsidP="00B14580">
            <w:pPr>
              <w:pStyle w:val="Textkrper"/>
              <w:jc w:val="both"/>
              <w:rPr>
                <w:b/>
              </w:rPr>
            </w:pPr>
            <w:r w:rsidRPr="00040FE7">
              <w:rPr>
                <w:b/>
              </w:rPr>
              <w:t>0.</w:t>
            </w:r>
            <w:r w:rsidR="00B14580">
              <w:rPr>
                <w:b/>
              </w:rPr>
              <w:t>201</w:t>
            </w:r>
          </w:p>
        </w:tc>
        <w:tc>
          <w:tcPr>
            <w:tcW w:w="1253" w:type="dxa"/>
          </w:tcPr>
          <w:p w14:paraId="5B29E79A" w14:textId="2CF6DFBF" w:rsidR="00040FE7" w:rsidRDefault="00040FE7" w:rsidP="00B14580">
            <w:pPr>
              <w:pStyle w:val="Textkrper"/>
              <w:jc w:val="both"/>
            </w:pPr>
            <w:r>
              <w:t>0.</w:t>
            </w:r>
            <w:r w:rsidR="00B14580">
              <w:t>166</w:t>
            </w:r>
          </w:p>
        </w:tc>
        <w:tc>
          <w:tcPr>
            <w:tcW w:w="999" w:type="dxa"/>
          </w:tcPr>
          <w:p w14:paraId="71A6E213" w14:textId="23BD011E" w:rsidR="00040FE7" w:rsidRDefault="00040FE7" w:rsidP="00B14580">
            <w:pPr>
              <w:pStyle w:val="Textkrper"/>
              <w:jc w:val="both"/>
            </w:pPr>
            <w:r>
              <w:t>0.</w:t>
            </w:r>
            <w:r w:rsidR="00B14580">
              <w:t>113</w:t>
            </w:r>
          </w:p>
        </w:tc>
      </w:tr>
      <w:tr w:rsidR="00040FE7" w14:paraId="26EC8213" w14:textId="77777777" w:rsidTr="00040FE7">
        <w:tc>
          <w:tcPr>
            <w:tcW w:w="1165" w:type="dxa"/>
          </w:tcPr>
          <w:p w14:paraId="54F37248" w14:textId="51591815" w:rsidR="00040FE7" w:rsidRDefault="00B14580" w:rsidP="00040FE7">
            <w:pPr>
              <w:pStyle w:val="Textkrper"/>
              <w:jc w:val="both"/>
            </w:pPr>
            <w:r>
              <w:t>EMV</w:t>
            </w:r>
          </w:p>
        </w:tc>
        <w:tc>
          <w:tcPr>
            <w:tcW w:w="3600" w:type="dxa"/>
          </w:tcPr>
          <w:p w14:paraId="1A74186A" w14:textId="00953F5E" w:rsidR="00040FE7" w:rsidRDefault="00B14580" w:rsidP="00040FE7">
            <w:pPr>
              <w:pStyle w:val="Textkrper"/>
              <w:jc w:val="both"/>
            </w:pPr>
            <w:r>
              <w:t>Number of MeSH Disease Concepts</w:t>
            </w:r>
          </w:p>
        </w:tc>
        <w:tc>
          <w:tcPr>
            <w:tcW w:w="1260" w:type="dxa"/>
          </w:tcPr>
          <w:p w14:paraId="72D94F54" w14:textId="5DB277B7" w:rsidR="00040FE7" w:rsidRDefault="00B14580" w:rsidP="00040FE7">
            <w:pPr>
              <w:pStyle w:val="Textkrper"/>
              <w:jc w:val="both"/>
            </w:pPr>
            <w:r>
              <w:t>Boi</w:t>
            </w:r>
            <w:r w:rsidR="00040FE7">
              <w:t xml:space="preserve"> </w:t>
            </w:r>
            <w:r>
              <w:t>N</w:t>
            </w:r>
            <w:r w:rsidR="00040FE7">
              <w:t>FP</w:t>
            </w:r>
          </w:p>
        </w:tc>
        <w:tc>
          <w:tcPr>
            <w:tcW w:w="1073" w:type="dxa"/>
          </w:tcPr>
          <w:p w14:paraId="15C54BE5" w14:textId="274E3C10" w:rsidR="00040FE7" w:rsidRDefault="00040FE7" w:rsidP="00B14580">
            <w:pPr>
              <w:pStyle w:val="Textkrper"/>
              <w:jc w:val="both"/>
            </w:pPr>
            <w:r>
              <w:t>0.</w:t>
            </w:r>
            <w:r w:rsidR="00B14580">
              <w:t>179</w:t>
            </w:r>
          </w:p>
        </w:tc>
        <w:tc>
          <w:tcPr>
            <w:tcW w:w="1253" w:type="dxa"/>
          </w:tcPr>
          <w:p w14:paraId="4CFD45C4" w14:textId="7C98AF04" w:rsidR="00040FE7" w:rsidRPr="00040FE7" w:rsidRDefault="00040FE7" w:rsidP="00B14580">
            <w:pPr>
              <w:pStyle w:val="Textkrper"/>
              <w:jc w:val="both"/>
              <w:rPr>
                <w:b/>
              </w:rPr>
            </w:pPr>
            <w:r w:rsidRPr="00040FE7">
              <w:rPr>
                <w:b/>
              </w:rPr>
              <w:t>0.</w:t>
            </w:r>
            <w:r w:rsidR="00B14580">
              <w:rPr>
                <w:b/>
              </w:rPr>
              <w:t>192</w:t>
            </w:r>
          </w:p>
        </w:tc>
        <w:tc>
          <w:tcPr>
            <w:tcW w:w="999" w:type="dxa"/>
          </w:tcPr>
          <w:p w14:paraId="2B6A452C" w14:textId="1E8AAB82" w:rsidR="00040FE7" w:rsidRPr="00040FE7" w:rsidRDefault="00040FE7" w:rsidP="00B14580">
            <w:pPr>
              <w:pStyle w:val="Textkrper"/>
              <w:jc w:val="both"/>
              <w:rPr>
                <w:b/>
              </w:rPr>
            </w:pPr>
            <w:r w:rsidRPr="00040FE7">
              <w:rPr>
                <w:b/>
              </w:rPr>
              <w:t>0.</w:t>
            </w:r>
            <w:r w:rsidR="00B14580">
              <w:rPr>
                <w:b/>
              </w:rPr>
              <w:t>132</w:t>
            </w:r>
          </w:p>
        </w:tc>
      </w:tr>
      <w:tr w:rsidR="00572824" w14:paraId="0F9D0E82" w14:textId="77777777" w:rsidTr="00040FE7">
        <w:tc>
          <w:tcPr>
            <w:tcW w:w="1165" w:type="dxa"/>
          </w:tcPr>
          <w:p w14:paraId="7C6633EC" w14:textId="3FBD5B2D" w:rsidR="00572824" w:rsidRDefault="00572824" w:rsidP="00040FE7">
            <w:pPr>
              <w:pStyle w:val="Textkrper"/>
              <w:jc w:val="both"/>
            </w:pPr>
            <w:r>
              <w:t>NLF</w:t>
            </w:r>
          </w:p>
        </w:tc>
        <w:tc>
          <w:tcPr>
            <w:tcW w:w="3600" w:type="dxa"/>
          </w:tcPr>
          <w:p w14:paraId="77E2E4EF" w14:textId="06476D02" w:rsidR="00572824" w:rsidRDefault="00572824" w:rsidP="00040FE7">
            <w:pPr>
              <w:pStyle w:val="Textkrper"/>
              <w:jc w:val="both"/>
            </w:pPr>
            <w:r>
              <w:t>Avg. Sto</w:t>
            </w:r>
            <w:r w:rsidR="00AB5427">
              <w:t>pw</w:t>
            </w:r>
            <w:r>
              <w:t>ord per Word</w:t>
            </w:r>
          </w:p>
        </w:tc>
        <w:tc>
          <w:tcPr>
            <w:tcW w:w="1260" w:type="dxa"/>
          </w:tcPr>
          <w:p w14:paraId="56759CEF" w14:textId="0A8B9EB1" w:rsidR="00572824" w:rsidRDefault="00AB5427" w:rsidP="00040FE7">
            <w:pPr>
              <w:pStyle w:val="Textkrper"/>
              <w:jc w:val="both"/>
            </w:pPr>
            <w:r>
              <w:t>Boi FP</w:t>
            </w:r>
          </w:p>
        </w:tc>
        <w:tc>
          <w:tcPr>
            <w:tcW w:w="1073" w:type="dxa"/>
          </w:tcPr>
          <w:p w14:paraId="79125D41" w14:textId="7FAB5104" w:rsidR="00572824" w:rsidRPr="00AB5427" w:rsidRDefault="00AB5427" w:rsidP="00B14580">
            <w:pPr>
              <w:pStyle w:val="Textkrper"/>
              <w:jc w:val="both"/>
              <w:rPr>
                <w:b/>
              </w:rPr>
            </w:pPr>
            <w:r w:rsidRPr="00AB5427">
              <w:rPr>
                <w:b/>
              </w:rPr>
              <w:t>0.344</w:t>
            </w:r>
          </w:p>
        </w:tc>
        <w:tc>
          <w:tcPr>
            <w:tcW w:w="1253" w:type="dxa"/>
          </w:tcPr>
          <w:p w14:paraId="50907E0C" w14:textId="00AA9484" w:rsidR="00572824" w:rsidRPr="00AB5427" w:rsidRDefault="00AB5427" w:rsidP="00B14580">
            <w:pPr>
              <w:pStyle w:val="Textkrper"/>
              <w:jc w:val="both"/>
            </w:pPr>
            <w:r w:rsidRPr="00AB5427">
              <w:t>0.312</w:t>
            </w:r>
          </w:p>
        </w:tc>
        <w:tc>
          <w:tcPr>
            <w:tcW w:w="999" w:type="dxa"/>
          </w:tcPr>
          <w:p w14:paraId="524080E1" w14:textId="711B4045" w:rsidR="00572824" w:rsidRPr="00AB5427" w:rsidRDefault="00AB5427" w:rsidP="00B14580">
            <w:pPr>
              <w:pStyle w:val="Textkrper"/>
              <w:jc w:val="both"/>
            </w:pPr>
            <w:r w:rsidRPr="00AB5427">
              <w:t>0.213</w:t>
            </w:r>
          </w:p>
        </w:tc>
      </w:tr>
      <w:tr w:rsidR="00572824" w14:paraId="1BC16D1F" w14:textId="77777777" w:rsidTr="00040FE7">
        <w:tc>
          <w:tcPr>
            <w:tcW w:w="1165" w:type="dxa"/>
          </w:tcPr>
          <w:p w14:paraId="4E0EAC5B" w14:textId="2C03395E" w:rsidR="00572824" w:rsidRDefault="00572824" w:rsidP="00040FE7">
            <w:pPr>
              <w:pStyle w:val="Textkrper"/>
              <w:jc w:val="both"/>
            </w:pPr>
            <w:r>
              <w:t>NLF</w:t>
            </w:r>
          </w:p>
        </w:tc>
        <w:tc>
          <w:tcPr>
            <w:tcW w:w="3600" w:type="dxa"/>
          </w:tcPr>
          <w:p w14:paraId="23F6F335" w14:textId="77B4B829" w:rsidR="00572824" w:rsidRDefault="00572824" w:rsidP="00040FE7">
            <w:pPr>
              <w:pStyle w:val="Textkrper"/>
              <w:jc w:val="both"/>
            </w:pPr>
            <w:r>
              <w:t>Number of Pronouns</w:t>
            </w:r>
          </w:p>
        </w:tc>
        <w:tc>
          <w:tcPr>
            <w:tcW w:w="1260" w:type="dxa"/>
          </w:tcPr>
          <w:p w14:paraId="53DCEB0E" w14:textId="58F06FB7" w:rsidR="00572824" w:rsidRDefault="00AB5427" w:rsidP="00040FE7">
            <w:pPr>
              <w:pStyle w:val="Textkrper"/>
              <w:jc w:val="both"/>
            </w:pPr>
            <w:r>
              <w:t>Boi FP</w:t>
            </w:r>
          </w:p>
        </w:tc>
        <w:tc>
          <w:tcPr>
            <w:tcW w:w="1073" w:type="dxa"/>
          </w:tcPr>
          <w:p w14:paraId="5D3257C5" w14:textId="32B34214" w:rsidR="00572824" w:rsidRDefault="00AB5427" w:rsidP="00B14580">
            <w:pPr>
              <w:pStyle w:val="Textkrper"/>
              <w:jc w:val="both"/>
            </w:pPr>
            <w:r>
              <w:t>0.341</w:t>
            </w:r>
          </w:p>
        </w:tc>
        <w:tc>
          <w:tcPr>
            <w:tcW w:w="1253" w:type="dxa"/>
          </w:tcPr>
          <w:p w14:paraId="6F5DF8AE" w14:textId="3B5A38E1" w:rsidR="00572824" w:rsidRPr="00040FE7" w:rsidRDefault="00AB5427" w:rsidP="00B14580">
            <w:pPr>
              <w:pStyle w:val="Textkrper"/>
              <w:jc w:val="both"/>
              <w:rPr>
                <w:b/>
              </w:rPr>
            </w:pPr>
            <w:r>
              <w:rPr>
                <w:b/>
              </w:rPr>
              <w:t>0.364</w:t>
            </w:r>
          </w:p>
        </w:tc>
        <w:tc>
          <w:tcPr>
            <w:tcW w:w="999" w:type="dxa"/>
          </w:tcPr>
          <w:p w14:paraId="031A1C6E" w14:textId="40C60561" w:rsidR="00572824" w:rsidRPr="00040FE7" w:rsidRDefault="00AB5427" w:rsidP="00B14580">
            <w:pPr>
              <w:pStyle w:val="Textkrper"/>
              <w:jc w:val="both"/>
              <w:rPr>
                <w:b/>
              </w:rPr>
            </w:pPr>
            <w:r>
              <w:rPr>
                <w:b/>
              </w:rPr>
              <w:t>0.252</w:t>
            </w:r>
          </w:p>
        </w:tc>
      </w:tr>
      <w:tr w:rsidR="00040FE7" w14:paraId="42784EC8" w14:textId="77777777" w:rsidTr="00040FE7">
        <w:tc>
          <w:tcPr>
            <w:tcW w:w="1165" w:type="dxa"/>
          </w:tcPr>
          <w:p w14:paraId="5A46EB9E" w14:textId="77777777" w:rsidR="00040FE7" w:rsidRDefault="00040FE7" w:rsidP="00040FE7">
            <w:pPr>
              <w:pStyle w:val="Textkrper"/>
              <w:jc w:val="both"/>
            </w:pPr>
            <w:r>
              <w:t>HF</w:t>
            </w:r>
          </w:p>
        </w:tc>
        <w:tc>
          <w:tcPr>
            <w:tcW w:w="3600" w:type="dxa"/>
          </w:tcPr>
          <w:p w14:paraId="6DC9E8A2" w14:textId="422D85B5" w:rsidR="00040FE7" w:rsidRDefault="00B14580" w:rsidP="00040FE7">
            <w:pPr>
              <w:pStyle w:val="Textkrper"/>
              <w:jc w:val="both"/>
            </w:pPr>
            <w:r>
              <w:t>Number of Lists</w:t>
            </w:r>
          </w:p>
        </w:tc>
        <w:tc>
          <w:tcPr>
            <w:tcW w:w="1260" w:type="dxa"/>
          </w:tcPr>
          <w:p w14:paraId="75EE7FB1" w14:textId="77777777" w:rsidR="00040FE7" w:rsidRDefault="00040FE7" w:rsidP="00040FE7">
            <w:pPr>
              <w:pStyle w:val="Textkrper"/>
              <w:jc w:val="both"/>
            </w:pPr>
            <w:r>
              <w:t>None</w:t>
            </w:r>
          </w:p>
        </w:tc>
        <w:tc>
          <w:tcPr>
            <w:tcW w:w="1073" w:type="dxa"/>
          </w:tcPr>
          <w:p w14:paraId="59A5986B" w14:textId="6EF83073" w:rsidR="00040FE7" w:rsidRPr="00040FE7" w:rsidRDefault="00B14580" w:rsidP="00040FE7">
            <w:pPr>
              <w:pStyle w:val="Textkrper"/>
              <w:jc w:val="both"/>
              <w:rPr>
                <w:b/>
              </w:rPr>
            </w:pPr>
            <w:r>
              <w:rPr>
                <w:b/>
              </w:rPr>
              <w:t>0.</w:t>
            </w:r>
            <w:r w:rsidR="00A25183">
              <w:rPr>
                <w:b/>
              </w:rPr>
              <w:t>114</w:t>
            </w:r>
          </w:p>
        </w:tc>
        <w:tc>
          <w:tcPr>
            <w:tcW w:w="1253" w:type="dxa"/>
          </w:tcPr>
          <w:p w14:paraId="40D52919" w14:textId="303A1F4D" w:rsidR="00040FE7" w:rsidRPr="00A25183" w:rsidRDefault="00040FE7" w:rsidP="00B14580">
            <w:pPr>
              <w:pStyle w:val="Textkrper"/>
              <w:jc w:val="both"/>
            </w:pPr>
            <w:r w:rsidRPr="00A25183">
              <w:t>0.</w:t>
            </w:r>
            <w:r w:rsidR="00A25183" w:rsidRPr="00A25183">
              <w:t>021</w:t>
            </w:r>
          </w:p>
        </w:tc>
        <w:tc>
          <w:tcPr>
            <w:tcW w:w="999" w:type="dxa"/>
          </w:tcPr>
          <w:p w14:paraId="4C9670F5" w14:textId="4368D9AF" w:rsidR="00040FE7" w:rsidRPr="00A25183" w:rsidRDefault="00040FE7" w:rsidP="00B14580">
            <w:pPr>
              <w:pStyle w:val="Textkrper"/>
              <w:jc w:val="both"/>
            </w:pPr>
            <w:r w:rsidRPr="00A25183">
              <w:t>0.</w:t>
            </w:r>
            <w:r w:rsidR="00A25183" w:rsidRPr="00A25183">
              <w:t>015</w:t>
            </w:r>
          </w:p>
        </w:tc>
      </w:tr>
      <w:tr w:rsidR="00040FE7" w14:paraId="7733CAD2" w14:textId="77777777" w:rsidTr="00040FE7">
        <w:tc>
          <w:tcPr>
            <w:tcW w:w="1165" w:type="dxa"/>
          </w:tcPr>
          <w:p w14:paraId="1C731817" w14:textId="5F243FA4" w:rsidR="00040FE7" w:rsidRDefault="00B14580" w:rsidP="00040FE7">
            <w:pPr>
              <w:pStyle w:val="Textkrper"/>
              <w:jc w:val="both"/>
            </w:pPr>
            <w:r>
              <w:t>HF</w:t>
            </w:r>
          </w:p>
        </w:tc>
        <w:tc>
          <w:tcPr>
            <w:tcW w:w="3600" w:type="dxa"/>
          </w:tcPr>
          <w:p w14:paraId="066FDE22" w14:textId="27519FD5" w:rsidR="00040FE7" w:rsidRDefault="00B14580" w:rsidP="00040FE7">
            <w:pPr>
              <w:pStyle w:val="Textkrper"/>
              <w:jc w:val="both"/>
            </w:pPr>
            <w:r>
              <w:t>Number of P tags</w:t>
            </w:r>
          </w:p>
        </w:tc>
        <w:tc>
          <w:tcPr>
            <w:tcW w:w="1260" w:type="dxa"/>
          </w:tcPr>
          <w:p w14:paraId="0CA98589" w14:textId="10C60E6F" w:rsidR="00040FE7" w:rsidRDefault="00B14580" w:rsidP="00040FE7">
            <w:pPr>
              <w:pStyle w:val="Textkrper"/>
              <w:jc w:val="both"/>
            </w:pPr>
            <w:r>
              <w:t>None</w:t>
            </w:r>
          </w:p>
        </w:tc>
        <w:tc>
          <w:tcPr>
            <w:tcW w:w="1073" w:type="dxa"/>
          </w:tcPr>
          <w:p w14:paraId="5E74A1AC" w14:textId="417E9072" w:rsidR="00040FE7" w:rsidRPr="00A25183" w:rsidRDefault="00040FE7" w:rsidP="00B14580">
            <w:pPr>
              <w:pStyle w:val="Textkrper"/>
              <w:jc w:val="both"/>
            </w:pPr>
            <w:r w:rsidRPr="00A25183">
              <w:t>0.</w:t>
            </w:r>
            <w:r w:rsidR="00A25183">
              <w:t>110</w:t>
            </w:r>
          </w:p>
        </w:tc>
        <w:tc>
          <w:tcPr>
            <w:tcW w:w="1253" w:type="dxa"/>
          </w:tcPr>
          <w:p w14:paraId="3B6B3992" w14:textId="041A81EC" w:rsidR="00040FE7" w:rsidRPr="00A25183" w:rsidRDefault="00040FE7" w:rsidP="00B14580">
            <w:pPr>
              <w:pStyle w:val="Textkrper"/>
              <w:jc w:val="both"/>
              <w:rPr>
                <w:b/>
              </w:rPr>
            </w:pPr>
            <w:r w:rsidRPr="00A25183">
              <w:rPr>
                <w:b/>
              </w:rPr>
              <w:t>0.</w:t>
            </w:r>
            <w:r w:rsidR="00A25183" w:rsidRPr="00A25183">
              <w:rPr>
                <w:b/>
              </w:rPr>
              <w:t>123</w:t>
            </w:r>
          </w:p>
        </w:tc>
        <w:tc>
          <w:tcPr>
            <w:tcW w:w="999" w:type="dxa"/>
          </w:tcPr>
          <w:p w14:paraId="1B8C7A12" w14:textId="5C366C4D" w:rsidR="00040FE7" w:rsidRPr="00A25183" w:rsidRDefault="00040FE7" w:rsidP="00B14580">
            <w:pPr>
              <w:pStyle w:val="Textkrper"/>
              <w:jc w:val="both"/>
              <w:rPr>
                <w:b/>
              </w:rPr>
            </w:pPr>
            <w:r w:rsidRPr="00A25183">
              <w:rPr>
                <w:b/>
              </w:rPr>
              <w:t>0.</w:t>
            </w:r>
            <w:r w:rsidR="00A25183" w:rsidRPr="00A25183">
              <w:rPr>
                <w:b/>
              </w:rPr>
              <w:t>084</w:t>
            </w:r>
          </w:p>
        </w:tc>
      </w:tr>
      <w:tr w:rsidR="00040FE7" w14:paraId="1DBC5057" w14:textId="77777777" w:rsidTr="00040FE7">
        <w:tc>
          <w:tcPr>
            <w:tcW w:w="1165" w:type="dxa"/>
          </w:tcPr>
          <w:p w14:paraId="18F8C2AB" w14:textId="5081765A" w:rsidR="00040FE7" w:rsidRDefault="00A25183" w:rsidP="00040FE7">
            <w:pPr>
              <w:pStyle w:val="Textkrper"/>
              <w:jc w:val="both"/>
            </w:pPr>
            <w:r>
              <w:t>WFF</w:t>
            </w:r>
          </w:p>
        </w:tc>
        <w:tc>
          <w:tcPr>
            <w:tcW w:w="3600" w:type="dxa"/>
          </w:tcPr>
          <w:p w14:paraId="1A50CEA6" w14:textId="5CDF9BE3" w:rsidR="00040FE7" w:rsidRDefault="00A25183" w:rsidP="00040FE7">
            <w:pPr>
              <w:pStyle w:val="Textkrper"/>
              <w:jc w:val="both"/>
            </w:pPr>
            <w:r>
              <w:t>Mean Rank Medical Reddit</w:t>
            </w:r>
          </w:p>
        </w:tc>
        <w:tc>
          <w:tcPr>
            <w:tcW w:w="1260" w:type="dxa"/>
          </w:tcPr>
          <w:p w14:paraId="29147672" w14:textId="4295F007" w:rsidR="00040FE7" w:rsidRDefault="00A25183" w:rsidP="00040FE7">
            <w:pPr>
              <w:pStyle w:val="Textkrper"/>
              <w:jc w:val="both"/>
            </w:pPr>
            <w:r>
              <w:t>Boi</w:t>
            </w:r>
            <w:r w:rsidR="00040FE7">
              <w:t xml:space="preserve"> NFP</w:t>
            </w:r>
          </w:p>
        </w:tc>
        <w:tc>
          <w:tcPr>
            <w:tcW w:w="1073" w:type="dxa"/>
          </w:tcPr>
          <w:p w14:paraId="1110B97A" w14:textId="4295F773" w:rsidR="00040FE7" w:rsidRPr="00A25183" w:rsidRDefault="00B14580" w:rsidP="00040FE7">
            <w:pPr>
              <w:pStyle w:val="Textkrper"/>
              <w:jc w:val="both"/>
              <w:rPr>
                <w:b/>
              </w:rPr>
            </w:pPr>
            <w:r w:rsidRPr="00A25183">
              <w:rPr>
                <w:b/>
              </w:rPr>
              <w:t>0.</w:t>
            </w:r>
            <w:r w:rsidR="00A25183" w:rsidRPr="00A25183">
              <w:rPr>
                <w:b/>
              </w:rPr>
              <w:t>387</w:t>
            </w:r>
          </w:p>
        </w:tc>
        <w:tc>
          <w:tcPr>
            <w:tcW w:w="1253" w:type="dxa"/>
          </w:tcPr>
          <w:p w14:paraId="49A82A6D" w14:textId="65D0528E" w:rsidR="00040FE7" w:rsidRPr="00A25183" w:rsidRDefault="00040FE7" w:rsidP="00B14580">
            <w:pPr>
              <w:pStyle w:val="Textkrper"/>
              <w:jc w:val="both"/>
            </w:pPr>
            <w:r w:rsidRPr="00A25183">
              <w:t>0.</w:t>
            </w:r>
            <w:r w:rsidR="00A25183" w:rsidRPr="00A25183">
              <w:t>312</w:t>
            </w:r>
          </w:p>
        </w:tc>
        <w:tc>
          <w:tcPr>
            <w:tcW w:w="999" w:type="dxa"/>
          </w:tcPr>
          <w:p w14:paraId="53707EC6" w14:textId="70DB181E" w:rsidR="00040FE7" w:rsidRPr="00A25183" w:rsidRDefault="00040FE7" w:rsidP="00B14580">
            <w:pPr>
              <w:pStyle w:val="Textkrper"/>
              <w:jc w:val="both"/>
            </w:pPr>
            <w:r w:rsidRPr="00A25183">
              <w:t>0.</w:t>
            </w:r>
            <w:r w:rsidR="00A25183" w:rsidRPr="00A25183">
              <w:t>214</w:t>
            </w:r>
          </w:p>
        </w:tc>
      </w:tr>
      <w:tr w:rsidR="00040FE7" w14:paraId="38006407" w14:textId="77777777" w:rsidTr="00040FE7">
        <w:tc>
          <w:tcPr>
            <w:tcW w:w="1165" w:type="dxa"/>
          </w:tcPr>
          <w:p w14:paraId="5C62EE59" w14:textId="32FEC9CC" w:rsidR="00040FE7" w:rsidRDefault="00A25183" w:rsidP="00040FE7">
            <w:pPr>
              <w:pStyle w:val="Textkrper"/>
              <w:jc w:val="both"/>
            </w:pPr>
            <w:r>
              <w:t>WFF</w:t>
            </w:r>
          </w:p>
        </w:tc>
        <w:tc>
          <w:tcPr>
            <w:tcW w:w="3600" w:type="dxa"/>
          </w:tcPr>
          <w:p w14:paraId="5A5EB6E1" w14:textId="20445186" w:rsidR="00040FE7" w:rsidRDefault="00A25183" w:rsidP="00040FE7">
            <w:pPr>
              <w:pStyle w:val="Textkrper"/>
              <w:jc w:val="both"/>
            </w:pPr>
            <w:r>
              <w:t>50</w:t>
            </w:r>
            <w:r w:rsidRPr="00A25183">
              <w:rPr>
                <w:vertAlign w:val="superscript"/>
              </w:rPr>
              <w:t>th</w:t>
            </w:r>
            <w:r>
              <w:t xml:space="preserve"> Percentil</w:t>
            </w:r>
            <w:r w:rsidR="00547661">
              <w:t>e</w:t>
            </w:r>
            <w:r>
              <w:t xml:space="preserve"> Medical Reddit</w:t>
            </w:r>
          </w:p>
        </w:tc>
        <w:tc>
          <w:tcPr>
            <w:tcW w:w="1260" w:type="dxa"/>
          </w:tcPr>
          <w:p w14:paraId="7E9ABAD0" w14:textId="60A9DA25" w:rsidR="00040FE7" w:rsidRDefault="00A25183" w:rsidP="00040FE7">
            <w:pPr>
              <w:pStyle w:val="Textkrper"/>
              <w:jc w:val="both"/>
            </w:pPr>
            <w:r>
              <w:t>Jst</w:t>
            </w:r>
            <w:r w:rsidR="00040FE7">
              <w:t xml:space="preserve"> NFP</w:t>
            </w:r>
          </w:p>
        </w:tc>
        <w:tc>
          <w:tcPr>
            <w:tcW w:w="1073" w:type="dxa"/>
          </w:tcPr>
          <w:p w14:paraId="10FDBF0B" w14:textId="1DC68E04" w:rsidR="00040FE7" w:rsidRPr="00A25183" w:rsidRDefault="00B14580" w:rsidP="00B14580">
            <w:pPr>
              <w:pStyle w:val="Textkrper"/>
              <w:jc w:val="both"/>
            </w:pPr>
            <w:r w:rsidRPr="00A25183">
              <w:t>0.</w:t>
            </w:r>
            <w:r w:rsidR="00A25183" w:rsidRPr="00A25183">
              <w:t>351</w:t>
            </w:r>
          </w:p>
        </w:tc>
        <w:tc>
          <w:tcPr>
            <w:tcW w:w="1253" w:type="dxa"/>
          </w:tcPr>
          <w:p w14:paraId="7196B7AC" w14:textId="78EA5617" w:rsidR="00040FE7" w:rsidRPr="00A25183" w:rsidRDefault="00040FE7" w:rsidP="00B14580">
            <w:pPr>
              <w:pStyle w:val="Textkrper"/>
              <w:jc w:val="both"/>
              <w:rPr>
                <w:b/>
              </w:rPr>
            </w:pPr>
            <w:r w:rsidRPr="00A25183">
              <w:rPr>
                <w:b/>
              </w:rPr>
              <w:t>0.</w:t>
            </w:r>
            <w:r w:rsidR="00A25183" w:rsidRPr="00A25183">
              <w:rPr>
                <w:b/>
              </w:rPr>
              <w:t>315</w:t>
            </w:r>
          </w:p>
        </w:tc>
        <w:tc>
          <w:tcPr>
            <w:tcW w:w="999" w:type="dxa"/>
          </w:tcPr>
          <w:p w14:paraId="3E1147E8" w14:textId="04FA8A99" w:rsidR="00040FE7" w:rsidRPr="00A25183" w:rsidRDefault="00040FE7" w:rsidP="00B14580">
            <w:pPr>
              <w:pStyle w:val="Textkrper"/>
              <w:jc w:val="both"/>
              <w:rPr>
                <w:b/>
              </w:rPr>
            </w:pPr>
            <w:r w:rsidRPr="00A25183">
              <w:rPr>
                <w:b/>
              </w:rPr>
              <w:t>0.</w:t>
            </w:r>
            <w:r w:rsidR="00A25183" w:rsidRPr="00A25183">
              <w:rPr>
                <w:b/>
              </w:rPr>
              <w:t>216</w:t>
            </w:r>
          </w:p>
        </w:tc>
      </w:tr>
      <w:tr w:rsidR="00040FE7" w14:paraId="79D07135" w14:textId="77777777" w:rsidTr="00040FE7">
        <w:tc>
          <w:tcPr>
            <w:tcW w:w="1165" w:type="dxa"/>
          </w:tcPr>
          <w:p w14:paraId="020A24BB" w14:textId="77777777" w:rsidR="00040FE7" w:rsidRDefault="00040FE7" w:rsidP="00040FE7">
            <w:pPr>
              <w:pStyle w:val="Textkrper"/>
              <w:jc w:val="both"/>
            </w:pPr>
            <w:r>
              <w:t>MLR</w:t>
            </w:r>
          </w:p>
        </w:tc>
        <w:tc>
          <w:tcPr>
            <w:tcW w:w="3600" w:type="dxa"/>
          </w:tcPr>
          <w:p w14:paraId="5A2FD8A6" w14:textId="5BF37980" w:rsidR="00040FE7" w:rsidRDefault="00A25183" w:rsidP="00040FE7">
            <w:pPr>
              <w:pStyle w:val="Textkrper"/>
              <w:jc w:val="both"/>
            </w:pPr>
            <w:r>
              <w:t>XGB Regressor</w:t>
            </w:r>
          </w:p>
        </w:tc>
        <w:tc>
          <w:tcPr>
            <w:tcW w:w="1260" w:type="dxa"/>
          </w:tcPr>
          <w:p w14:paraId="7897336B" w14:textId="2ED83C50" w:rsidR="00040FE7" w:rsidRDefault="00040FE7" w:rsidP="00040FE7">
            <w:pPr>
              <w:pStyle w:val="Textkrper"/>
              <w:jc w:val="both"/>
            </w:pPr>
            <w:r>
              <w:t xml:space="preserve">Jst </w:t>
            </w:r>
            <w:r w:rsidR="00AB5427">
              <w:t>N</w:t>
            </w:r>
            <w:r>
              <w:t>FP</w:t>
            </w:r>
          </w:p>
        </w:tc>
        <w:tc>
          <w:tcPr>
            <w:tcW w:w="1073" w:type="dxa"/>
          </w:tcPr>
          <w:p w14:paraId="5B9C7BEB" w14:textId="60CFB5D3" w:rsidR="00040FE7" w:rsidRPr="00A25183" w:rsidRDefault="00040FE7" w:rsidP="00B14580">
            <w:pPr>
              <w:pStyle w:val="Textkrper"/>
              <w:jc w:val="both"/>
              <w:rPr>
                <w:b/>
              </w:rPr>
            </w:pPr>
            <w:r w:rsidRPr="00A25183">
              <w:rPr>
                <w:b/>
              </w:rPr>
              <w:t>0.</w:t>
            </w:r>
            <w:r w:rsidR="00A25183" w:rsidRPr="00A25183">
              <w:rPr>
                <w:b/>
              </w:rPr>
              <w:t>454</w:t>
            </w:r>
          </w:p>
        </w:tc>
        <w:tc>
          <w:tcPr>
            <w:tcW w:w="1253" w:type="dxa"/>
          </w:tcPr>
          <w:p w14:paraId="1D4ABD84" w14:textId="124D63DA" w:rsidR="00040FE7" w:rsidRPr="00040FE7" w:rsidRDefault="00040FE7" w:rsidP="00B14580">
            <w:pPr>
              <w:pStyle w:val="Textkrper"/>
              <w:jc w:val="both"/>
              <w:rPr>
                <w:b/>
              </w:rPr>
            </w:pPr>
            <w:r w:rsidRPr="00040FE7">
              <w:rPr>
                <w:b/>
              </w:rPr>
              <w:t>0</w:t>
            </w:r>
            <w:r w:rsidR="00B14580">
              <w:rPr>
                <w:b/>
              </w:rPr>
              <w:t>.</w:t>
            </w:r>
            <w:r w:rsidR="00A25183">
              <w:rPr>
                <w:b/>
              </w:rPr>
              <w:t>373</w:t>
            </w:r>
          </w:p>
        </w:tc>
        <w:tc>
          <w:tcPr>
            <w:tcW w:w="999" w:type="dxa"/>
          </w:tcPr>
          <w:p w14:paraId="57552DF2" w14:textId="7052387B" w:rsidR="00040FE7" w:rsidRPr="00A25183" w:rsidRDefault="00040FE7" w:rsidP="00B14580">
            <w:pPr>
              <w:pStyle w:val="Textkrper"/>
              <w:jc w:val="both"/>
            </w:pPr>
            <w:r w:rsidRPr="00A25183">
              <w:t>0.</w:t>
            </w:r>
            <w:r w:rsidR="00A25183" w:rsidRPr="00A25183">
              <w:t>258</w:t>
            </w:r>
          </w:p>
        </w:tc>
      </w:tr>
      <w:tr w:rsidR="00040FE7" w14:paraId="43A77DEE" w14:textId="77777777" w:rsidTr="00040FE7">
        <w:tc>
          <w:tcPr>
            <w:tcW w:w="1165" w:type="dxa"/>
          </w:tcPr>
          <w:p w14:paraId="4C93E55B" w14:textId="13D6B585" w:rsidR="00040FE7" w:rsidRDefault="00A25183" w:rsidP="00040FE7">
            <w:pPr>
              <w:pStyle w:val="Textkrper"/>
              <w:jc w:val="both"/>
            </w:pPr>
            <w:r>
              <w:lastRenderedPageBreak/>
              <w:t>MLR</w:t>
            </w:r>
          </w:p>
        </w:tc>
        <w:tc>
          <w:tcPr>
            <w:tcW w:w="3600" w:type="dxa"/>
          </w:tcPr>
          <w:p w14:paraId="60D2AB80" w14:textId="157082DD" w:rsidR="00040FE7" w:rsidRDefault="00A25183" w:rsidP="00040FE7">
            <w:pPr>
              <w:pStyle w:val="Textkrper"/>
              <w:jc w:val="both"/>
            </w:pPr>
            <w:r>
              <w:t>Random Forest Regressor</w:t>
            </w:r>
          </w:p>
        </w:tc>
        <w:tc>
          <w:tcPr>
            <w:tcW w:w="1260" w:type="dxa"/>
          </w:tcPr>
          <w:p w14:paraId="0D0A265E" w14:textId="3A8F846E" w:rsidR="00040FE7" w:rsidRDefault="00AB5427" w:rsidP="00040FE7">
            <w:pPr>
              <w:pStyle w:val="Textkrper"/>
              <w:jc w:val="both"/>
            </w:pPr>
            <w:r>
              <w:t>Boi</w:t>
            </w:r>
            <w:r w:rsidR="00040FE7">
              <w:t xml:space="preserve"> </w:t>
            </w:r>
            <w:r>
              <w:t>N</w:t>
            </w:r>
            <w:r w:rsidR="00040FE7">
              <w:t>FP</w:t>
            </w:r>
          </w:p>
        </w:tc>
        <w:tc>
          <w:tcPr>
            <w:tcW w:w="1073" w:type="dxa"/>
          </w:tcPr>
          <w:p w14:paraId="596EA7F5" w14:textId="6EBB9D15" w:rsidR="00040FE7" w:rsidRPr="00A25183" w:rsidRDefault="00040FE7" w:rsidP="00B14580">
            <w:pPr>
              <w:pStyle w:val="Textkrper"/>
              <w:jc w:val="both"/>
            </w:pPr>
            <w:r w:rsidRPr="00A25183">
              <w:t>0.</w:t>
            </w:r>
            <w:r w:rsidR="00A25183">
              <w:t>389</w:t>
            </w:r>
          </w:p>
        </w:tc>
        <w:tc>
          <w:tcPr>
            <w:tcW w:w="1253" w:type="dxa"/>
          </w:tcPr>
          <w:p w14:paraId="052E4A9C" w14:textId="1C831C34" w:rsidR="00040FE7" w:rsidRPr="00A25183" w:rsidRDefault="00B14580" w:rsidP="00040FE7">
            <w:pPr>
              <w:pStyle w:val="Textkrper"/>
              <w:jc w:val="both"/>
            </w:pPr>
            <w:r w:rsidRPr="00A25183">
              <w:t>0</w:t>
            </w:r>
            <w:r w:rsidR="00A25183" w:rsidRPr="00A25183">
              <w:t>.355</w:t>
            </w:r>
          </w:p>
        </w:tc>
        <w:tc>
          <w:tcPr>
            <w:tcW w:w="999" w:type="dxa"/>
          </w:tcPr>
          <w:p w14:paraId="5BF0E5A9" w14:textId="018CE0FC" w:rsidR="00040FE7" w:rsidRPr="00040FE7" w:rsidRDefault="00B14580" w:rsidP="00B14580">
            <w:pPr>
              <w:pStyle w:val="Textkrper"/>
              <w:jc w:val="both"/>
              <w:rPr>
                <w:b/>
              </w:rPr>
            </w:pPr>
            <w:r>
              <w:rPr>
                <w:b/>
              </w:rPr>
              <w:t>0</w:t>
            </w:r>
            <w:r w:rsidR="00040FE7" w:rsidRPr="00040FE7">
              <w:rPr>
                <w:b/>
              </w:rPr>
              <w:t>.</w:t>
            </w:r>
            <w:r w:rsidR="00A25183">
              <w:rPr>
                <w:b/>
              </w:rPr>
              <w:t>264</w:t>
            </w:r>
          </w:p>
        </w:tc>
      </w:tr>
      <w:tr w:rsidR="00A25183" w14:paraId="14F940A9" w14:textId="77777777" w:rsidTr="00040FE7">
        <w:tc>
          <w:tcPr>
            <w:tcW w:w="1165" w:type="dxa"/>
          </w:tcPr>
          <w:p w14:paraId="55A18DEC" w14:textId="50A77AF2" w:rsidR="00A25183" w:rsidRDefault="00A25183" w:rsidP="00040FE7">
            <w:pPr>
              <w:pStyle w:val="Textkrper"/>
              <w:jc w:val="both"/>
            </w:pPr>
            <w:r>
              <w:t>MLC</w:t>
            </w:r>
          </w:p>
        </w:tc>
        <w:tc>
          <w:tcPr>
            <w:tcW w:w="3600" w:type="dxa"/>
          </w:tcPr>
          <w:p w14:paraId="31CE7CF0" w14:textId="0D7BE63F" w:rsidR="00A25183" w:rsidRDefault="00A25183" w:rsidP="00040FE7">
            <w:pPr>
              <w:pStyle w:val="Textkrper"/>
              <w:jc w:val="both"/>
            </w:pPr>
            <w:r>
              <w:t>Multinomial Naïve Bayes</w:t>
            </w:r>
          </w:p>
        </w:tc>
        <w:tc>
          <w:tcPr>
            <w:tcW w:w="1260" w:type="dxa"/>
          </w:tcPr>
          <w:p w14:paraId="599BD3BC" w14:textId="07C92758" w:rsidR="00A25183" w:rsidRDefault="00A25183" w:rsidP="00040FE7">
            <w:pPr>
              <w:pStyle w:val="Textkrper"/>
              <w:jc w:val="both"/>
            </w:pPr>
            <w:r>
              <w:t>Jst</w:t>
            </w:r>
            <w:r w:rsidR="00AB5427">
              <w:t xml:space="preserve"> </w:t>
            </w:r>
            <w:r>
              <w:t>FP</w:t>
            </w:r>
          </w:p>
        </w:tc>
        <w:tc>
          <w:tcPr>
            <w:tcW w:w="1073" w:type="dxa"/>
          </w:tcPr>
          <w:p w14:paraId="4A16B740" w14:textId="5F4C86AB" w:rsidR="00A25183" w:rsidRPr="00040FE7" w:rsidRDefault="00A25183" w:rsidP="00B14580">
            <w:pPr>
              <w:pStyle w:val="Textkrper"/>
              <w:jc w:val="both"/>
              <w:rPr>
                <w:b/>
              </w:rPr>
            </w:pPr>
            <w:r>
              <w:rPr>
                <w:b/>
              </w:rPr>
              <w:t>0.461</w:t>
            </w:r>
          </w:p>
        </w:tc>
        <w:tc>
          <w:tcPr>
            <w:tcW w:w="1253" w:type="dxa"/>
          </w:tcPr>
          <w:p w14:paraId="6480F7ED" w14:textId="456B63FB" w:rsidR="00A25183" w:rsidRDefault="00A25183" w:rsidP="00040FE7">
            <w:pPr>
              <w:pStyle w:val="Textkrper"/>
              <w:jc w:val="both"/>
              <w:rPr>
                <w:b/>
              </w:rPr>
            </w:pPr>
            <w:r>
              <w:rPr>
                <w:b/>
              </w:rPr>
              <w:t>0.391</w:t>
            </w:r>
          </w:p>
        </w:tc>
        <w:tc>
          <w:tcPr>
            <w:tcW w:w="999" w:type="dxa"/>
          </w:tcPr>
          <w:p w14:paraId="42B42B98" w14:textId="5D57B0FA" w:rsidR="00A25183" w:rsidRDefault="00A25183" w:rsidP="00B14580">
            <w:pPr>
              <w:pStyle w:val="Textkrper"/>
              <w:jc w:val="both"/>
              <w:rPr>
                <w:b/>
              </w:rPr>
            </w:pPr>
            <w:r>
              <w:rPr>
                <w:b/>
              </w:rPr>
              <w:t>0.318</w:t>
            </w:r>
          </w:p>
        </w:tc>
      </w:tr>
    </w:tbl>
    <w:p w14:paraId="0C72DA2A" w14:textId="77777777" w:rsidR="00040FE7" w:rsidRDefault="00040FE7" w:rsidP="00720CCD">
      <w:pPr>
        <w:pStyle w:val="Textkrper"/>
        <w:jc w:val="both"/>
      </w:pPr>
    </w:p>
    <w:p w14:paraId="4846FDA6" w14:textId="497786A5" w:rsidR="00A774D7" w:rsidRDefault="00F554E4" w:rsidP="00720CCD">
      <w:pPr>
        <w:pStyle w:val="Textkrper"/>
        <w:jc w:val="both"/>
      </w:pPr>
      <w:r>
        <w:t>When examining the expert vocabulary category (EMV), we found that the number of MeSH concepts obtained the highest correlations with human assessments; however, its correlations were substantially lower than those achieved by the best method from the consumer medical vocabularies category (CMV), i.e. the scores of CHV concepts. For the natural language category (NLF), we found that the number of pronouns, the number of stop words and the number of out of vocabulary words had the highest correlations – and these were even higher than those obtained with MeSH and CHV based methods. In turn, the methods that obtained the highest correlations among the HTML category (HF), counts of P tags and list tags, exhibited overall the lowest correlations compared to methods in the other categories. P tags are used to create paragraphs in a Web page, being thus a rough proxy for text length. Among methods in the word frequency category (WFF), the use of Medical Reddit (but also of PubMed) showed the highest correlations, and these were comparable to those obtained by the readability formulae.</w:t>
      </w:r>
    </w:p>
    <w:p w14:paraId="667D9D4C" w14:textId="77777777" w:rsidR="00A774D7" w:rsidRDefault="00F554E4" w:rsidP="00720CCD">
      <w:pPr>
        <w:pStyle w:val="Textkrper"/>
        <w:jc w:val="both"/>
      </w:pPr>
      <w:r>
        <w:t>Finally, regressors (MLR) and classifiers (MLC) exhibited the highest correlations amongst all methods: in this category, the eXtreme Gradient Boosting (XGB) regressor and the multinomial Naive Bayes best correlated with human assessments.</w:t>
      </w:r>
    </w:p>
    <w:p w14:paraId="7C085E33" w14:textId="77777777" w:rsidR="00A774D7" w:rsidRDefault="00F554E4" w:rsidP="00720CCD">
      <w:pPr>
        <w:pStyle w:val="berschrift2"/>
        <w:jc w:val="both"/>
      </w:pPr>
      <w:bookmarkStart w:id="12" w:name="evaluation-of-preprocessing-pipelines-an"/>
      <w:bookmarkEnd w:id="12"/>
      <w:r>
        <w:t>Evaluation of Preprocessing Pipelines and Heuristics</w:t>
      </w:r>
    </w:p>
    <w:p w14:paraId="6812B273" w14:textId="5AF10ABC" w:rsidR="00A774D7" w:rsidRDefault="00F554E4" w:rsidP="00720CCD">
      <w:pPr>
        <w:pStyle w:val="FirstParagraph"/>
        <w:jc w:val="both"/>
      </w:pPr>
      <w:r>
        <w:t>Results from experiments with different preproc</w:t>
      </w:r>
      <w:r w:rsidR="006056FF">
        <w:t xml:space="preserve">essing pipelines and heuristics </w:t>
      </w:r>
      <w:r>
        <w:t>are shown in Figure </w:t>
      </w:r>
      <w:r w:rsidR="006771F2">
        <w:t>2</w:t>
      </w:r>
      <w:r>
        <w:t xml:space="preserve"> </w:t>
      </w:r>
      <w:r w:rsidR="006056FF">
        <w:t>and 3, respectively for CLEF 2015 and 2016.</w:t>
      </w:r>
      <w:r>
        <w:t xml:space="preserve"> For each category of methods and combination of preprocessing and heuristics, we report their variability in terms of Spearman rank correlation with human assessments. Results for Pearson and Kendall correlations are reported in the appendix, but showed similar trends. We further report the summary results across all understandability assessment methods and sentence-ending heuristics for each of the preprocessing pipelines. Finally, we also report the inter-assessor correlation (last box) when multiple assessors provided judgements about the understandability of Web pages. This provides an indication of the range of variability and subjectiveness when assessing understandability, along with the highest correlation we measured between human assessors.</w:t>
      </w:r>
    </w:p>
    <w:p w14:paraId="6BAA0F10" w14:textId="7A0F4025" w:rsidR="006771F2" w:rsidRDefault="006771F2" w:rsidP="00720CCD">
      <w:pPr>
        <w:pStyle w:val="Textkrper"/>
        <w:jc w:val="both"/>
      </w:pPr>
      <w:r>
        <w:t xml:space="preserve">We first examined the correlations between human assessments and readability formulae. We found that the </w:t>
      </w:r>
      <w:r>
        <w:rPr>
          <w:i/>
        </w:rPr>
        <w:t>Naive</w:t>
      </w:r>
      <w:r>
        <w:t xml:space="preserve"> preprocessing resulted in the lowest correlations, regardless of readability formula and heuristic (although </w:t>
      </w:r>
      <w:r>
        <w:rPr>
          <w:i/>
        </w:rPr>
        <w:t>DoNotForcePeriod</w:t>
      </w:r>
      <w:r>
        <w:t xml:space="preserve"> performed better than </w:t>
      </w:r>
      <w:r>
        <w:rPr>
          <w:i/>
        </w:rPr>
        <w:t>ForcePeriod</w:t>
      </w:r>
      <w:r>
        <w:t xml:space="preserve"> ). Using Justext or Boilerplate resulted in higher correlations with human understandability assessments, and the </w:t>
      </w:r>
      <w:r>
        <w:rPr>
          <w:i/>
        </w:rPr>
        <w:t>ForcePeriod</w:t>
      </w:r>
      <w:r>
        <w:t xml:space="preserve"> heuristic was shown to be better than </w:t>
      </w:r>
      <w:r>
        <w:rPr>
          <w:i/>
        </w:rPr>
        <w:t>DoNotForcePeriod</w:t>
      </w:r>
      <w:r>
        <w:t xml:space="preserve"> . These results confirm </w:t>
      </w:r>
      <w:r w:rsidR="00981F58">
        <w:t>our</w:t>
      </w:r>
      <w:r>
        <w:t xml:space="preserve"> </w:t>
      </w:r>
      <w:r w:rsidR="00981F58">
        <w:t>hypotheses</w:t>
      </w:r>
      <w:r>
        <w:t xml:space="preserve"> </w:t>
      </w:r>
      <w:r w:rsidR="00981F58">
        <w:t>in</w:t>
      </w:r>
      <w:r>
        <w:t> </w:t>
      </w:r>
      <w:r w:rsidR="005B4420">
        <w:t>[1</w:t>
      </w:r>
      <w:r w:rsidR="00117869">
        <w:t>5</w:t>
      </w:r>
      <w:r w:rsidR="005B4420">
        <w:t>]</w:t>
      </w:r>
      <w:r>
        <w:t xml:space="preserve">: </w:t>
      </w:r>
      <w:r w:rsidR="00981F58">
        <w:t>we</w:t>
      </w:r>
      <w:r>
        <w:t xml:space="preserve"> found these settings to produce lower variances in understandability estimations and thus hypothesised that they were better suited to the task.</w:t>
      </w:r>
    </w:p>
    <w:p w14:paraId="66A1E3B9" w14:textId="0CF1251C" w:rsidR="006771F2" w:rsidRDefault="006771F2" w:rsidP="00720CCD">
      <w:pPr>
        <w:pStyle w:val="Textkrper"/>
        <w:jc w:val="both"/>
      </w:pPr>
      <w:r>
        <w:lastRenderedPageBreak/>
        <w:t>Overall, among readability formulae, the best results (highest correlations) were obtained by SMOG and DCI (see also Table </w:t>
      </w:r>
      <w:r w:rsidR="005A0EAF">
        <w:t>13</w:t>
      </w:r>
      <w:r w:rsidR="00351926">
        <w:t xml:space="preserve"> and 14</w:t>
      </w:r>
      <w:r>
        <w:t xml:space="preserve">). Although no single setting outperformed the others in both collections, we found that the use of CLI and FRE with </w:t>
      </w:r>
      <w:r>
        <w:rPr>
          <w:i/>
        </w:rPr>
        <w:t>Justext</w:t>
      </w:r>
      <w:r>
        <w:t xml:space="preserve"> provided the most stable results across the collections, with correlations as high as the best ones in both collections. These results confirmed </w:t>
      </w:r>
      <w:r w:rsidR="00981F58">
        <w:t>our previous</w:t>
      </w:r>
      <w:r>
        <w:t xml:space="preserve"> advice </w:t>
      </w:r>
      <w:r w:rsidR="009C6B0B">
        <w:t>[1</w:t>
      </w:r>
      <w:r w:rsidR="00117869">
        <w:t>5</w:t>
      </w:r>
      <w:r w:rsidR="009C6B0B">
        <w:t>]</w:t>
      </w:r>
      <w:r>
        <w:t xml:space="preserve">, i.e. in general, if using readability measures, then CLI is to be preferred, along with an appropriate HTML extraction pipeline, regardless of the heuristic for sentence ending. We provide detailed plots to compare </w:t>
      </w:r>
      <w:r w:rsidR="00981F58">
        <w:t>the</w:t>
      </w:r>
      <w:r>
        <w:t xml:space="preserve"> results </w:t>
      </w:r>
      <w:r w:rsidR="00981F58">
        <w:t xml:space="preserve">in this paper </w:t>
      </w:r>
      <w:r>
        <w:t xml:space="preserve">with </w:t>
      </w:r>
      <w:r w:rsidR="00981F58">
        <w:t>those in [15]</w:t>
      </w:r>
      <w:r>
        <w:t xml:space="preserve"> in the appendix.</w:t>
      </w:r>
    </w:p>
    <w:p w14:paraId="2DA92EE3" w14:textId="4E787F1A" w:rsidR="006771F2" w:rsidRDefault="006771F2" w:rsidP="00720CCD">
      <w:pPr>
        <w:pStyle w:val="Textkrper"/>
        <w:jc w:val="both"/>
      </w:pPr>
      <w:r>
        <w:t>When considering methods beyond those based on readability formulae, we found that the highest correlations were achieved by the regressors (MLR) and classifiers (MLC), independently of the preprocessing method used. There is little difference in terms of effectiveness of methods in these categories, with the exception of regressors on CLEF 2015 that exhibited not negligible variances: while for the Neural Network Regressor the Pearson correlation was 0.44, for the Support Vector Regressor it was only 0.30.</w:t>
      </w:r>
    </w:p>
    <w:p w14:paraId="35FF0EFE" w14:textId="094CD55F" w:rsidR="00DD12B7" w:rsidRDefault="00DD12B7" w:rsidP="00720CCD">
      <w:pPr>
        <w:pStyle w:val="Textkrper"/>
        <w:jc w:val="both"/>
      </w:pPr>
      <w:r>
        <w:t>A common trend when comparing preprocessing pipelines is that the Naive pipeline provided the weakest correlations with human assessments for CLEF 2016, regardless of estimation methods and heuristics. This result, however, was not confirmed for CLEF 2015, where the Naive preprocessing negatively influenced correlations for the readability formula category (RF), but not for other categories, although it was generally associated with larger variances for the correlation coefficients.</w:t>
      </w:r>
    </w:p>
    <w:p w14:paraId="63A24F43" w14:textId="64C7AE8E" w:rsidR="006056FF" w:rsidRDefault="006056FF" w:rsidP="006771F2">
      <w:pPr>
        <w:pStyle w:val="Textkrper"/>
      </w:pPr>
    </w:p>
    <w:p w14:paraId="5B806908" w14:textId="684A43E0" w:rsidR="006056FF" w:rsidRDefault="006056FF" w:rsidP="006771F2">
      <w:pPr>
        <w:pStyle w:val="Textkrper"/>
      </w:pPr>
    </w:p>
    <w:p w14:paraId="041ADEC4" w14:textId="75B208C7" w:rsidR="006056FF" w:rsidRDefault="006056FF" w:rsidP="006771F2">
      <w:pPr>
        <w:pStyle w:val="Textkrper"/>
      </w:pPr>
      <w:r>
        <w:rPr>
          <w:noProof/>
          <w:lang w:val="de-AT" w:eastAsia="de-AT"/>
        </w:rPr>
        <w:lastRenderedPageBreak/>
        <w:drawing>
          <wp:inline distT="0" distB="0" distL="0" distR="0" wp14:anchorId="071E51FE" wp14:editId="740AC66D">
            <wp:extent cx="4438650" cy="6599629"/>
            <wp:effectExtent l="0" t="0" r="0" b="0"/>
            <wp:docPr id="7" name="Picture 7" descr="https://raw.githubusercontent.com/joaopalotti/understandability_for_retrieval/master/jmir18_understandability_correlations/graphics/ibox_spearman15_raw_values_gro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aw.githubusercontent.com/joaopalotti/understandability_for_retrieval/master/jmir18_understandability_correlations/graphics/ibox_spearman15_raw_values_group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5914" cy="6610429"/>
                    </a:xfrm>
                    <a:prstGeom prst="rect">
                      <a:avLst/>
                    </a:prstGeom>
                    <a:noFill/>
                    <a:ln>
                      <a:noFill/>
                    </a:ln>
                  </pic:spPr>
                </pic:pic>
              </a:graphicData>
            </a:graphic>
          </wp:inline>
        </w:drawing>
      </w:r>
    </w:p>
    <w:p w14:paraId="3C69ECF4" w14:textId="2FEB9155" w:rsidR="006056FF" w:rsidRDefault="006056FF" w:rsidP="00720CCD">
      <w:pPr>
        <w:pStyle w:val="ImageCaption"/>
        <w:jc w:val="both"/>
      </w:pPr>
      <w:r w:rsidRPr="006771F2">
        <w:rPr>
          <w:b/>
        </w:rPr>
        <w:t>Figure 2.</w:t>
      </w:r>
      <w:r>
        <w:t xml:space="preserve"> Correlations between understandability estimators and human assessments for CLEF 2015. For example, the first boxplot on the top represents the distribution of Spearman correlations with human assessments across all features in the category Readability Features (Table 1), obtained with the Naive ForcePeriod preprocessing. Each box extends from the lower to the upper quartile values, with the red marker representing the median value for that category. Whiskers show the range of the data in each category and circles represent values considered outliers for the category (e.g., Spearman correlation for SMOG index was 0.296 and for ARI was 0.194: these were outliers for that category).</w:t>
      </w:r>
    </w:p>
    <w:p w14:paraId="4258D6ED" w14:textId="6962900E" w:rsidR="000339CB" w:rsidRDefault="006056FF" w:rsidP="00720CCD">
      <w:pPr>
        <w:pStyle w:val="FigurewithCaption"/>
        <w:jc w:val="both"/>
      </w:pPr>
      <w:r>
        <w:rPr>
          <w:noProof/>
          <w:lang w:val="de-AT" w:eastAsia="de-AT"/>
        </w:rPr>
        <w:lastRenderedPageBreak/>
        <w:drawing>
          <wp:inline distT="0" distB="0" distL="0" distR="0" wp14:anchorId="7DE93EA4" wp14:editId="22088306">
            <wp:extent cx="4352925" cy="6472168"/>
            <wp:effectExtent l="0" t="0" r="0" b="5080"/>
            <wp:docPr id="6" name="Picture 6" descr="https://raw.githubusercontent.com/joaopalotti/understandability_for_retrieval/master/jmir18_understandability_correlations/graphics/ibox_spearman16_raw_values_gro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aw.githubusercontent.com/joaopalotti/understandability_for_retrieval/master/jmir18_understandability_correlations/graphics/ibox_spearman16_raw_values_group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1796" cy="6485359"/>
                    </a:xfrm>
                    <a:prstGeom prst="rect">
                      <a:avLst/>
                    </a:prstGeom>
                    <a:noFill/>
                    <a:ln>
                      <a:noFill/>
                    </a:ln>
                  </pic:spPr>
                </pic:pic>
              </a:graphicData>
            </a:graphic>
          </wp:inline>
        </w:drawing>
      </w:r>
    </w:p>
    <w:p w14:paraId="2EB7DAD2" w14:textId="1D5646AA" w:rsidR="006056FF" w:rsidRDefault="006056FF" w:rsidP="00720CCD">
      <w:pPr>
        <w:pStyle w:val="ImageCaption"/>
        <w:jc w:val="both"/>
      </w:pPr>
      <w:r w:rsidRPr="006771F2">
        <w:rPr>
          <w:b/>
        </w:rPr>
        <w:t xml:space="preserve">Figure </w:t>
      </w:r>
      <w:r>
        <w:rPr>
          <w:b/>
        </w:rPr>
        <w:t>3</w:t>
      </w:r>
      <w:r w:rsidRPr="006771F2">
        <w:rPr>
          <w:b/>
        </w:rPr>
        <w:t>.</w:t>
      </w:r>
      <w:r>
        <w:t xml:space="preserve"> Correlations between understandability estimators and human assessments for CLEF 2016.</w:t>
      </w:r>
    </w:p>
    <w:p w14:paraId="73A226CF" w14:textId="77777777" w:rsidR="006056FF" w:rsidRDefault="006056FF" w:rsidP="00720CCD">
      <w:pPr>
        <w:pStyle w:val="FigurewithCaption"/>
        <w:jc w:val="both"/>
      </w:pPr>
    </w:p>
    <w:p w14:paraId="7BC868D0" w14:textId="77777777" w:rsidR="00A774D7" w:rsidRDefault="00F554E4" w:rsidP="00720CCD">
      <w:pPr>
        <w:pStyle w:val="berschrift2"/>
        <w:jc w:val="both"/>
      </w:pPr>
      <w:bookmarkStart w:id="13" w:name="evaluation-of-understandability-retrieva"/>
      <w:bookmarkEnd w:id="13"/>
      <w:r>
        <w:t>Evaluation of Understandability Retrieval</w:t>
      </w:r>
    </w:p>
    <w:p w14:paraId="4AC7875B" w14:textId="2E94B706" w:rsidR="006771F2" w:rsidRDefault="006771F2" w:rsidP="00720CCD">
      <w:pPr>
        <w:pStyle w:val="Textkrper"/>
        <w:jc w:val="both"/>
      </w:pPr>
      <w:r>
        <w:t xml:space="preserve">Results for the considered retrieval methods are reported in </w:t>
      </w:r>
      <w:r w:rsidR="00780615">
        <w:t>Figures</w:t>
      </w:r>
      <w:r w:rsidR="00CC0F6A">
        <w:t xml:space="preserve"> 4, 5, 6, 7 and 8. </w:t>
      </w:r>
      <w:r>
        <w:t xml:space="preserve">We report only the results for CLEF 2016 for brevity; those for CLEF 2015 exhibited similar </w:t>
      </w:r>
      <w:r>
        <w:lastRenderedPageBreak/>
        <w:t xml:space="preserve">trends and are included in the appendix. </w:t>
      </w:r>
      <w:r w:rsidR="00780615">
        <w:t>W</w:t>
      </w:r>
      <w:r w:rsidR="00C424F5">
        <w:t>h</w:t>
      </w:r>
      <w:r w:rsidR="00780615">
        <w:t>e</w:t>
      </w:r>
      <w:r w:rsidR="00C424F5">
        <w:t xml:space="preserve">n re-ranking results, we risk to bring to the top position a document that was never assessed. The </w:t>
      </w:r>
      <w:r>
        <w:t xml:space="preserve">RBP residuals </w:t>
      </w:r>
      <w:r w:rsidR="00C424F5">
        <w:t xml:space="preserve">(shown in gray in </w:t>
      </w:r>
      <w:r w:rsidR="00C424F5" w:rsidRPr="00CC0F6A">
        <w:t>Figure</w:t>
      </w:r>
      <w:r w:rsidR="00CC0F6A">
        <w:t xml:space="preserve">s </w:t>
      </w:r>
      <w:r w:rsidR="00C424F5" w:rsidRPr="00CC0F6A">
        <w:t xml:space="preserve"> 3, 4, 5,</w:t>
      </w:r>
      <w:r w:rsidR="00CC0F6A">
        <w:t xml:space="preserve"> 6, 7 and 8)</w:t>
      </w:r>
      <w:r w:rsidR="008E4F9B">
        <w:t xml:space="preserve"> show</w:t>
      </w:r>
      <w:r w:rsidR="00C424F5">
        <w:t xml:space="preserve"> the possible gains that unassessed documents can have on the evaluation as it assumed that all unassessed documents are relevant. Another way to </w:t>
      </w:r>
      <w:r w:rsidR="00CC0F6A">
        <w:t xml:space="preserve">quantify the effect that unassessed documents have on evaluation is looking at the </w:t>
      </w:r>
      <w:r w:rsidR="00780615">
        <w:t>average number of</w:t>
      </w:r>
      <w:r>
        <w:t xml:space="preserve"> </w:t>
      </w:r>
      <w:r w:rsidR="00CC0F6A">
        <w:t xml:space="preserve">unassessed </w:t>
      </w:r>
      <w:r w:rsidR="00780615">
        <w:t>documents</w:t>
      </w:r>
      <w:r w:rsidR="00CC0F6A">
        <w:t xml:space="preserve"> in the top 10 results: this is given by the metric </w:t>
      </w:r>
      <w:r w:rsidR="00CC0F6A" w:rsidRPr="00CC0F6A">
        <w:rPr>
          <w:i/>
        </w:rPr>
        <w:t>Unj@10</w:t>
      </w:r>
      <w:r w:rsidR="00CC0F6A">
        <w:t xml:space="preserve">. </w:t>
      </w:r>
      <w:r>
        <w:t xml:space="preserve">Larger values of </w:t>
      </w:r>
      <w:r>
        <w:rPr>
          <w:i/>
        </w:rPr>
        <w:t>Unj</w:t>
      </w:r>
      <w:r w:rsidR="00CC0F6A">
        <w:rPr>
          <w:i/>
        </w:rPr>
        <w:t>@10</w:t>
      </w:r>
      <w:r>
        <w:t xml:space="preserve"> </w:t>
      </w:r>
      <w:r w:rsidR="00363449">
        <w:t>imply</w:t>
      </w:r>
      <w:r>
        <w:t xml:space="preserve"> that actual effectiveness may be </w:t>
      </w:r>
      <w:r w:rsidR="002B70EE">
        <w:t>noticeably</w:t>
      </w:r>
      <w:r>
        <w:t xml:space="preserve"> larger. Here we also show the values for the condensed measures.</w:t>
      </w:r>
    </w:p>
    <w:p w14:paraId="1B06A1F4" w14:textId="543ACFFD" w:rsidR="00CC0F6A" w:rsidRDefault="00CC0F6A" w:rsidP="00720CCD">
      <w:pPr>
        <w:pStyle w:val="Textkrper"/>
        <w:jc w:val="both"/>
      </w:pPr>
      <w:r>
        <w:t xml:space="preserve">The effectiveness of the top two submissions to CLEF 2016 and the BM25 baseline are reported in Figure 4. In turn, we report the results of each sub-experiment: </w:t>
      </w:r>
      <w:r>
        <w:rPr>
          <w:i/>
        </w:rPr>
        <w:t>Simple re-ranking</w:t>
      </w:r>
      <w:r>
        <w:t xml:space="preserve"> (Figures 5 and 6), </w:t>
      </w:r>
      <w:r>
        <w:rPr>
          <w:i/>
        </w:rPr>
        <w:t>Fusion Experiments</w:t>
      </w:r>
      <w:r>
        <w:t xml:space="preserve"> (Figure 7), </w:t>
      </w:r>
      <w:r>
        <w:rPr>
          <w:i/>
        </w:rPr>
        <w:t>Learning to rank</w:t>
      </w:r>
      <w:r>
        <w:t xml:space="preserve"> (Figure 8).</w:t>
      </w:r>
    </w:p>
    <w:p w14:paraId="41F0775E" w14:textId="5172EEB2" w:rsidR="002D5AEC" w:rsidRDefault="002D5AEC" w:rsidP="00720CCD">
      <w:pPr>
        <w:pStyle w:val="Textkrper"/>
        <w:jc w:val="both"/>
      </w:pPr>
      <w:r>
        <w:rPr>
          <w:noProof/>
          <w:lang w:val="de-AT" w:eastAsia="de-AT"/>
        </w:rPr>
        <w:drawing>
          <wp:inline distT="0" distB="0" distL="0" distR="0" wp14:anchorId="30212E98" wp14:editId="63B4E6B3">
            <wp:extent cx="4424363" cy="2636724"/>
            <wp:effectExtent l="0" t="0" r="0" b="0"/>
            <wp:docPr id="11" name="Picture 11" descr="https://raw.githubusercontent.com/joaopalotti/understandability_for_retrieval/master/jmir18_understandability_correlations/plots/no_rer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aw.githubusercontent.com/joaopalotti/understandability_for_retrieval/master/jmir18_understandability_correlations/plots/no_rerank.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31290" cy="2640852"/>
                    </a:xfrm>
                    <a:prstGeom prst="rect">
                      <a:avLst/>
                    </a:prstGeom>
                    <a:noFill/>
                    <a:ln>
                      <a:noFill/>
                    </a:ln>
                  </pic:spPr>
                </pic:pic>
              </a:graphicData>
            </a:graphic>
          </wp:inline>
        </w:drawing>
      </w:r>
    </w:p>
    <w:p w14:paraId="0787489D" w14:textId="3515966E" w:rsidR="00CC0F6A" w:rsidRDefault="00CC0F6A" w:rsidP="00720CCD">
      <w:pPr>
        <w:pStyle w:val="ImageCaption"/>
        <w:jc w:val="both"/>
      </w:pPr>
      <w:r w:rsidRPr="006771F2">
        <w:rPr>
          <w:b/>
        </w:rPr>
        <w:t xml:space="preserve">Figure </w:t>
      </w:r>
      <w:r>
        <w:rPr>
          <w:b/>
        </w:rPr>
        <w:t>4</w:t>
      </w:r>
      <w:r w:rsidRPr="006771F2">
        <w:rPr>
          <w:b/>
        </w:rPr>
        <w:t>.</w:t>
      </w:r>
      <w:r>
        <w:t xml:space="preserve"> Baseline results for the best two submissions to CLEF 2016 (GUIR and ECNU) and the BM25 baseline of Terrier.</w:t>
      </w:r>
    </w:p>
    <w:p w14:paraId="332E051F" w14:textId="77777777" w:rsidR="00CC0F6A" w:rsidRDefault="00CC0F6A" w:rsidP="00720CCD">
      <w:pPr>
        <w:pStyle w:val="Textkrper"/>
        <w:jc w:val="both"/>
      </w:pPr>
    </w:p>
    <w:p w14:paraId="0F4EF5F8" w14:textId="6A3A8724" w:rsidR="003A2D7A" w:rsidRDefault="003A2D7A" w:rsidP="00720CCD">
      <w:pPr>
        <w:pStyle w:val="Textkrper"/>
        <w:jc w:val="both"/>
      </w:pPr>
      <w:r>
        <w:rPr>
          <w:b/>
          <w:i/>
        </w:rPr>
        <w:t>Simple Re-ranking:</w:t>
      </w:r>
      <w:r>
        <w:t xml:space="preserve"> </w:t>
      </w:r>
      <w:r w:rsidR="002D5AEC">
        <w:t xml:space="preserve">Figure 5 </w:t>
      </w:r>
      <w:r>
        <w:t>report</w:t>
      </w:r>
      <w:r w:rsidR="002D5AEC">
        <w:t xml:space="preserve">s </w:t>
      </w:r>
      <w:r>
        <w:t xml:space="preserve">the results of re-ranking methods applied to the runs </w:t>
      </w:r>
      <w:r w:rsidR="002D5AEC">
        <w:t>shown in Figure 4</w:t>
      </w:r>
      <w:r>
        <w:t>. Re-ranking was applied based on the D</w:t>
      </w:r>
      <w:r w:rsidR="002D5AEC">
        <w:t>ale-</w:t>
      </w:r>
      <w:r>
        <w:t>C</w:t>
      </w:r>
      <w:r w:rsidR="002D5AEC">
        <w:t>hall</w:t>
      </w:r>
      <w:r>
        <w:t xml:space="preserve"> </w:t>
      </w:r>
      <w:r w:rsidR="002D5AEC">
        <w:t xml:space="preserve">Index (DCI) </w:t>
      </w:r>
      <w:r>
        <w:t>score of each document calculated using the preprocessing combination of Boilerpipe and ForcePeriod (best according to Pearson correlation, from Table 13</w:t>
      </w:r>
      <w:r w:rsidR="00351926">
        <w:t xml:space="preserve"> and 14</w:t>
      </w:r>
      <w:r>
        <w:t xml:space="preserve">). We found that the relevance of the re-ranked runs (as measured by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oMath>
      <w:r>
        <w:t xml:space="preserve"> and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oMath>
      <w:r>
        <w:t xml:space="preserve">) significantly decreased, compared to the original runs: e.g., re-ranking the top 15 search results using DCI made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oMath>
      <w:r>
        <w:t xml:space="preserve"> decrease from 25.28 to 21.58. However, as expected, these re-ranked results were significantly more understandable: for the previous example,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u</m:t>
            </m:r>
          </m:sub>
        </m:sSub>
      </m:oMath>
      <w:r>
        <w:t xml:space="preserve"> passed from 42.08 to 47.09.</w:t>
      </w:r>
    </w:p>
    <w:p w14:paraId="01660EC3" w14:textId="1A3E39E6" w:rsidR="00574D1A" w:rsidRDefault="003A2D7A" w:rsidP="00720CCD">
      <w:pPr>
        <w:pStyle w:val="Textkrper"/>
        <w:jc w:val="both"/>
      </w:pPr>
      <w:r>
        <w:t xml:space="preserve">In the experiments, we also studied the influence of the number of documents considered for re-ranking (cut-off). </w:t>
      </w:r>
      <w:r w:rsidR="00574D1A">
        <w:t xml:space="preserve">The top/middle/bottom plots of Figure 5 </w:t>
      </w:r>
      <w:r>
        <w:t xml:space="preserve">refer to re-ranking only the top </w:t>
      </w:r>
      <m:oMath>
        <m:r>
          <w:rPr>
            <w:rFonts w:ascii="Cambria Math" w:hAnsi="Cambria Math"/>
          </w:rPr>
          <m:t>k=15/20</m:t>
        </m:r>
        <m:r>
          <w:rPr>
            <w:rFonts w:ascii="Cambria Math" w:eastAsiaTheme="minorEastAsia" w:hAnsi="Cambria Math"/>
          </w:rPr>
          <m:t>/50</m:t>
        </m:r>
      </m:oMath>
      <w:r>
        <w:t xml:space="preserve"> documents from the original runs. The results show that the more documents are considered for re-ranking, the more degradation in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oMath>
      <w:r>
        <w:t xml:space="preserve"> effectiveness. Considering understandability-only in the evaluation shows mixed results. Similar </w:t>
      </w:r>
      <w:r w:rsidR="00574D1A">
        <w:t>trend</w:t>
      </w:r>
      <w:r w:rsidR="002B70EE">
        <w:t>s</w:t>
      </w:r>
    </w:p>
    <w:p w14:paraId="171A605C" w14:textId="1CF40055" w:rsidR="00574D1A" w:rsidRDefault="00574D1A" w:rsidP="00720CCD">
      <w:pPr>
        <w:pStyle w:val="Textkrper"/>
        <w:jc w:val="both"/>
      </w:pPr>
      <w:r>
        <w:rPr>
          <w:noProof/>
          <w:lang w:val="de-AT" w:eastAsia="de-AT"/>
        </w:rPr>
        <w:lastRenderedPageBreak/>
        <w:drawing>
          <wp:inline distT="0" distB="0" distL="0" distR="0" wp14:anchorId="3C1354BA" wp14:editId="4CA6255B">
            <wp:extent cx="4910138" cy="3984241"/>
            <wp:effectExtent l="0" t="0" r="5080" b="0"/>
            <wp:docPr id="12" name="Picture 12" descr="https://raw.githubusercontent.com/joaopalotti/understandability_for_retrieval/master/jmir18_understandability_correlations/plots/dalech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raw.githubusercontent.com/joaopalotti/understandability_for_retrieval/master/jmir18_understandability_correlations/plots/dalechal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10721" cy="3984714"/>
                    </a:xfrm>
                    <a:prstGeom prst="rect">
                      <a:avLst/>
                    </a:prstGeom>
                    <a:noFill/>
                    <a:ln>
                      <a:noFill/>
                    </a:ln>
                  </pic:spPr>
                </pic:pic>
              </a:graphicData>
            </a:graphic>
          </wp:inline>
        </w:drawing>
      </w:r>
    </w:p>
    <w:p w14:paraId="787C65EB" w14:textId="0F591691" w:rsidR="00574D1A" w:rsidRDefault="00574D1A" w:rsidP="00574D1A">
      <w:pPr>
        <w:pStyle w:val="ImageCaption"/>
        <w:jc w:val="both"/>
      </w:pPr>
      <w:r w:rsidRPr="006771F2">
        <w:rPr>
          <w:b/>
        </w:rPr>
        <w:t xml:space="preserve">Figure </w:t>
      </w:r>
      <w:r>
        <w:rPr>
          <w:b/>
        </w:rPr>
        <w:t>5</w:t>
      </w:r>
      <w:r w:rsidRPr="006771F2">
        <w:rPr>
          <w:b/>
        </w:rPr>
        <w:t>.</w:t>
      </w:r>
      <w:r>
        <w:t xml:space="preserve"> Re-ranking</w:t>
      </w:r>
      <w:r w:rsidR="00987529">
        <w:t xml:space="preserve"> of the runs shown in Figure 4</w:t>
      </w:r>
      <w:r>
        <w:t xml:space="preserve"> based on the Dale-Chall readability formula.</w:t>
      </w:r>
    </w:p>
    <w:p w14:paraId="57BD8269" w14:textId="77777777" w:rsidR="00574D1A" w:rsidRDefault="00574D1A" w:rsidP="00720CCD">
      <w:pPr>
        <w:pStyle w:val="Textkrper"/>
        <w:jc w:val="both"/>
      </w:pPr>
    </w:p>
    <w:p w14:paraId="4CD40B71" w14:textId="2E7ABA44" w:rsidR="003A2D7A" w:rsidRDefault="003A2D7A" w:rsidP="00720CCD">
      <w:pPr>
        <w:pStyle w:val="Textkrper"/>
        <w:jc w:val="both"/>
      </w:pPr>
      <w:r>
        <w:t>were observed for evaluation measures that consider understandability (</w:t>
      </w:r>
      <m:oMath>
        <m:r>
          <w:rPr>
            <w:rFonts w:ascii="Cambria Math" w:hAnsi="Cambria Math"/>
          </w:rPr>
          <m:t>RBP</m:t>
        </m:r>
      </m:oMath>
      <w:r>
        <w:t xml:space="preserve"> and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u</m:t>
            </m:r>
          </m:sub>
        </m:sSub>
      </m:oMath>
      <w:r>
        <w:t xml:space="preserve">), however with some exceptions. For example, an increase in </w:t>
      </w:r>
      <m:oMath>
        <m:r>
          <w:rPr>
            <w:rFonts w:ascii="Cambria Math" w:hAnsi="Cambria Math"/>
          </w:rPr>
          <m:t>uRBP</m:t>
        </m:r>
      </m:oMath>
      <w:r>
        <w:t xml:space="preserve"> was observed when re-ranking ECNU using the top 50 results.</w:t>
      </w:r>
    </w:p>
    <w:p w14:paraId="38A164C7" w14:textId="7CF8D640" w:rsidR="00A4253F" w:rsidRDefault="00A4253F" w:rsidP="00720CCD">
      <w:pPr>
        <w:pStyle w:val="Textkrper"/>
        <w:jc w:val="both"/>
      </w:pPr>
      <w:r>
        <w:t xml:space="preserve">Note that with the increase of the number of documents considered for re-ranking, there is an increase in the number of unassessed documents being considered by the evaluation measures. Nevertheless, we note that if unassessed documents are excluded from the evaluation, similar trends are observed, e.g., compare findings with those for the condensed measures </w:t>
      </w:r>
      <m:oMath>
        <m:r>
          <w:rPr>
            <w:rFonts w:ascii="Cambria Math" w:hAnsi="Cambria Math"/>
          </w:rPr>
          <m:t>uRB</m:t>
        </m:r>
        <m:sSup>
          <m:sSupPr>
            <m:ctrlPr>
              <w:rPr>
                <w:rFonts w:ascii="Cambria Math" w:hAnsi="Cambria Math"/>
              </w:rPr>
            </m:ctrlPr>
          </m:sSupPr>
          <m:e>
            <m:r>
              <w:rPr>
                <w:rFonts w:ascii="Cambria Math" w:hAnsi="Cambria Math"/>
              </w:rPr>
              <m:t>P</m:t>
            </m:r>
          </m:e>
          <m:sup>
            <m:r>
              <w:rPr>
                <w:rFonts w:ascii="Cambria Math" w:hAnsi="Cambria Math"/>
              </w:rPr>
              <m:t>*</m:t>
            </m:r>
          </m:sup>
        </m:sSup>
      </m:oMath>
      <w:r>
        <w:t xml:space="preserve">,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oMath>
      <w:r>
        <w:t xml:space="preserve">,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oMath>
      <w:r>
        <w:t xml:space="preserve"> and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oMath>
      <w:r>
        <w:t>.</w:t>
      </w:r>
    </w:p>
    <w:p w14:paraId="4EFBB05E" w14:textId="603FE26D" w:rsidR="00687020" w:rsidRDefault="00987529" w:rsidP="00687020">
      <w:pPr>
        <w:pStyle w:val="Textkrper"/>
        <w:jc w:val="both"/>
      </w:pPr>
      <w:r>
        <w:t>Figure 6</w:t>
      </w:r>
      <w:r w:rsidR="00687020">
        <w:t xml:space="preserve"> refer</w:t>
      </w:r>
      <w:r w:rsidR="002B70EE">
        <w:t>s</w:t>
      </w:r>
      <w:r w:rsidR="00687020">
        <w:t xml:space="preserve"> to using a machine learning method,</w:t>
      </w:r>
      <w:r w:rsidR="006056FF">
        <w:t xml:space="preserve"> XGB regressor</w:t>
      </w:r>
      <w:r w:rsidR="00687020">
        <w:t xml:space="preserve"> (Table 10), to estimate understandability. Similarly to when using DCI, as the cut-off increased, e.g., from </w:t>
      </w:r>
      <m:oMath>
        <m:r>
          <w:rPr>
            <w:rFonts w:ascii="Cambria Math" w:hAnsi="Cambria Math"/>
          </w:rPr>
          <m:t>k=15</m:t>
        </m:r>
      </m:oMath>
      <w:r w:rsidR="00687020">
        <w:t xml:space="preserve"> to </w:t>
      </w:r>
      <m:oMath>
        <m:r>
          <w:rPr>
            <w:rFonts w:ascii="Cambria Math" w:hAnsi="Cambria Math"/>
          </w:rPr>
          <m:t>k=50</m:t>
        </m:r>
      </m:oMath>
      <w:r w:rsidR="00687020">
        <w:t xml:space="preserve">, the documents returned were more understandable but less relevant. For the same cut-off value, e.g., </w:t>
      </w:r>
      <m:oMath>
        <m:r>
          <w:rPr>
            <w:rFonts w:ascii="Cambria Math" w:hAnsi="Cambria Math"/>
          </w:rPr>
          <m:t>k=15</m:t>
        </m:r>
      </m:oMath>
      <w:r w:rsidR="00687020">
        <w:t xml:space="preserve">, the machine learning method used for estimating understandability consistently yielded more understandable results than DCI (higher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u</m:t>
            </m:r>
          </m:sub>
        </m:sSub>
      </m:oMath>
      <w:r w:rsidR="00687020">
        <w:t xml:space="preserve"> and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oMath>
      <w:r w:rsidR="00687020">
        <w:t>).</w:t>
      </w:r>
    </w:p>
    <w:p w14:paraId="1093FA5A" w14:textId="6C5BB1EA" w:rsidR="006056FF" w:rsidRDefault="006056FF" w:rsidP="00720CCD">
      <w:pPr>
        <w:pStyle w:val="Textkrper"/>
        <w:jc w:val="both"/>
      </w:pPr>
      <w:r w:rsidRPr="006056FF">
        <w:t>Overall, statistically significant improvements over the baselines were observed for most configurations and measures.</w:t>
      </w:r>
    </w:p>
    <w:p w14:paraId="14C554EC" w14:textId="49D9B7FC" w:rsidR="006B70C8" w:rsidRDefault="006B70C8" w:rsidP="00720CCD">
      <w:pPr>
        <w:pStyle w:val="Textkrper"/>
        <w:jc w:val="both"/>
      </w:pPr>
    </w:p>
    <w:p w14:paraId="0B29FFC1" w14:textId="65453686" w:rsidR="006B70C8" w:rsidRDefault="006B70C8" w:rsidP="00720CCD">
      <w:pPr>
        <w:pStyle w:val="ImageCaption"/>
        <w:jc w:val="both"/>
      </w:pPr>
    </w:p>
    <w:p w14:paraId="2B49A15A" w14:textId="4CA25F11" w:rsidR="006B70C8" w:rsidRDefault="002D5AEC" w:rsidP="00720CCD">
      <w:pPr>
        <w:pStyle w:val="ImageCaption"/>
        <w:jc w:val="both"/>
      </w:pPr>
      <w:r>
        <w:rPr>
          <w:noProof/>
          <w:lang w:val="de-AT" w:eastAsia="de-AT"/>
        </w:rPr>
        <w:drawing>
          <wp:inline distT="0" distB="0" distL="0" distR="0" wp14:anchorId="331F3F1F" wp14:editId="066B1412">
            <wp:extent cx="5010150" cy="4065395"/>
            <wp:effectExtent l="0" t="0" r="0" b="0"/>
            <wp:docPr id="13" name="Picture 13" descr="https://raw.githubusercontent.com/joaopalotti/understandability_for_retrieval/master/jmir18_understandability_correlations/plots/x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raw.githubusercontent.com/joaopalotti/understandability_for_retrieval/master/jmir18_understandability_correlations/plots/xgb.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14719" cy="4069102"/>
                    </a:xfrm>
                    <a:prstGeom prst="rect">
                      <a:avLst/>
                    </a:prstGeom>
                    <a:noFill/>
                    <a:ln>
                      <a:noFill/>
                    </a:ln>
                  </pic:spPr>
                </pic:pic>
              </a:graphicData>
            </a:graphic>
          </wp:inline>
        </w:drawing>
      </w:r>
    </w:p>
    <w:p w14:paraId="1EC1CFB3" w14:textId="0D058DFD" w:rsidR="006B70C8" w:rsidRDefault="006B70C8" w:rsidP="00720CCD">
      <w:pPr>
        <w:pStyle w:val="ImageCaption"/>
        <w:jc w:val="both"/>
      </w:pPr>
      <w:r w:rsidRPr="006771F2">
        <w:rPr>
          <w:b/>
        </w:rPr>
        <w:t xml:space="preserve">Figure </w:t>
      </w:r>
      <w:r>
        <w:rPr>
          <w:b/>
        </w:rPr>
        <w:t>6</w:t>
      </w:r>
      <w:r w:rsidRPr="006771F2">
        <w:rPr>
          <w:b/>
        </w:rPr>
        <w:t>.</w:t>
      </w:r>
      <w:r>
        <w:t xml:space="preserve"> </w:t>
      </w:r>
      <w:r w:rsidR="00987529">
        <w:t>Re-ranking of the runs shown in Figure 4 based on the XGB regressor to estimate understandability</w:t>
      </w:r>
      <w:r>
        <w:t>.</w:t>
      </w:r>
    </w:p>
    <w:p w14:paraId="751124B6" w14:textId="4E98FA77" w:rsidR="00A774D7" w:rsidRDefault="00F554E4" w:rsidP="00720CCD">
      <w:pPr>
        <w:pStyle w:val="Textkrper"/>
        <w:jc w:val="both"/>
      </w:pPr>
      <w:r>
        <w:rPr>
          <w:b/>
          <w:i/>
        </w:rPr>
        <w:t>Rank Fusion:</w:t>
      </w:r>
      <w:r>
        <w:t xml:space="preserve"> Next, we report the results of automatically combining topical relevance and understandability through rank fusion </w:t>
      </w:r>
      <w:r w:rsidR="00687020">
        <w:t xml:space="preserve">in </w:t>
      </w:r>
      <w:r w:rsidR="00987529">
        <w:t>Figure 7</w:t>
      </w:r>
      <w:r>
        <w:t>. We used the XGB method for estimating understandability, as it was the one yielding highest effectiveness for the re-ranking method. Runs were thus produced by fusing the re-ranking with XGB and the original run. (Results for DCI are reported in the appendix and confirm the superiority of XGB.)</w:t>
      </w:r>
    </w:p>
    <w:p w14:paraId="2DBA4A5D" w14:textId="22A17DDB" w:rsidR="00A774D7" w:rsidRDefault="00F554E4" w:rsidP="00720CCD">
      <w:pPr>
        <w:pStyle w:val="Textkrper"/>
        <w:jc w:val="both"/>
      </w:pPr>
      <w:r>
        <w:t>As for re-ranking, also for the rank fusion approaches we found that, in general, higher cut-offs were associated to higher effectiveness in terms of understandability measures on one hand, but higher losses in terms of relevance-oriented measures on the other. Overall, results obtained with rank fusion were superior to those obtained with re-ranking only, though most differences were not statistically significant. Statistically significant improvements over the baselines were instead observed for most configurations and measures.</w:t>
      </w:r>
    </w:p>
    <w:p w14:paraId="2865ED96" w14:textId="695861B7" w:rsidR="006B70C8" w:rsidRDefault="006B70C8" w:rsidP="00720CCD">
      <w:pPr>
        <w:pStyle w:val="Textkrper"/>
        <w:jc w:val="both"/>
      </w:pPr>
    </w:p>
    <w:p w14:paraId="7EA99B98" w14:textId="2D43C0DA" w:rsidR="006B70C8" w:rsidRDefault="002D5AEC" w:rsidP="00720CCD">
      <w:pPr>
        <w:pStyle w:val="Textkrper"/>
        <w:jc w:val="both"/>
      </w:pPr>
      <w:r>
        <w:rPr>
          <w:noProof/>
          <w:lang w:val="de-AT" w:eastAsia="de-AT"/>
        </w:rPr>
        <w:lastRenderedPageBreak/>
        <w:drawing>
          <wp:inline distT="0" distB="0" distL="0" distR="0" wp14:anchorId="2B327105" wp14:editId="71AF012C">
            <wp:extent cx="5367338" cy="4355228"/>
            <wp:effectExtent l="0" t="0" r="5080" b="7620"/>
            <wp:docPr id="14" name="Picture 14" descr="https://raw.githubusercontent.com/joaopalotti/understandability_for_retrieval/master/jmir18_understandability_correlations/plots/r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raw.githubusercontent.com/joaopalotti/understandability_for_retrieval/master/jmir18_understandability_correlations/plots/rrf.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71308" cy="4358449"/>
                    </a:xfrm>
                    <a:prstGeom prst="rect">
                      <a:avLst/>
                    </a:prstGeom>
                    <a:noFill/>
                    <a:ln>
                      <a:noFill/>
                    </a:ln>
                  </pic:spPr>
                </pic:pic>
              </a:graphicData>
            </a:graphic>
          </wp:inline>
        </w:drawing>
      </w:r>
    </w:p>
    <w:p w14:paraId="36E789B9" w14:textId="46BEB0DB" w:rsidR="006B70C8" w:rsidRDefault="006B70C8" w:rsidP="00720CCD">
      <w:pPr>
        <w:pStyle w:val="ImageCaption"/>
        <w:jc w:val="both"/>
      </w:pPr>
      <w:r w:rsidRPr="006771F2">
        <w:rPr>
          <w:b/>
        </w:rPr>
        <w:t xml:space="preserve">Figure </w:t>
      </w:r>
      <w:r>
        <w:rPr>
          <w:b/>
        </w:rPr>
        <w:t>7</w:t>
      </w:r>
      <w:r w:rsidRPr="006771F2">
        <w:rPr>
          <w:b/>
        </w:rPr>
        <w:t>.</w:t>
      </w:r>
      <w:r>
        <w:t xml:space="preserve"> Re-ranking </w:t>
      </w:r>
      <w:r w:rsidR="00987529">
        <w:t>combining topical relevance (original run – Figure 4) and understandability (XGB – Figure 6) through rank fusion.</w:t>
      </w:r>
    </w:p>
    <w:p w14:paraId="4E4624C7" w14:textId="77777777" w:rsidR="006B70C8" w:rsidRDefault="006B70C8" w:rsidP="00720CCD">
      <w:pPr>
        <w:pStyle w:val="Textkrper"/>
        <w:jc w:val="both"/>
      </w:pPr>
    </w:p>
    <w:p w14:paraId="5EC3948B" w14:textId="640D7E26" w:rsidR="00A774D7" w:rsidRDefault="00F554E4" w:rsidP="00720CCD">
      <w:pPr>
        <w:pStyle w:val="Textkrper"/>
        <w:jc w:val="both"/>
      </w:pPr>
      <w:r>
        <w:rPr>
          <w:b/>
          <w:i/>
        </w:rPr>
        <w:t>Learning to Rank:</w:t>
      </w:r>
      <w:r>
        <w:t xml:space="preserve"> Last, we analyse the results obtained b</w:t>
      </w:r>
      <w:r w:rsidR="00687020">
        <w:t>y the learning to rank methods in Figure 8</w:t>
      </w:r>
      <w:r>
        <w:t>. Unlike with the previous methods, we did not impose a rank cut-off on learning to rank. Learning to rank was only applied to the BM25 baseline, as we had no access to the IR features for the runs submitted at CLEF (i.e. GUIR and ECNU for CLEF 2016).</w:t>
      </w:r>
      <w:r w:rsidR="00687020">
        <w:t xml:space="preserve"> BM25 baseline (Figure 4) is also shown in Figure 8 for an easy and direct comparison. </w:t>
      </w:r>
    </w:p>
    <w:p w14:paraId="4F2FBA10" w14:textId="4DAC1D26" w:rsidR="006B70C8" w:rsidRDefault="006B70C8" w:rsidP="00720CCD">
      <w:pPr>
        <w:pStyle w:val="Textkrper"/>
        <w:jc w:val="both"/>
      </w:pPr>
    </w:p>
    <w:p w14:paraId="1C069C3D" w14:textId="04F63E00" w:rsidR="002D5AEC" w:rsidRDefault="002D5AEC" w:rsidP="00720CCD">
      <w:pPr>
        <w:pStyle w:val="ImageCaption"/>
        <w:jc w:val="both"/>
        <w:rPr>
          <w:b/>
        </w:rPr>
      </w:pPr>
      <w:r>
        <w:rPr>
          <w:noProof/>
          <w:lang w:val="de-AT" w:eastAsia="de-AT"/>
        </w:rPr>
        <w:lastRenderedPageBreak/>
        <w:drawing>
          <wp:inline distT="0" distB="0" distL="0" distR="0" wp14:anchorId="27A7C8C3" wp14:editId="3D46515C">
            <wp:extent cx="5943600" cy="2470150"/>
            <wp:effectExtent l="0" t="0" r="0" b="6350"/>
            <wp:docPr id="10" name="Picture 10" descr="https://raw.githubusercontent.com/joaopalotti/understandability_for_retrieval/master/jmir18_understandability_correlations/plots/le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aw.githubusercontent.com/joaopalotti/understandability_for_retrieval/master/jmir18_understandability_correlations/plots/letor.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470150"/>
                    </a:xfrm>
                    <a:prstGeom prst="rect">
                      <a:avLst/>
                    </a:prstGeom>
                    <a:noFill/>
                    <a:ln>
                      <a:noFill/>
                    </a:ln>
                  </pic:spPr>
                </pic:pic>
              </a:graphicData>
            </a:graphic>
          </wp:inline>
        </w:drawing>
      </w:r>
    </w:p>
    <w:p w14:paraId="71C3399A" w14:textId="458C86F9" w:rsidR="006B70C8" w:rsidRDefault="006B70C8" w:rsidP="00720CCD">
      <w:pPr>
        <w:pStyle w:val="ImageCaption"/>
        <w:jc w:val="both"/>
      </w:pPr>
      <w:r w:rsidRPr="006771F2">
        <w:rPr>
          <w:b/>
        </w:rPr>
        <w:t xml:space="preserve">Figure </w:t>
      </w:r>
      <w:r>
        <w:rPr>
          <w:b/>
        </w:rPr>
        <w:t>8</w:t>
      </w:r>
      <w:r w:rsidRPr="006771F2">
        <w:rPr>
          <w:b/>
        </w:rPr>
        <w:t>.</w:t>
      </w:r>
      <w:r>
        <w:t xml:space="preserve"> </w:t>
      </w:r>
      <w:r w:rsidR="002D5AEC">
        <w:t>Results of the l</w:t>
      </w:r>
      <w:r>
        <w:t xml:space="preserve">earning to </w:t>
      </w:r>
      <w:r w:rsidR="002D5AEC">
        <w:t>r</w:t>
      </w:r>
      <w:r>
        <w:t xml:space="preserve">ank </w:t>
      </w:r>
      <w:r w:rsidR="002D5AEC">
        <w:t xml:space="preserve">method </w:t>
      </w:r>
      <w:r>
        <w:t xml:space="preserve">on </w:t>
      </w:r>
      <w:r w:rsidR="002D5AEC">
        <w:t xml:space="preserve">the </w:t>
      </w:r>
      <w:r>
        <w:t>BM25 baseline.</w:t>
      </w:r>
      <w:r w:rsidR="002D5AEC">
        <w:t xml:space="preserve"> The BM25 baseline (light blue) is shown for direct comparison.</w:t>
      </w:r>
    </w:p>
    <w:p w14:paraId="374F1043" w14:textId="77777777" w:rsidR="006B70C8" w:rsidRDefault="006B70C8" w:rsidP="00720CCD">
      <w:pPr>
        <w:pStyle w:val="Textkrper"/>
        <w:jc w:val="both"/>
      </w:pPr>
    </w:p>
    <w:p w14:paraId="102692A2" w14:textId="77777777" w:rsidR="00A774D7" w:rsidRDefault="00F554E4" w:rsidP="00720CCD">
      <w:pPr>
        <w:pStyle w:val="Textkrper"/>
        <w:jc w:val="both"/>
      </w:pPr>
      <w:r>
        <w:t xml:space="preserve">When considering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oMath>
      <w:r>
        <w:t xml:space="preserve"> and </w:t>
      </w:r>
      <m:oMath>
        <m:r>
          <w:rPr>
            <w:rFonts w:ascii="Cambria Math" w:hAnsi="Cambria Math"/>
          </w:rPr>
          <m:t>uRBP</m:t>
        </m:r>
      </m:oMath>
      <w:r>
        <w:t xml:space="preserve">, learning to rank exhibited effectiveness that was significantly inferior to that of the GUIR and ECNU baseline runs, though higher than those for the BM25 baseline (for some configurations). The examination of the number of unassessed documents (and the RBP residuals, see appendix) revealed that this may have been because measures were affected by the large number of unassessed documents retrieved in the top 10 ranks. For example, the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oMath>
      <w:r>
        <w:t xml:space="preserve"> residual for learning to rank methods was about double that of the baselines or other approaches (see appendix). In fact, among the documents retrieved in the top 10 results by learning to rank, there were 20% that were unassessed, compared to an average of 3% for the other methods (excluding XGB with cut-off 50, which also exhibited high residuals).</w:t>
      </w:r>
    </w:p>
    <w:p w14:paraId="32D4072D" w14:textId="77777777" w:rsidR="00A774D7" w:rsidRDefault="00F554E4" w:rsidP="00720CCD">
      <w:pPr>
        <w:pStyle w:val="Textkrper"/>
        <w:jc w:val="both"/>
      </w:pPr>
      <w:r>
        <w:t xml:space="preserve">We thus should carefully account for unassessed documents through considering the residuals of RBP measures, as well as the condensed measures. When this was done, we observed that learning to rank methods overall provided substantial gains over the original runs and other methods (when considering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oMath>
      <w:r>
        <w:t xml:space="preserve">,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oMath>
      <w:r>
        <w:t xml:space="preserve"> and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oMath>
      <w:r>
        <w:t>), or large potential gains over these methods (when considering the residuals). Next, we analyse these results in more detail.</w:t>
      </w:r>
    </w:p>
    <w:p w14:paraId="0B241747" w14:textId="163B964F" w:rsidR="00A774D7" w:rsidRDefault="00F554E4" w:rsidP="00720CCD">
      <w:pPr>
        <w:pStyle w:val="Textkrper"/>
        <w:jc w:val="both"/>
      </w:pPr>
      <w:r>
        <w:t xml:space="preserve">No improvements over the baselines were found for LTR 1, and the high residuals for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oMath>
      <w:r>
        <w:t xml:space="preserve"> were not matched by other residuals or by considering only assessed documents (see appendix). LTR 1 was a simple method that used only IR features and was trained only on topical relevance. Specifically, we devised 24 IR features using the Terrier framework. The score of various retrieval models was extracted from a multi-field index composed of title, body and whole document. Although simple, this is a typical learning to rank setting.</w:t>
      </w:r>
    </w:p>
    <w:p w14:paraId="029DAEAD" w14:textId="0702118B" w:rsidR="00A774D7" w:rsidRDefault="00F554E4" w:rsidP="00720CCD">
      <w:pPr>
        <w:pStyle w:val="Textkrper"/>
        <w:jc w:val="both"/>
      </w:pPr>
      <w:r>
        <w:t>Compared to LTR 1, LTR 2 included the understandability features listed in Tables </w:t>
      </w:r>
      <w:r w:rsidR="000D6FCE">
        <w:t>1</w:t>
      </w:r>
      <w:r>
        <w:t>–</w:t>
      </w:r>
      <w:r w:rsidR="000D6FCE">
        <w:t>7</w:t>
      </w:r>
      <w:r>
        <w:t xml:space="preserve"> and  </w:t>
      </w:r>
      <w:r w:rsidR="000D6FCE">
        <w:t>9</w:t>
      </w:r>
      <w:r>
        <w:t>–</w:t>
      </w:r>
      <w:r w:rsidR="000D6FCE">
        <w:t>11</w:t>
      </w:r>
      <w:r>
        <w:t xml:space="preserve">. This inclusion was as beneficial to the understandability measures as to the relevance measures, with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oMath>
      <w:r>
        <w:t xml:space="preserve">,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oMath>
      <w:r>
        <w:t xml:space="preserve"> and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oMath>
      <w:r>
        <w:t xml:space="preserve"> all showing gains over the baselines. LTR 3 </w:t>
      </w:r>
      <w:r>
        <w:lastRenderedPageBreak/>
        <w:t xml:space="preserve">obtained similar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oMath>
      <w:r>
        <w:t xml:space="preserve"> values, though with higher effectiveness for relevance measures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oMath>
      <w:r>
        <w:t>) than for understandability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oMath>
      <w:r>
        <w:t>).</w:t>
      </w:r>
    </w:p>
    <w:p w14:paraId="7642D8F1" w14:textId="00B8590B" w:rsidR="00A774D7" w:rsidRDefault="00F554E4" w:rsidP="00720CCD">
      <w:pPr>
        <w:pStyle w:val="Textkrper"/>
        <w:jc w:val="both"/>
      </w:pPr>
      <w:r>
        <w:t xml:space="preserve">LTRs 4 and 5 were devised based on a set understandability threshold </w:t>
      </w:r>
      <m:oMath>
        <m:r>
          <w:rPr>
            <w:rFonts w:ascii="Cambria Math" w:hAnsi="Cambria Math"/>
          </w:rPr>
          <m:t>U=40</m:t>
        </m:r>
      </m:oMath>
      <w:r>
        <w:t xml:space="preserve">. While LTR 4 took into consideration only documents that were easy-to-read (understandability label </w:t>
      </w:r>
      <m:oMath>
        <m:r>
          <w:rPr>
            <w:rFonts w:ascii="Cambria Math" w:hAnsi="Cambria Math"/>
          </w:rPr>
          <m:t>≤</m:t>
        </m:r>
      </m:oMath>
      <w:r>
        <w:t xml:space="preserve"> </w:t>
      </w:r>
      <m:oMath>
        <m:r>
          <w:rPr>
            <w:rFonts w:ascii="Cambria Math" w:hAnsi="Cambria Math"/>
          </w:rPr>
          <m:t>U</m:t>
        </m:r>
      </m:oMath>
      <w:r>
        <w:t>), LTR 5 considered all documents, but boosted the relevance score. LTR 4 reached the highest understandability score for the learning-to-rank approaches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r>
          <w:rPr>
            <w:rFonts w:ascii="Cambria Math" w:hAnsi="Cambria Math"/>
          </w:rPr>
          <m:t>=50.06</m:t>
        </m:r>
      </m:oMath>
      <w:r>
        <w:t>), but it failed to retrieve a substantial number of relevant documents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r>
          <w:rPr>
            <w:rFonts w:ascii="Cambria Math" w:hAnsi="Cambria Math"/>
          </w:rPr>
          <m:t>=22.20</m:t>
        </m:r>
      </m:oMath>
      <w:r>
        <w:t>). In turn, LTR</w:t>
      </w:r>
      <w:r w:rsidR="00DE2726">
        <w:t> </w:t>
      </w:r>
      <w:r>
        <w:t>5 reached the highest understandability-relevance trade-off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r>
          <w:rPr>
            <w:rFonts w:ascii="Cambria Math" w:hAnsi="Cambria Math"/>
          </w:rPr>
          <m:t>=29.20</m:t>
        </m:r>
      </m:oMath>
      <w:r>
        <w:t>). Compared to the BM25 baseline (on which it was based), LTR 5 largely increased both relevance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oMath>
      <w:r>
        <w:t xml:space="preserve"> from 26.01 to 32.60 – a 25% increase, </w:t>
      </w:r>
      <m:oMath>
        <m:sSub>
          <m:sSubPr>
            <m:ctrlPr>
              <w:rPr>
                <w:rFonts w:ascii="Cambria Math" w:hAnsi="Cambria Math"/>
              </w:rPr>
            </m:ctrlPr>
          </m:sSubPr>
          <m:e>
            <m:r>
              <w:rPr>
                <w:rFonts w:ascii="Cambria Math" w:hAnsi="Cambria Math"/>
              </w:rPr>
              <m:t>P</m:t>
            </m:r>
          </m:e>
          <m:sub>
            <m:r>
              <w:rPr>
                <w:rFonts w:ascii="Cambria Math" w:hAnsi="Cambria Math"/>
              </w:rPr>
              <m:t>bl</m:t>
            </m:r>
          </m:sub>
        </m:sSub>
        <m:r>
          <w:rPr>
            <w:rFonts w:ascii="Cambria Math" w:hAnsi="Cambria Math"/>
          </w:rPr>
          <m:t>=0.003</m:t>
        </m:r>
      </m:oMath>
      <w:r>
        <w:t>) and understandability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oMath>
      <w:r>
        <w:t xml:space="preserve"> from 43.89 to 45.87 – a 4% increase, </w:t>
      </w:r>
      <m:oMath>
        <m:sSub>
          <m:sSubPr>
            <m:ctrlPr>
              <w:rPr>
                <w:rFonts w:ascii="Cambria Math" w:hAnsi="Cambria Math"/>
              </w:rPr>
            </m:ctrlPr>
          </m:sSubPr>
          <m:e>
            <m:r>
              <w:rPr>
                <w:rFonts w:ascii="Cambria Math" w:hAnsi="Cambria Math"/>
              </w:rPr>
              <m:t>P</m:t>
            </m:r>
          </m:e>
          <m:sub>
            <m:r>
              <w:rPr>
                <w:rFonts w:ascii="Cambria Math" w:hAnsi="Cambria Math"/>
              </w:rPr>
              <m:t>bl</m:t>
            </m:r>
          </m:sub>
        </m:sSub>
        <m:r>
          <w:rPr>
            <w:rFonts w:ascii="Cambria Math" w:hAnsi="Cambria Math"/>
          </w:rPr>
          <m:t>&lt;0.001</m:t>
        </m:r>
      </m:oMath>
      <w:r>
        <w:t xml:space="preserve">). Note that LTR 5 was also significantly better than the best run submitted to CLEF 2016 for both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oMath>
      <w:r>
        <w:t xml:space="preserve"> (15% increase, </w:t>
      </w:r>
      <m:oMath>
        <m:sSub>
          <m:sSubPr>
            <m:ctrlPr>
              <w:rPr>
                <w:rFonts w:ascii="Cambria Math" w:hAnsi="Cambria Math"/>
              </w:rPr>
            </m:ctrlPr>
          </m:sSubPr>
          <m:e>
            <m:r>
              <w:rPr>
                <w:rFonts w:ascii="Cambria Math" w:hAnsi="Cambria Math"/>
              </w:rPr>
              <m:t>P</m:t>
            </m:r>
          </m:e>
          <m:sub>
            <m:r>
              <w:rPr>
                <w:rFonts w:ascii="Cambria Math" w:hAnsi="Cambria Math"/>
              </w:rPr>
              <m:t>g</m:t>
            </m:r>
          </m:sub>
        </m:sSub>
        <m:r>
          <w:rPr>
            <w:rFonts w:ascii="Cambria Math" w:hAnsi="Cambria Math"/>
          </w:rPr>
          <m:t>=0.120</m:t>
        </m:r>
      </m:oMath>
      <w:r>
        <w:t xml:space="preserve">) and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oMath>
      <w:r>
        <w:t xml:space="preserve"> (13% increase, </w:t>
      </w:r>
      <m:oMath>
        <m:sSub>
          <m:sSubPr>
            <m:ctrlPr>
              <w:rPr>
                <w:rFonts w:ascii="Cambria Math" w:hAnsi="Cambria Math"/>
              </w:rPr>
            </m:ctrlPr>
          </m:sSubPr>
          <m:e>
            <m:r>
              <w:rPr>
                <w:rFonts w:ascii="Cambria Math" w:hAnsi="Cambria Math"/>
              </w:rPr>
              <m:t>P</m:t>
            </m:r>
          </m:e>
          <m:sub>
            <m:r>
              <w:rPr>
                <w:rFonts w:ascii="Cambria Math" w:hAnsi="Cambria Math"/>
              </w:rPr>
              <m:t>g</m:t>
            </m:r>
          </m:sub>
        </m:sSub>
        <m:r>
          <w:rPr>
            <w:rFonts w:ascii="Cambria Math" w:hAnsi="Cambria Math"/>
          </w:rPr>
          <m:t>=0.001</m:t>
        </m:r>
      </m:oMath>
      <w:r>
        <w:t>).</w:t>
      </w:r>
    </w:p>
    <w:p w14:paraId="7D899B4C" w14:textId="77777777" w:rsidR="00A774D7" w:rsidRDefault="00F554E4" w:rsidP="00720CCD">
      <w:pPr>
        <w:pStyle w:val="berschrift1"/>
        <w:jc w:val="both"/>
      </w:pPr>
      <w:bookmarkStart w:id="14" w:name="discussion"/>
      <w:bookmarkEnd w:id="14"/>
      <w:r>
        <w:t>Discussion</w:t>
      </w:r>
    </w:p>
    <w:p w14:paraId="2317AC38" w14:textId="77777777" w:rsidR="00A774D7" w:rsidRDefault="00F554E4" w:rsidP="00720CCD">
      <w:pPr>
        <w:pStyle w:val="berschrift2"/>
        <w:jc w:val="both"/>
      </w:pPr>
      <w:bookmarkStart w:id="15" w:name="principal-findings"/>
      <w:bookmarkEnd w:id="15"/>
      <w:r>
        <w:t>Principal Findings</w:t>
      </w:r>
    </w:p>
    <w:p w14:paraId="5E36B2B0" w14:textId="77777777" w:rsidR="00A774D7" w:rsidRDefault="00F554E4" w:rsidP="00720CCD">
      <w:pPr>
        <w:pStyle w:val="FirstParagraph"/>
        <w:jc w:val="both"/>
      </w:pPr>
      <w:r>
        <w:t>The empirical experiments suggested that:</w:t>
      </w:r>
    </w:p>
    <w:p w14:paraId="7371FBAD" w14:textId="77777777" w:rsidR="00A774D7" w:rsidRDefault="00F554E4" w:rsidP="00720CCD">
      <w:pPr>
        <w:numPr>
          <w:ilvl w:val="0"/>
          <w:numId w:val="7"/>
        </w:numPr>
        <w:jc w:val="both"/>
      </w:pPr>
      <w:r>
        <w:t>Machine learning methods based on regression are best suited to estimate the understandability of health Web pages;</w:t>
      </w:r>
    </w:p>
    <w:p w14:paraId="76D111B5" w14:textId="77777777" w:rsidR="00A774D7" w:rsidRDefault="00F554E4" w:rsidP="00720CCD">
      <w:pPr>
        <w:numPr>
          <w:ilvl w:val="0"/>
          <w:numId w:val="7"/>
        </w:numPr>
        <w:jc w:val="both"/>
      </w:pPr>
      <w:r>
        <w:t>Preprocessing does affect effectiveness (both for understandability prediction and document retrieval), although, compared to other methods, ML-based methods for understandability estimation are less subject to variability caused by poor preprocessing;</w:t>
      </w:r>
    </w:p>
    <w:p w14:paraId="4DA14251" w14:textId="77777777" w:rsidR="00A774D7" w:rsidRDefault="00F554E4" w:rsidP="00720CCD">
      <w:pPr>
        <w:numPr>
          <w:ilvl w:val="0"/>
          <w:numId w:val="7"/>
        </w:numPr>
        <w:jc w:val="both"/>
      </w:pPr>
      <w:r>
        <w:t>Learning to rank methods can be specifically trained to promote more understandable search results, while still providing an effective trade-off with topical relevance.</w:t>
      </w:r>
    </w:p>
    <w:p w14:paraId="3E79F71E" w14:textId="77777777" w:rsidR="00A774D7" w:rsidRDefault="00F554E4" w:rsidP="00720CCD">
      <w:pPr>
        <w:pStyle w:val="berschrift2"/>
        <w:jc w:val="both"/>
      </w:pPr>
      <w:bookmarkStart w:id="16" w:name="limitations"/>
      <w:bookmarkEnd w:id="16"/>
      <w:r>
        <w:t>Limitations</w:t>
      </w:r>
    </w:p>
    <w:p w14:paraId="6809FDA2" w14:textId="711B3108" w:rsidR="00A774D7" w:rsidRDefault="00F554E4" w:rsidP="00720CCD">
      <w:pPr>
        <w:pStyle w:val="FirstParagraph"/>
        <w:jc w:val="both"/>
      </w:pPr>
      <w:r>
        <w:t>In this work, we relied on data collected through the CLEF 2015 and CLEF 2016 evaluation efforts to evaluate the effectiveness of methods that estimate the understandability of the Web pages. These assessments were obtained by asking medical experts and practitioners to rate documents; although they were asked to estimate the understandability of the content as if they were the patients they treat, there may have been noise and imprecisions in the collection mechanism due to the subj</w:t>
      </w:r>
      <w:r w:rsidR="000D6FCE">
        <w:t>ectivity of the task. Figure 2</w:t>
      </w:r>
      <w:r>
        <w:t xml:space="preserve"> highlights this by showing that the agreement between assessors is relatively low. A better setting may have been to directly recruit health consumers: the task would still have been subjective, but would have captured real ratings, rather than inferred or perceived ratings. Despite this, our previous work has shown that no substantial differences were found in the downstream evaluation of retrieval systems, when we acquired understandability assessments from health consumers for a subset of the CLEF 2015 collection </w:t>
      </w:r>
      <w:r w:rsidR="00B2085B">
        <w:t>[4</w:t>
      </w:r>
      <w:r w:rsidR="00117869">
        <w:t>6</w:t>
      </w:r>
      <w:r w:rsidR="00B2085B">
        <w:t>]</w:t>
      </w:r>
      <w:r>
        <w:t>.</w:t>
      </w:r>
    </w:p>
    <w:p w14:paraId="6254117B" w14:textId="3B3C996B" w:rsidR="00A774D7" w:rsidRDefault="00F554E4" w:rsidP="00720CCD">
      <w:pPr>
        <w:pStyle w:val="Textkrper"/>
        <w:jc w:val="both"/>
      </w:pPr>
      <w:r>
        <w:lastRenderedPageBreak/>
        <w:t>Relevance assessments on the CLEF 2015 and 2016 collections are incomplete </w:t>
      </w:r>
      <w:r w:rsidR="00B2085B">
        <w:t>[4</w:t>
      </w:r>
      <w:r w:rsidR="00117869">
        <w:t>4</w:t>
      </w:r>
      <w:r w:rsidR="00B2085B">
        <w:t>, 1</w:t>
      </w:r>
      <w:r w:rsidR="00117869">
        <w:t>4</w:t>
      </w:r>
      <w:r w:rsidR="00B2085B">
        <w:t xml:space="preserve">], </w:t>
      </w:r>
      <w:r>
        <w:t>i.e. not all top ranked web pages retrieved by the investigated methods have an explicit relevance assessment. This is often the case in information retrieval, where the validity of experiments based on incomplete assessments has been thoroughly investigated </w:t>
      </w:r>
      <w:r w:rsidR="005714EE">
        <w:t>[8</w:t>
      </w:r>
      <w:r w:rsidR="00117869">
        <w:t>8</w:t>
      </w:r>
      <w:r w:rsidR="005714EE">
        <w:t>]</w:t>
      </w:r>
      <w:r>
        <w:t xml:space="preserve">. Nonetheless, we carefully controlled for the impact </w:t>
      </w:r>
      <w:r w:rsidR="00DE2726">
        <w:t xml:space="preserve">that </w:t>
      </w:r>
      <w:r>
        <w:t>unassessed documents had in our experiments by measuring their number and using measures like RBP that account for residuals and condensed variants. The residuals analysis has been reported in the appendix.</w:t>
      </w:r>
    </w:p>
    <w:p w14:paraId="11A1DA7B" w14:textId="77777777" w:rsidR="00A774D7" w:rsidRDefault="00F554E4" w:rsidP="00720CCD">
      <w:pPr>
        <w:pStyle w:val="berschrift2"/>
        <w:jc w:val="both"/>
      </w:pPr>
      <w:bookmarkStart w:id="17" w:name="conclusions"/>
      <w:bookmarkEnd w:id="17"/>
      <w:r>
        <w:t>Conclusions</w:t>
      </w:r>
    </w:p>
    <w:p w14:paraId="09474926" w14:textId="77777777" w:rsidR="00A774D7" w:rsidRDefault="00F554E4" w:rsidP="00720CCD">
      <w:pPr>
        <w:pStyle w:val="FirstParagraph"/>
        <w:jc w:val="both"/>
      </w:pPr>
      <w:r>
        <w:t>We have examined approaches to estimate the understandability of health Web pages, including the impact of HTML preprocessing techniques, and how to integrate these within retrieval methods to provide more understandable search results for people seeking health information. We found that machine learning methods are better suited than traditionally employed readability measures for assessing the understandability of health related web pages and that learning to rank is the most effective strategy to integrate this into retrieval. We also found that HTML and text pre-processing do affect the effectiveness of both understandability estimations and of the retrieval process, although machine learning methods are less sensitive to this issue.</w:t>
      </w:r>
    </w:p>
    <w:p w14:paraId="0ECDED95" w14:textId="0DC40CA2" w:rsidR="00A774D7" w:rsidRDefault="00F554E4" w:rsidP="00720CCD">
      <w:pPr>
        <w:pStyle w:val="Textkrper"/>
        <w:jc w:val="both"/>
      </w:pPr>
      <w:r>
        <w:t>This article contributes to improving search engines tailored to consumer health search because it thoroughly investigates promises and pitfalls of understandability estimations and their integration into retrieval methods. The article further highlights which methods and settings should be used to provide better search results to health information</w:t>
      </w:r>
      <w:r w:rsidR="00162359">
        <w:t xml:space="preserve"> seekers. As shown in Figure 1</w:t>
      </w:r>
      <w:r>
        <w:t>, these methods would clearly improve current health-focused search engines.</w:t>
      </w:r>
    </w:p>
    <w:p w14:paraId="0D201824" w14:textId="77777777" w:rsidR="00A774D7" w:rsidRDefault="00F554E4" w:rsidP="00720CCD">
      <w:pPr>
        <w:pStyle w:val="Textkrper"/>
        <w:jc w:val="both"/>
      </w:pPr>
      <w:r>
        <w:t>The methods investigated here do not provide a fully personalised search, with respect to how much of the health content consumers with different health knowledge may be able to understand. Instead, we focus on making the results understandable by anyone: and thus promote in the search results content that has the highest level of understandability. However, people with a more than average medical knowledge may benefit higher from more specialised content. We leave this personalisation aspect, i.e., the tailoring of the understandability level of the promoted content with respect to the user’s knowledge and abilities, to further work.</w:t>
      </w:r>
    </w:p>
    <w:p w14:paraId="234ADA99" w14:textId="6C3A5110" w:rsidR="00A774D7" w:rsidRDefault="00F554E4" w:rsidP="00720CCD">
      <w:pPr>
        <w:pStyle w:val="berschrift2"/>
        <w:jc w:val="both"/>
      </w:pPr>
      <w:bookmarkStart w:id="18" w:name="acknowledgment"/>
      <w:bookmarkEnd w:id="18"/>
      <w:r>
        <w:t>Acknowledg</w:t>
      </w:r>
      <w:r w:rsidR="00DE2726">
        <w:t>e</w:t>
      </w:r>
      <w:r>
        <w:t>ment</w:t>
      </w:r>
      <w:r w:rsidR="00DE2726">
        <w:t>s</w:t>
      </w:r>
    </w:p>
    <w:p w14:paraId="09B0D7EF" w14:textId="12C2B6A0" w:rsidR="00A774D7" w:rsidRDefault="00F554E4" w:rsidP="00720CCD">
      <w:pPr>
        <w:pStyle w:val="FirstParagraph"/>
        <w:jc w:val="both"/>
      </w:pPr>
      <w:r>
        <w:t>The authors acknowledge the TU Wien University Library for financial support through its Open Access Funding Programme. Dr Guido Zuccon is the recipient of an Australian Research Council DECRA Research Fellowship (DE180101579) and a Google Faculty Award.</w:t>
      </w:r>
      <w:r w:rsidR="00FF5252">
        <w:t xml:space="preserve"> </w:t>
      </w:r>
      <w:r w:rsidR="00FF5252" w:rsidRPr="00FF5252">
        <w:t>This project has received funding from the European Union’s Horizon 2020 research and innovation programme under grant agreement No 644753 (KConnect).</w:t>
      </w:r>
    </w:p>
    <w:p w14:paraId="580A5D3B" w14:textId="20A77AF3" w:rsidR="008B4BA1" w:rsidRDefault="008B4BA1" w:rsidP="00720CCD">
      <w:pPr>
        <w:pStyle w:val="Textkrper"/>
        <w:jc w:val="both"/>
      </w:pPr>
    </w:p>
    <w:p w14:paraId="174CF4DB" w14:textId="5D6EEB3D" w:rsidR="008B4BA1" w:rsidRDefault="008B4BA1" w:rsidP="00720CCD">
      <w:pPr>
        <w:pStyle w:val="berschrift2"/>
        <w:jc w:val="both"/>
      </w:pPr>
      <w:r>
        <w:lastRenderedPageBreak/>
        <w:t>Conflict of Interest</w:t>
      </w:r>
    </w:p>
    <w:p w14:paraId="54247FF0" w14:textId="3D5B63F8" w:rsidR="008B4BA1" w:rsidRPr="008B4BA1" w:rsidRDefault="008B4BA1" w:rsidP="00720CCD">
      <w:pPr>
        <w:pStyle w:val="Textkrper"/>
        <w:jc w:val="both"/>
      </w:pPr>
      <w:r>
        <w:t>None.</w:t>
      </w:r>
    </w:p>
    <w:p w14:paraId="60588FB7" w14:textId="1C520D12" w:rsidR="00A774D7" w:rsidRDefault="00F554E4">
      <w:pPr>
        <w:pStyle w:val="berschrift1"/>
      </w:pPr>
      <w:bookmarkStart w:id="19" w:name="references"/>
      <w:bookmarkEnd w:id="19"/>
      <w:r>
        <w:t>References</w:t>
      </w:r>
    </w:p>
    <w:p w14:paraId="408E398B" w14:textId="29469998" w:rsidR="007E3B1F" w:rsidRDefault="007E3B1F" w:rsidP="007E3B1F">
      <w:pPr>
        <w:pStyle w:val="Textkrper"/>
        <w:rPr>
          <w:rFonts w:ascii="MS Mincho" w:eastAsia="MS Mincho" w:hAnsi="MS Mincho" w:cs="MS Mincho"/>
          <w:lang w:val="en-GB"/>
        </w:rPr>
      </w:pPr>
      <w:r w:rsidRPr="007E3B1F">
        <w:rPr>
          <w:lang w:val="en-GB"/>
        </w:rPr>
        <w:t xml:space="preserve">[1]  Zhang Y, Zhang J, Lease M, Gwizdka J. Multidimensional Relevance Modeling via Psychometrics and Crowdsourcing. In: Proceedings of the 37th international ACM SIGIR conference on Research &amp; development in information retrieval. ACM; 2014. p. 435–444. doi:10.1145/2600428.2609577. </w:t>
      </w:r>
      <w:r w:rsidRPr="007E3B1F">
        <w:rPr>
          <w:rFonts w:ascii="MS Mincho" w:eastAsia="MS Mincho" w:hAnsi="MS Mincho" w:cs="MS Mincho"/>
          <w:lang w:val="en-GB"/>
        </w:rPr>
        <w:t> </w:t>
      </w:r>
    </w:p>
    <w:p w14:paraId="4C648818" w14:textId="25414E1F" w:rsidR="009A74ED" w:rsidRPr="009A74ED" w:rsidRDefault="007E3B1F" w:rsidP="009A74ED">
      <w:pPr>
        <w:pStyle w:val="Textkrper"/>
        <w:rPr>
          <w:rFonts w:cs="Arial"/>
          <w:color w:val="1C1D1E"/>
        </w:rPr>
      </w:pPr>
      <w:r w:rsidRPr="007E3B1F">
        <w:rPr>
          <w:lang w:val="en-GB"/>
        </w:rPr>
        <w:t xml:space="preserve">[2] </w:t>
      </w:r>
      <w:r w:rsidR="009A74ED">
        <w:rPr>
          <w:lang w:val="en-GB"/>
        </w:rPr>
        <w:t xml:space="preserve">Fergus T, Spada M. </w:t>
      </w:r>
      <w:r w:rsidR="009A74ED" w:rsidRPr="009A74ED">
        <w:rPr>
          <w:rFonts w:cs="Arial"/>
          <w:color w:val="1C1D1E"/>
        </w:rPr>
        <w:t>Cyberchondria: Examining relations with problematic Internet use and metacognitive beliefs</w:t>
      </w:r>
      <w:r w:rsidR="009A74ED">
        <w:rPr>
          <w:rFonts w:cs="Arial"/>
          <w:color w:val="1C1D1E"/>
        </w:rPr>
        <w:t>. Clinical psychology &amp; psychotherapy; 2017; 24(6): 1322-1330. doi: 10.1002/cpp.2102</w:t>
      </w:r>
      <w:r w:rsidR="00AB2752">
        <w:rPr>
          <w:rFonts w:cs="Arial"/>
          <w:color w:val="1C1D1E"/>
        </w:rPr>
        <w:t>.</w:t>
      </w:r>
    </w:p>
    <w:p w14:paraId="0DCE5C0E" w14:textId="4F1AB9FB" w:rsidR="009A74ED" w:rsidRPr="009A74ED" w:rsidRDefault="009A74ED" w:rsidP="009A74ED">
      <w:pPr>
        <w:pStyle w:val="Textkrper"/>
        <w:rPr>
          <w:rFonts w:cs="Arial"/>
          <w:color w:val="1C1D1E"/>
        </w:rPr>
      </w:pPr>
      <w:r w:rsidRPr="007E3B1F">
        <w:rPr>
          <w:lang w:val="en-GB"/>
        </w:rPr>
        <w:t>[</w:t>
      </w:r>
      <w:r>
        <w:rPr>
          <w:lang w:val="en-GB"/>
        </w:rPr>
        <w:t>3</w:t>
      </w:r>
      <w:r w:rsidRPr="007E3B1F">
        <w:rPr>
          <w:lang w:val="en-GB"/>
        </w:rPr>
        <w:t xml:space="preserve">] </w:t>
      </w:r>
      <w:r>
        <w:rPr>
          <w:lang w:val="en-GB"/>
        </w:rPr>
        <w:t>Diviani N, Putte B, Giani S, Weert J. Low He</w:t>
      </w:r>
      <w:r w:rsidR="008029A2">
        <w:rPr>
          <w:lang w:val="en-GB"/>
        </w:rPr>
        <w:t>a</w:t>
      </w:r>
      <w:r>
        <w:rPr>
          <w:lang w:val="en-GB"/>
        </w:rPr>
        <w:t>lth Literacy and Evaluation of Online Health Information: A Systematic Review of the Literature</w:t>
      </w:r>
      <w:r>
        <w:rPr>
          <w:rFonts w:cs="Arial"/>
          <w:color w:val="1C1D1E"/>
        </w:rPr>
        <w:t>. J Med Internet Res; 2015; 17(5): e112. doi: 10.2196/jmir.4018</w:t>
      </w:r>
      <w:r w:rsidR="00AB2752">
        <w:rPr>
          <w:rFonts w:cs="Arial"/>
          <w:color w:val="1C1D1E"/>
        </w:rPr>
        <w:t>.</w:t>
      </w:r>
    </w:p>
    <w:p w14:paraId="2B427013" w14:textId="63292E90" w:rsidR="007E3B1F" w:rsidRPr="007E3B1F" w:rsidRDefault="009A74ED" w:rsidP="007E3B1F">
      <w:pPr>
        <w:pStyle w:val="Textkrper"/>
        <w:rPr>
          <w:lang w:val="en-GB"/>
        </w:rPr>
      </w:pPr>
      <w:r>
        <w:rPr>
          <w:lang w:val="en-GB"/>
        </w:rPr>
        <w:t>[</w:t>
      </w:r>
      <w:r w:rsidR="00AB2752">
        <w:rPr>
          <w:lang w:val="en-GB"/>
        </w:rPr>
        <w:t>4</w:t>
      </w:r>
      <w:r>
        <w:rPr>
          <w:lang w:val="en-GB"/>
        </w:rPr>
        <w:t xml:space="preserve">] </w:t>
      </w:r>
      <w:r w:rsidR="007E3B1F" w:rsidRPr="007E3B1F">
        <w:rPr>
          <w:lang w:val="en-GB"/>
        </w:rPr>
        <w:t xml:space="preserve">White R, Horvitz E. Cyberchondria: Studies of the Escalation of Medical Concerns in Web Search. ACM Transactions on Information Systems. 2009 Nov;27(4):23:1–23:37. doi:10.1145/1629096.1629101. </w:t>
      </w:r>
      <w:r w:rsidR="007E3B1F" w:rsidRPr="007E3B1F">
        <w:rPr>
          <w:rFonts w:ascii="MS Mincho" w:eastAsia="MS Mincho" w:hAnsi="MS Mincho" w:cs="MS Mincho"/>
          <w:lang w:val="en-GB"/>
        </w:rPr>
        <w:t> </w:t>
      </w:r>
    </w:p>
    <w:p w14:paraId="2ED255EE" w14:textId="66C5C4DE" w:rsidR="007E3B1F" w:rsidRPr="007E3B1F" w:rsidRDefault="00AB2752" w:rsidP="007E3B1F">
      <w:pPr>
        <w:pStyle w:val="Textkrper"/>
        <w:rPr>
          <w:lang w:val="en-GB"/>
        </w:rPr>
      </w:pPr>
      <w:r>
        <w:rPr>
          <w:lang w:val="en-GB"/>
        </w:rPr>
        <w:t>[5</w:t>
      </w:r>
      <w:r w:rsidR="007E3B1F" w:rsidRPr="007E3B1F">
        <w:rPr>
          <w:lang w:val="en-GB"/>
        </w:rPr>
        <w:t xml:space="preserve">]  White R Beliefs and Biases in Web Search. In: Proceedings of the 36th international ACM SIGIR confer- ence on Research and development in information retrieval. SIGIR ’13. New York, NY, USA: ACM; 2013. p. 3–12. doi:10.1145/2484028.2484053. </w:t>
      </w:r>
      <w:r w:rsidR="007E3B1F" w:rsidRPr="007E3B1F">
        <w:rPr>
          <w:rFonts w:ascii="MS Mincho" w:eastAsia="MS Mincho" w:hAnsi="MS Mincho" w:cs="MS Mincho"/>
          <w:lang w:val="en-GB"/>
        </w:rPr>
        <w:t> </w:t>
      </w:r>
    </w:p>
    <w:p w14:paraId="56375ACF" w14:textId="6C6A58C7" w:rsidR="007E3B1F" w:rsidRPr="007E3B1F" w:rsidRDefault="00AB2752" w:rsidP="007E3B1F">
      <w:pPr>
        <w:pStyle w:val="Textkrper"/>
        <w:rPr>
          <w:lang w:val="en-GB"/>
        </w:rPr>
      </w:pPr>
      <w:r>
        <w:rPr>
          <w:lang w:val="en-GB"/>
        </w:rPr>
        <w:t>[6</w:t>
      </w:r>
      <w:r w:rsidR="007E3B1F" w:rsidRPr="007E3B1F">
        <w:rPr>
          <w:lang w:val="en-GB"/>
        </w:rPr>
        <w:t xml:space="preserve">]  Graber MA, Roller CM, Kaeble B. Readability Levels of Patient Education Material on the World Wide Web. Journal of Family Practice. 1999;48(1):58–59. Available from: https://www.ncbi.nlm.nih.gov/pubmed/9934385. </w:t>
      </w:r>
      <w:r w:rsidR="007E3B1F" w:rsidRPr="007E3B1F">
        <w:rPr>
          <w:rFonts w:ascii="MS Mincho" w:eastAsia="MS Mincho" w:hAnsi="MS Mincho" w:cs="MS Mincho"/>
          <w:lang w:val="en-GB"/>
        </w:rPr>
        <w:t> </w:t>
      </w:r>
    </w:p>
    <w:p w14:paraId="24A39EC1" w14:textId="61679249" w:rsidR="007E3B1F" w:rsidRPr="007E3B1F" w:rsidRDefault="00AB2752" w:rsidP="007E3B1F">
      <w:pPr>
        <w:pStyle w:val="Textkrper"/>
        <w:rPr>
          <w:lang w:val="en-GB"/>
        </w:rPr>
      </w:pPr>
      <w:r>
        <w:rPr>
          <w:lang w:val="en-GB"/>
        </w:rPr>
        <w:t>[7</w:t>
      </w:r>
      <w:r w:rsidR="007E3B1F" w:rsidRPr="007E3B1F">
        <w:rPr>
          <w:lang w:val="en-GB"/>
        </w:rPr>
        <w:t xml:space="preserve">]  Fitzsimmons P, Michael B, Hulley J, Scott G. A Readability Assessment of Online Parkinson’s Disease Information. The journal of the Royal College of Physicians of Edinburgh. 2010;40(4):292–296. Available from: https://www.ncbi.nlm.nih. gov/pubmed/21132132. </w:t>
      </w:r>
      <w:r w:rsidR="007E3B1F" w:rsidRPr="007E3B1F">
        <w:rPr>
          <w:rFonts w:ascii="MS Mincho" w:eastAsia="MS Mincho" w:hAnsi="MS Mincho" w:cs="MS Mincho"/>
          <w:lang w:val="en-GB"/>
        </w:rPr>
        <w:t> </w:t>
      </w:r>
    </w:p>
    <w:p w14:paraId="340E06A4" w14:textId="217BFF94" w:rsidR="007E3B1F" w:rsidRPr="007E3B1F" w:rsidRDefault="00AB2752" w:rsidP="007E3B1F">
      <w:pPr>
        <w:pStyle w:val="Textkrper"/>
        <w:rPr>
          <w:lang w:val="en-GB"/>
        </w:rPr>
      </w:pPr>
      <w:r>
        <w:rPr>
          <w:lang w:val="en-GB"/>
        </w:rPr>
        <w:t>[8</w:t>
      </w:r>
      <w:r w:rsidR="007E3B1F" w:rsidRPr="007E3B1F">
        <w:rPr>
          <w:lang w:val="en-GB"/>
        </w:rPr>
        <w:t xml:space="preserve">]  Wiener RC, Wiener-Pla R. Literacy, Pregnancy and Potential Oral Health Changes: The Internet and Readability Levels. Maternal and child health journal. 2014;18(3):657–662. Available from: https://www.ncbi.nlm.nih.gov/pubmed/23784613. </w:t>
      </w:r>
      <w:r w:rsidR="007E3B1F" w:rsidRPr="007E3B1F">
        <w:rPr>
          <w:rFonts w:ascii="MS Mincho" w:eastAsia="MS Mincho" w:hAnsi="MS Mincho" w:cs="MS Mincho"/>
          <w:lang w:val="en-GB"/>
        </w:rPr>
        <w:t> </w:t>
      </w:r>
    </w:p>
    <w:p w14:paraId="192181B8" w14:textId="4ADAC6DE" w:rsidR="007E3B1F" w:rsidRPr="007E3B1F" w:rsidRDefault="00AB2752" w:rsidP="007E3B1F">
      <w:pPr>
        <w:pStyle w:val="Textkrper"/>
        <w:rPr>
          <w:lang w:val="en-GB"/>
        </w:rPr>
      </w:pPr>
      <w:r>
        <w:rPr>
          <w:lang w:val="en-GB"/>
        </w:rPr>
        <w:t>[9</w:t>
      </w:r>
      <w:r w:rsidR="007E3B1F" w:rsidRPr="007E3B1F">
        <w:rPr>
          <w:lang w:val="en-GB"/>
        </w:rPr>
        <w:t xml:space="preserve">]  Patel CR, Cherla DV, Sanghvi S, Baredes S, Eloy JA. Readability Assessment of Online Thyroid Surgery Patient Education Materials. Head &amp; neck. 2013;35(10):1421–1425. Available from: https://www.ncbi.nlm.nih.gov/pubmed/22972634. </w:t>
      </w:r>
      <w:r w:rsidR="007E3B1F" w:rsidRPr="007E3B1F">
        <w:rPr>
          <w:rFonts w:ascii="MS Mincho" w:eastAsia="MS Mincho" w:hAnsi="MS Mincho" w:cs="MS Mincho"/>
          <w:lang w:val="en-GB"/>
        </w:rPr>
        <w:t> </w:t>
      </w:r>
    </w:p>
    <w:p w14:paraId="357A35E7" w14:textId="64ECD440" w:rsidR="007E3B1F" w:rsidRPr="007E3B1F" w:rsidRDefault="00AB2752" w:rsidP="007E3B1F">
      <w:pPr>
        <w:pStyle w:val="Textkrper"/>
        <w:rPr>
          <w:lang w:val="en-GB"/>
        </w:rPr>
      </w:pPr>
      <w:r>
        <w:rPr>
          <w:lang w:val="en-GB"/>
        </w:rPr>
        <w:t>[10</w:t>
      </w:r>
      <w:r w:rsidR="007E3B1F" w:rsidRPr="007E3B1F">
        <w:rPr>
          <w:lang w:val="en-GB"/>
        </w:rPr>
        <w:t xml:space="preserve">]  Meillier A, Patel S. Readability of Healthcare Literature for Gastroparesis and Evaluation of Medical Terminology in Reading Difficulty. Gastroenterology Research. 2017;10(1):1–5. Available from: https://www.ncbi.nlm.nih.gov/pubmed/ 28270870. </w:t>
      </w:r>
      <w:r w:rsidR="007E3B1F" w:rsidRPr="007E3B1F">
        <w:rPr>
          <w:rFonts w:ascii="MS Mincho" w:eastAsia="MS Mincho" w:hAnsi="MS Mincho" w:cs="MS Mincho"/>
          <w:lang w:val="en-GB"/>
        </w:rPr>
        <w:t> </w:t>
      </w:r>
    </w:p>
    <w:p w14:paraId="2C72B264" w14:textId="242397A2" w:rsidR="007E3B1F" w:rsidRPr="007E3B1F" w:rsidRDefault="00AB2752" w:rsidP="007E3B1F">
      <w:pPr>
        <w:pStyle w:val="Textkrper"/>
        <w:rPr>
          <w:lang w:val="en-GB"/>
        </w:rPr>
      </w:pPr>
      <w:r>
        <w:rPr>
          <w:lang w:val="en-GB"/>
        </w:rPr>
        <w:lastRenderedPageBreak/>
        <w:t>[11</w:t>
      </w:r>
      <w:r w:rsidR="007E3B1F" w:rsidRPr="007E3B1F">
        <w:rPr>
          <w:lang w:val="en-GB"/>
        </w:rPr>
        <w:t xml:space="preserve">]  Ellimoottil C, Polcari A, Kadlec A, Gupta G. Readability of Websites Containing Information about Prostate Cancer Treat- ment Options. The Journal of urology. 2012;188(6):2171–2176. Available from: https://www.ncbi.nlm.nih.gov/pubmed/ 23083852. </w:t>
      </w:r>
      <w:r w:rsidR="007E3B1F" w:rsidRPr="007E3B1F">
        <w:rPr>
          <w:rFonts w:ascii="MS Mincho" w:eastAsia="MS Mincho" w:hAnsi="MS Mincho" w:cs="MS Mincho"/>
          <w:lang w:val="en-GB"/>
        </w:rPr>
        <w:t> </w:t>
      </w:r>
    </w:p>
    <w:p w14:paraId="47326724" w14:textId="70451B6C" w:rsidR="007E3B1F" w:rsidRPr="007E3B1F" w:rsidRDefault="00AB2752" w:rsidP="007E3B1F">
      <w:pPr>
        <w:pStyle w:val="Textkrper"/>
        <w:rPr>
          <w:lang w:val="en-GB"/>
        </w:rPr>
      </w:pPr>
      <w:r>
        <w:rPr>
          <w:lang w:val="en-GB"/>
        </w:rPr>
        <w:t>[12</w:t>
      </w:r>
      <w:r w:rsidR="007E3B1F" w:rsidRPr="007E3B1F">
        <w:rPr>
          <w:lang w:val="en-GB"/>
        </w:rPr>
        <w:t xml:space="preserve">]  Gabrilovich E. Cura Te Ipsum: Answering Symptom Queries with Question Intent. In: Second WebQA workshop, SIGIR 2016 (invited talk); 2016. WebCitation: http://www.webcitation.org/6yHTeM33k. Available from: http://plg2.cs.uwaterloo. ca/~avtyurin/WebQA2016/. </w:t>
      </w:r>
      <w:r w:rsidR="007E3B1F" w:rsidRPr="007E3B1F">
        <w:rPr>
          <w:rFonts w:ascii="MS Mincho" w:eastAsia="MS Mincho" w:hAnsi="MS Mincho" w:cs="MS Mincho"/>
          <w:lang w:val="en-GB"/>
        </w:rPr>
        <w:t> </w:t>
      </w:r>
    </w:p>
    <w:p w14:paraId="73ABAE7C" w14:textId="70A0177A" w:rsidR="007E3B1F" w:rsidRPr="007E3B1F" w:rsidRDefault="00AB2752" w:rsidP="007E3B1F">
      <w:pPr>
        <w:pStyle w:val="Textkrper"/>
        <w:rPr>
          <w:lang w:val="en-GB"/>
        </w:rPr>
      </w:pPr>
      <w:r>
        <w:rPr>
          <w:lang w:val="en-GB"/>
        </w:rPr>
        <w:t>[13</w:t>
      </w:r>
      <w:r w:rsidR="007E3B1F" w:rsidRPr="007E3B1F">
        <w:rPr>
          <w:lang w:val="en-GB"/>
        </w:rPr>
        <w:t xml:space="preserve">]  Boyer, C, Dolamic, L. Automated detection of HONcode website conformity compared to manual detection: an evaluation. In: Journal of medical Internet research. 2015; 17:6. 10.2196/jmir.3831. </w:t>
      </w:r>
      <w:r w:rsidR="007E3B1F" w:rsidRPr="007E3B1F">
        <w:rPr>
          <w:rFonts w:ascii="MS Mincho" w:eastAsia="MS Mincho" w:hAnsi="MS Mincho" w:cs="MS Mincho"/>
          <w:lang w:val="en-GB"/>
        </w:rPr>
        <w:t> </w:t>
      </w:r>
    </w:p>
    <w:p w14:paraId="1C51C628" w14:textId="3E730289" w:rsidR="007E3B1F" w:rsidRPr="007E3B1F" w:rsidRDefault="00AB2752" w:rsidP="007E3B1F">
      <w:pPr>
        <w:pStyle w:val="Textkrper"/>
        <w:rPr>
          <w:lang w:val="en-GB"/>
        </w:rPr>
      </w:pPr>
      <w:r>
        <w:rPr>
          <w:lang w:val="en-GB"/>
        </w:rPr>
        <w:t>[14</w:t>
      </w:r>
      <w:r w:rsidR="007E3B1F" w:rsidRPr="007E3B1F">
        <w:rPr>
          <w:lang w:val="en-GB"/>
        </w:rPr>
        <w:t xml:space="preserve">]  Zuccon G, Palotti J, Goeuriot L, Kelly L, Lupu M, Pecina P, et al. The IR Task at the CLEF eHealth evaluation lab 2016: User-centred Health Information Retrieval. In: CLEF 2016-Conference and Labs of the Evaluation Forum. vol. 1609; 2016. p. 15–27. Available from: http://ceur-ws.org/Vol-1609/16090015.pdf. </w:t>
      </w:r>
      <w:r w:rsidR="007E3B1F" w:rsidRPr="007E3B1F">
        <w:rPr>
          <w:rFonts w:ascii="MS Mincho" w:eastAsia="MS Mincho" w:hAnsi="MS Mincho" w:cs="MS Mincho"/>
          <w:lang w:val="en-GB"/>
        </w:rPr>
        <w:t> </w:t>
      </w:r>
    </w:p>
    <w:p w14:paraId="082BB0CB" w14:textId="6F00FB4B" w:rsidR="007E3B1F" w:rsidRPr="007E3B1F" w:rsidRDefault="00AB2752" w:rsidP="007E3B1F">
      <w:pPr>
        <w:pStyle w:val="Textkrper"/>
        <w:rPr>
          <w:lang w:val="en-GB"/>
        </w:rPr>
      </w:pPr>
      <w:r>
        <w:rPr>
          <w:lang w:val="en-GB"/>
        </w:rPr>
        <w:t>[15</w:t>
      </w:r>
      <w:r w:rsidR="007E3B1F" w:rsidRPr="007E3B1F">
        <w:rPr>
          <w:lang w:val="en-GB"/>
        </w:rPr>
        <w:t xml:space="preserve">]  Palotti J, Zuccon G, Hanbury A. The Influence of Pre-processing on the Estimation of Readability of Web Documents. In: Proceedings of the 24th ACM International on Conference on Information and Knowledge Management. CIKM ’15. New York, NY, USA: ACM; 2015. p. 1763–1766. doi:10.1145/2806416.2806613. </w:t>
      </w:r>
      <w:r w:rsidR="007E3B1F" w:rsidRPr="007E3B1F">
        <w:rPr>
          <w:rFonts w:ascii="MS Mincho" w:eastAsia="MS Mincho" w:hAnsi="MS Mincho" w:cs="MS Mincho"/>
          <w:lang w:val="en-GB"/>
        </w:rPr>
        <w:t> </w:t>
      </w:r>
    </w:p>
    <w:p w14:paraId="0F2A216F" w14:textId="730465CE" w:rsidR="007E3B1F" w:rsidRPr="007E3B1F" w:rsidRDefault="00AB2752" w:rsidP="007E3B1F">
      <w:pPr>
        <w:pStyle w:val="Textkrper"/>
        <w:rPr>
          <w:lang w:val="en-GB"/>
        </w:rPr>
      </w:pPr>
      <w:r>
        <w:rPr>
          <w:lang w:val="en-GB"/>
        </w:rPr>
        <w:t>[16</w:t>
      </w:r>
      <w:r w:rsidR="007E3B1F" w:rsidRPr="007E3B1F">
        <w:rPr>
          <w:lang w:val="en-GB"/>
        </w:rPr>
        <w:t xml:space="preserve">]  Palotti J, Goeuriot L, Zuccon G, Hanbury A. Ranking Health Web Pages with Relevance and Understandability. In: Proceedings of the 39th international ACM SIGIR conference on Research and development in information retrieval. ACM; 2016. p. 965–968. Available from: 10.1145/2911451.2914741. </w:t>
      </w:r>
      <w:r w:rsidR="007E3B1F" w:rsidRPr="007E3B1F">
        <w:rPr>
          <w:rFonts w:ascii="MS Mincho" w:eastAsia="MS Mincho" w:hAnsi="MS Mincho" w:cs="MS Mincho"/>
          <w:lang w:val="en-GB"/>
        </w:rPr>
        <w:t> </w:t>
      </w:r>
    </w:p>
    <w:p w14:paraId="5E514FF3" w14:textId="0324C3BF" w:rsidR="007E3B1F" w:rsidRPr="007E3B1F" w:rsidRDefault="00AB2752" w:rsidP="007E3B1F">
      <w:pPr>
        <w:pStyle w:val="Textkrper"/>
        <w:rPr>
          <w:lang w:val="en-GB"/>
        </w:rPr>
      </w:pPr>
      <w:r>
        <w:rPr>
          <w:lang w:val="en-GB"/>
        </w:rPr>
        <w:t>[17</w:t>
      </w:r>
      <w:r w:rsidR="007E3B1F" w:rsidRPr="007E3B1F">
        <w:rPr>
          <w:lang w:val="en-GB"/>
        </w:rPr>
        <w:t xml:space="preserve">]  Cowan CF. Teaching Patients with Low Literacy Skills. Jones &amp; Bartlett Learning; 2004. ISBN 978-0397551613. </w:t>
      </w:r>
      <w:r w:rsidR="007E3B1F" w:rsidRPr="007E3B1F">
        <w:rPr>
          <w:rFonts w:ascii="MS Mincho" w:eastAsia="MS Mincho" w:hAnsi="MS Mincho" w:cs="MS Mincho"/>
          <w:lang w:val="en-GB"/>
        </w:rPr>
        <w:t> </w:t>
      </w:r>
    </w:p>
    <w:p w14:paraId="574F30FC" w14:textId="20CF7828" w:rsidR="007E3B1F" w:rsidRPr="007E3B1F" w:rsidRDefault="00AB2752" w:rsidP="007E3B1F">
      <w:pPr>
        <w:pStyle w:val="Textkrper"/>
        <w:rPr>
          <w:lang w:val="en-GB"/>
        </w:rPr>
      </w:pPr>
      <w:r>
        <w:rPr>
          <w:lang w:val="en-GB"/>
        </w:rPr>
        <w:t>[18</w:t>
      </w:r>
      <w:r w:rsidR="007E3B1F" w:rsidRPr="007E3B1F">
        <w:rPr>
          <w:lang w:val="en-GB"/>
        </w:rPr>
        <w:t xml:space="preserve">]  Wallace LS, Lennon ES. American Academy of Family Physicians Patient Education Materials: Can Patients Read Them? Family medicine. 2004;36(8):571–574. Available from: https://www.ncbi.nlm.nih.gov/pubmed/15343418. </w:t>
      </w:r>
      <w:r w:rsidR="007E3B1F" w:rsidRPr="007E3B1F">
        <w:rPr>
          <w:rFonts w:ascii="MS Mincho" w:eastAsia="MS Mincho" w:hAnsi="MS Mincho" w:cs="MS Mincho"/>
          <w:lang w:val="en-GB"/>
        </w:rPr>
        <w:t> </w:t>
      </w:r>
    </w:p>
    <w:p w14:paraId="141719FA" w14:textId="01873064" w:rsidR="007E3B1F" w:rsidRPr="007E3B1F" w:rsidRDefault="00AB2752" w:rsidP="007E3B1F">
      <w:pPr>
        <w:pStyle w:val="Textkrper"/>
        <w:rPr>
          <w:lang w:val="en-GB"/>
        </w:rPr>
      </w:pPr>
      <w:r>
        <w:rPr>
          <w:lang w:val="en-GB"/>
        </w:rPr>
        <w:t>[19</w:t>
      </w:r>
      <w:r w:rsidR="007E3B1F" w:rsidRPr="007E3B1F">
        <w:rPr>
          <w:lang w:val="en-GB"/>
        </w:rPr>
        <w:t xml:space="preserve">]  Davis TC, Wolf MS. Health Literacy: Implications for Family Medicine. Family Medicine. 2004;36(8):595–598. Available from: https://www.ncbi.nlm.nih.gov/pubmed/15343422. </w:t>
      </w:r>
      <w:r w:rsidR="007E3B1F" w:rsidRPr="007E3B1F">
        <w:rPr>
          <w:rFonts w:ascii="MS Mincho" w:eastAsia="MS Mincho" w:hAnsi="MS Mincho" w:cs="MS Mincho"/>
          <w:lang w:val="en-GB"/>
        </w:rPr>
        <w:t> </w:t>
      </w:r>
    </w:p>
    <w:p w14:paraId="554C4AE9" w14:textId="73D94BC4" w:rsidR="007E3B1F" w:rsidRPr="007E3B1F" w:rsidRDefault="00AB2752" w:rsidP="007E3B1F">
      <w:pPr>
        <w:pStyle w:val="Textkrper"/>
        <w:rPr>
          <w:lang w:val="en-GB"/>
        </w:rPr>
      </w:pPr>
      <w:r>
        <w:rPr>
          <w:lang w:val="en-GB"/>
        </w:rPr>
        <w:t>[20</w:t>
      </w:r>
      <w:r w:rsidR="007E3B1F" w:rsidRPr="007E3B1F">
        <w:rPr>
          <w:lang w:val="en-GB"/>
        </w:rPr>
        <w:t xml:space="preserve">]  Stossel LM, Segar N, Gliatto P, Fallar R, Karani R. Readability of Patient Education Materials Available at the Point of Care. Journal of general internal medicine. 2012;27(9):1165–1170. Available from: https://www.ncbi.nlm.nih.gov/pubmed/ 22528620. </w:t>
      </w:r>
      <w:r w:rsidR="007E3B1F" w:rsidRPr="007E3B1F">
        <w:rPr>
          <w:rFonts w:ascii="MS Mincho" w:eastAsia="MS Mincho" w:hAnsi="MS Mincho" w:cs="MS Mincho"/>
          <w:lang w:val="en-GB"/>
        </w:rPr>
        <w:t> </w:t>
      </w:r>
    </w:p>
    <w:p w14:paraId="6AE2A43C" w14:textId="4D6C84FB" w:rsidR="007E3B1F" w:rsidRPr="007E3B1F" w:rsidRDefault="00AB2752" w:rsidP="007E3B1F">
      <w:pPr>
        <w:pStyle w:val="Textkrper"/>
        <w:rPr>
          <w:lang w:val="en-GB"/>
        </w:rPr>
      </w:pPr>
      <w:r>
        <w:rPr>
          <w:lang w:val="en-GB"/>
        </w:rPr>
        <w:t>[21</w:t>
      </w:r>
      <w:r w:rsidR="007E3B1F" w:rsidRPr="007E3B1F">
        <w:rPr>
          <w:lang w:val="en-GB"/>
        </w:rPr>
        <w:t xml:space="preserve">]  National Cancer Institute. Clear &amp; Simple: Developing Effective Print Materials for Low-literate Readers. NIH publica- tion. National Institutes of Health; Accessed: 2017-09. WebCitation: http://www.webcitation.org/6yHTsSTK7. Available from: </w:t>
      </w:r>
      <w:r w:rsidR="007E3B1F" w:rsidRPr="007E3B1F">
        <w:rPr>
          <w:lang w:val="en-GB"/>
        </w:rPr>
        <w:lastRenderedPageBreak/>
        <w:t xml:space="preserve">https://www.nih.gov/institutes-nih/nih-office-director/office-communications-public-liaison/clear-communication/ clear-simple. </w:t>
      </w:r>
      <w:r w:rsidR="007E3B1F" w:rsidRPr="007E3B1F">
        <w:rPr>
          <w:rFonts w:ascii="MS Mincho" w:eastAsia="MS Mincho" w:hAnsi="MS Mincho" w:cs="MS Mincho"/>
          <w:lang w:val="en-GB"/>
        </w:rPr>
        <w:t> </w:t>
      </w:r>
    </w:p>
    <w:p w14:paraId="13C3789A" w14:textId="604C98FA" w:rsidR="007E3B1F" w:rsidRPr="007E3B1F" w:rsidRDefault="007E3B1F" w:rsidP="007E3B1F">
      <w:pPr>
        <w:pStyle w:val="Textkrper"/>
        <w:rPr>
          <w:lang w:val="en-GB"/>
        </w:rPr>
      </w:pPr>
      <w:r w:rsidRPr="007E3B1F">
        <w:rPr>
          <w:lang w:val="en-GB"/>
        </w:rPr>
        <w:t>[</w:t>
      </w:r>
      <w:r w:rsidR="00AB2752">
        <w:rPr>
          <w:lang w:val="en-GB"/>
        </w:rPr>
        <w:t>2</w:t>
      </w:r>
      <w:r w:rsidRPr="007E3B1F">
        <w:rPr>
          <w:lang w:val="en-GB"/>
        </w:rPr>
        <w:t xml:space="preserve">2]  Shoemaker SJ, Wolf MS, Brach C. Development of the Patient Education Materials Assessment Tool (PEMAT): A New Measure of Understandability and Actionability for Print and Audiovisual Patient Information. Patient education and counseling. 2014;96(3):395–403. Available from: https://www.ncbi.nlm.nih.gov/pubmed/24973195. </w:t>
      </w:r>
      <w:r w:rsidRPr="007E3B1F">
        <w:rPr>
          <w:rFonts w:ascii="MS Mincho" w:eastAsia="MS Mincho" w:hAnsi="MS Mincho" w:cs="MS Mincho"/>
          <w:lang w:val="en-GB"/>
        </w:rPr>
        <w:t> </w:t>
      </w:r>
    </w:p>
    <w:p w14:paraId="4CF66783" w14:textId="27B36EE9" w:rsidR="007E3B1F" w:rsidRPr="007E3B1F" w:rsidRDefault="00AB2752" w:rsidP="007E3B1F">
      <w:pPr>
        <w:pStyle w:val="Textkrper"/>
        <w:rPr>
          <w:lang w:val="en-GB"/>
        </w:rPr>
      </w:pPr>
      <w:r>
        <w:rPr>
          <w:lang w:val="en-GB"/>
        </w:rPr>
        <w:t>[23</w:t>
      </w:r>
      <w:r w:rsidR="007E3B1F" w:rsidRPr="007E3B1F">
        <w:rPr>
          <w:lang w:val="en-GB"/>
        </w:rPr>
        <w:t>]  Becker</w:t>
      </w:r>
      <w:r w:rsidR="001B6844">
        <w:rPr>
          <w:lang w:val="en-GB"/>
        </w:rPr>
        <w:t xml:space="preserve"> </w:t>
      </w:r>
      <w:r w:rsidR="007E3B1F" w:rsidRPr="007E3B1F">
        <w:rPr>
          <w:lang w:val="en-GB"/>
        </w:rPr>
        <w:t>S</w:t>
      </w:r>
      <w:r w:rsidR="001B6844">
        <w:rPr>
          <w:lang w:val="en-GB"/>
        </w:rPr>
        <w:t xml:space="preserve"> </w:t>
      </w:r>
      <w:r w:rsidR="007E3B1F" w:rsidRPr="007E3B1F">
        <w:rPr>
          <w:lang w:val="en-GB"/>
        </w:rPr>
        <w:t>A.</w:t>
      </w:r>
      <w:r w:rsidR="001B6844">
        <w:rPr>
          <w:lang w:val="en-GB"/>
        </w:rPr>
        <w:t xml:space="preserve"> </w:t>
      </w:r>
      <w:r w:rsidR="007E3B1F" w:rsidRPr="007E3B1F">
        <w:rPr>
          <w:lang w:val="en-GB"/>
        </w:rPr>
        <w:t>A</w:t>
      </w:r>
      <w:r w:rsidR="001B6844">
        <w:rPr>
          <w:lang w:val="en-GB"/>
        </w:rPr>
        <w:t xml:space="preserve"> </w:t>
      </w:r>
      <w:r w:rsidR="007E3B1F" w:rsidRPr="007E3B1F">
        <w:rPr>
          <w:lang w:val="en-GB"/>
        </w:rPr>
        <w:t>Study</w:t>
      </w:r>
      <w:r w:rsidR="001B6844">
        <w:rPr>
          <w:lang w:val="en-GB"/>
        </w:rPr>
        <w:t xml:space="preserve"> </w:t>
      </w:r>
      <w:r w:rsidR="007E3B1F" w:rsidRPr="007E3B1F">
        <w:rPr>
          <w:lang w:val="en-GB"/>
        </w:rPr>
        <w:t>of</w:t>
      </w:r>
      <w:r w:rsidR="001B6844">
        <w:rPr>
          <w:lang w:val="en-GB"/>
        </w:rPr>
        <w:t xml:space="preserve"> </w:t>
      </w:r>
      <w:r w:rsidR="007E3B1F" w:rsidRPr="007E3B1F">
        <w:rPr>
          <w:lang w:val="en-GB"/>
        </w:rPr>
        <w:t>Web</w:t>
      </w:r>
      <w:r w:rsidR="001B6844">
        <w:rPr>
          <w:lang w:val="en-GB"/>
        </w:rPr>
        <w:t xml:space="preserve"> </w:t>
      </w:r>
      <w:r w:rsidR="007E3B1F" w:rsidRPr="007E3B1F">
        <w:rPr>
          <w:lang w:val="en-GB"/>
        </w:rPr>
        <w:t>Usability</w:t>
      </w:r>
      <w:r w:rsidR="001B6844">
        <w:rPr>
          <w:lang w:val="en-GB"/>
        </w:rPr>
        <w:t xml:space="preserve"> </w:t>
      </w:r>
      <w:r w:rsidR="007E3B1F" w:rsidRPr="007E3B1F">
        <w:rPr>
          <w:lang w:val="en-GB"/>
        </w:rPr>
        <w:t>for</w:t>
      </w:r>
      <w:r w:rsidR="001B6844">
        <w:rPr>
          <w:lang w:val="en-GB"/>
        </w:rPr>
        <w:t xml:space="preserve"> </w:t>
      </w:r>
      <w:r w:rsidR="007E3B1F" w:rsidRPr="007E3B1F">
        <w:rPr>
          <w:lang w:val="en-GB"/>
        </w:rPr>
        <w:t>Older</w:t>
      </w:r>
      <w:r w:rsidR="001B6844">
        <w:rPr>
          <w:lang w:val="en-GB"/>
        </w:rPr>
        <w:t xml:space="preserve"> </w:t>
      </w:r>
      <w:r w:rsidR="007E3B1F" w:rsidRPr="007E3B1F">
        <w:rPr>
          <w:lang w:val="en-GB"/>
        </w:rPr>
        <w:t>Adults</w:t>
      </w:r>
      <w:r w:rsidR="001B6844">
        <w:rPr>
          <w:lang w:val="en-GB"/>
        </w:rPr>
        <w:t xml:space="preserve"> </w:t>
      </w:r>
      <w:r w:rsidR="007E3B1F" w:rsidRPr="007E3B1F">
        <w:rPr>
          <w:lang w:val="en-GB"/>
        </w:rPr>
        <w:t>Seeking</w:t>
      </w:r>
      <w:r w:rsidR="001B6844">
        <w:rPr>
          <w:lang w:val="en-GB"/>
        </w:rPr>
        <w:t xml:space="preserve"> </w:t>
      </w:r>
      <w:r w:rsidR="007E3B1F" w:rsidRPr="007E3B1F">
        <w:rPr>
          <w:lang w:val="en-GB"/>
        </w:rPr>
        <w:t>Online</w:t>
      </w:r>
      <w:r w:rsidR="001B6844">
        <w:rPr>
          <w:lang w:val="en-GB"/>
        </w:rPr>
        <w:t xml:space="preserve"> </w:t>
      </w:r>
      <w:r w:rsidR="007E3B1F" w:rsidRPr="007E3B1F">
        <w:rPr>
          <w:lang w:val="en-GB"/>
        </w:rPr>
        <w:t>Health</w:t>
      </w:r>
      <w:r w:rsidR="001B6844">
        <w:rPr>
          <w:lang w:val="en-GB"/>
        </w:rPr>
        <w:t xml:space="preserve"> </w:t>
      </w:r>
      <w:r w:rsidR="007E3B1F" w:rsidRPr="007E3B1F">
        <w:rPr>
          <w:lang w:val="en-GB"/>
        </w:rPr>
        <w:t>Resources.</w:t>
      </w:r>
      <w:r w:rsidR="001B6844">
        <w:rPr>
          <w:lang w:val="en-GB"/>
        </w:rPr>
        <w:t xml:space="preserve"> </w:t>
      </w:r>
      <w:r w:rsidR="007E3B1F" w:rsidRPr="007E3B1F">
        <w:rPr>
          <w:lang w:val="en-GB"/>
        </w:rPr>
        <w:t>ACM</w:t>
      </w:r>
      <w:r w:rsidR="001B6844">
        <w:rPr>
          <w:lang w:val="en-GB"/>
        </w:rPr>
        <w:t xml:space="preserve"> </w:t>
      </w:r>
      <w:r w:rsidR="007E3B1F" w:rsidRPr="007E3B1F">
        <w:rPr>
          <w:lang w:val="en-GB"/>
        </w:rPr>
        <w:t>Transactions</w:t>
      </w:r>
      <w:r w:rsidR="001B6844">
        <w:rPr>
          <w:lang w:val="en-GB"/>
        </w:rPr>
        <w:t xml:space="preserve"> </w:t>
      </w:r>
      <w:r w:rsidR="007E3B1F" w:rsidRPr="007E3B1F">
        <w:rPr>
          <w:lang w:val="en-GB"/>
        </w:rPr>
        <w:t>on</w:t>
      </w:r>
      <w:r w:rsidR="001B6844">
        <w:rPr>
          <w:lang w:val="en-GB"/>
        </w:rPr>
        <w:t xml:space="preserve"> </w:t>
      </w:r>
      <w:r w:rsidR="007E3B1F" w:rsidRPr="007E3B1F">
        <w:rPr>
          <w:lang w:val="en-GB"/>
        </w:rPr>
        <w:t xml:space="preserve">Computer- Human Interaction (TOCHI). 2004;11(4):387–406. doi:10.1145/1035575.1035578. </w:t>
      </w:r>
      <w:r w:rsidR="007E3B1F" w:rsidRPr="007E3B1F">
        <w:rPr>
          <w:rFonts w:ascii="MS Mincho" w:eastAsia="MS Mincho" w:hAnsi="MS Mincho" w:cs="MS Mincho"/>
          <w:lang w:val="en-GB"/>
        </w:rPr>
        <w:t> </w:t>
      </w:r>
    </w:p>
    <w:p w14:paraId="23EDF5F1" w14:textId="03DF2857" w:rsidR="007E3B1F" w:rsidRPr="007E3B1F" w:rsidRDefault="00AB2752" w:rsidP="007E3B1F">
      <w:pPr>
        <w:pStyle w:val="Textkrper"/>
        <w:rPr>
          <w:lang w:val="en-GB"/>
        </w:rPr>
      </w:pPr>
      <w:r>
        <w:rPr>
          <w:lang w:val="en-GB"/>
        </w:rPr>
        <w:t>[24</w:t>
      </w:r>
      <w:r w:rsidR="007E3B1F" w:rsidRPr="007E3B1F">
        <w:rPr>
          <w:lang w:val="en-GB"/>
        </w:rPr>
        <w:t xml:space="preserve">]  Zheng J, Yu H. Readability Formulas and User Perceptions of Electronic Health Records Difficulty: A Corpus Study. Journal of medical Internet research. 2017;19(3). doi:10.2196/jmir.6962. </w:t>
      </w:r>
      <w:r w:rsidR="007E3B1F" w:rsidRPr="007E3B1F">
        <w:rPr>
          <w:rFonts w:ascii="MS Mincho" w:eastAsia="MS Mincho" w:hAnsi="MS Mincho" w:cs="MS Mincho"/>
          <w:lang w:val="en-GB"/>
        </w:rPr>
        <w:t> </w:t>
      </w:r>
    </w:p>
    <w:p w14:paraId="7B00E0DC" w14:textId="7985F2DE" w:rsidR="007E3B1F" w:rsidRPr="007E3B1F" w:rsidRDefault="00AB2752" w:rsidP="007E3B1F">
      <w:pPr>
        <w:pStyle w:val="Textkrper"/>
        <w:rPr>
          <w:lang w:val="en-GB"/>
        </w:rPr>
      </w:pPr>
      <w:r>
        <w:rPr>
          <w:lang w:val="en-GB"/>
        </w:rPr>
        <w:t>[25</w:t>
      </w:r>
      <w:r w:rsidR="007E3B1F" w:rsidRPr="007E3B1F">
        <w:rPr>
          <w:lang w:val="en-GB"/>
        </w:rPr>
        <w:t xml:space="preserve">]  Coleman M, Liau TL. A Computer Readability Formula Designed for Machine Scoring. Journal of Applied Psychology. 1975;doi:10.1037/h0076540. </w:t>
      </w:r>
      <w:r w:rsidR="007E3B1F" w:rsidRPr="007E3B1F">
        <w:rPr>
          <w:rFonts w:ascii="MS Mincho" w:eastAsia="MS Mincho" w:hAnsi="MS Mincho" w:cs="MS Mincho"/>
          <w:lang w:val="en-GB"/>
        </w:rPr>
        <w:t> </w:t>
      </w:r>
    </w:p>
    <w:p w14:paraId="6BBF4E9B" w14:textId="0716E07E" w:rsidR="007E3B1F" w:rsidRPr="007E3B1F" w:rsidRDefault="00AB2752" w:rsidP="007E3B1F">
      <w:pPr>
        <w:pStyle w:val="Textkrper"/>
        <w:rPr>
          <w:lang w:val="en-GB"/>
        </w:rPr>
      </w:pPr>
      <w:r>
        <w:rPr>
          <w:lang w:val="en-GB"/>
        </w:rPr>
        <w:t>[26</w:t>
      </w:r>
      <w:r w:rsidR="007E3B1F" w:rsidRPr="007E3B1F">
        <w:rPr>
          <w:lang w:val="en-GB"/>
        </w:rPr>
        <w:t xml:space="preserve">]  Dale E, Chall JS. A Formula for Predicting Readability: Instructions. Educational Research Bulletin. 1948;27(2):37–54. Available from: http://www.jstor.org/stable/1473669. </w:t>
      </w:r>
      <w:r w:rsidR="007E3B1F" w:rsidRPr="007E3B1F">
        <w:rPr>
          <w:rFonts w:ascii="MS Mincho" w:eastAsia="MS Mincho" w:hAnsi="MS Mincho" w:cs="MS Mincho"/>
          <w:lang w:val="en-GB"/>
        </w:rPr>
        <w:t> </w:t>
      </w:r>
    </w:p>
    <w:p w14:paraId="253785B9" w14:textId="65110158" w:rsidR="007E3B1F" w:rsidRPr="007E3B1F" w:rsidRDefault="00AB2752" w:rsidP="007E3B1F">
      <w:pPr>
        <w:pStyle w:val="Textkrper"/>
        <w:rPr>
          <w:lang w:val="en-GB"/>
        </w:rPr>
      </w:pPr>
      <w:r>
        <w:rPr>
          <w:lang w:val="en-GB"/>
        </w:rPr>
        <w:t>[27</w:t>
      </w:r>
      <w:r w:rsidR="007E3B1F" w:rsidRPr="007E3B1F">
        <w:rPr>
          <w:lang w:val="en-GB"/>
        </w:rPr>
        <w:t xml:space="preserve">]  Kincaid J, Fishburne R, Rogers R, Chissom B. Derivation of New Readability Formulas for Navy Enlisted Personnel. National Technical Information Service; 1975. Available from: http://www.dtic.mil/dtic/tr/fulltext/u2/a006655.pdf. </w:t>
      </w:r>
      <w:r w:rsidR="007E3B1F" w:rsidRPr="007E3B1F">
        <w:rPr>
          <w:rFonts w:ascii="MS Mincho" w:eastAsia="MS Mincho" w:hAnsi="MS Mincho" w:cs="MS Mincho"/>
          <w:lang w:val="en-GB"/>
        </w:rPr>
        <w:t> </w:t>
      </w:r>
    </w:p>
    <w:p w14:paraId="5E11D5F5" w14:textId="0CB43575" w:rsidR="007E3B1F" w:rsidRPr="007E3B1F" w:rsidRDefault="00AB2752" w:rsidP="007E3B1F">
      <w:pPr>
        <w:pStyle w:val="Textkrper"/>
        <w:rPr>
          <w:lang w:val="en-GB"/>
        </w:rPr>
      </w:pPr>
      <w:r>
        <w:rPr>
          <w:lang w:val="en-GB"/>
        </w:rPr>
        <w:t>[28</w:t>
      </w:r>
      <w:r w:rsidR="007E3B1F" w:rsidRPr="007E3B1F">
        <w:rPr>
          <w:lang w:val="en-GB"/>
        </w:rPr>
        <w:t xml:space="preserve">]  Dubay WH. The Principles of Readability. Costa Mesa, CA: Impact Information. 2004;doi:10.1.1.91.4042. </w:t>
      </w:r>
      <w:r w:rsidR="007E3B1F" w:rsidRPr="007E3B1F">
        <w:rPr>
          <w:rFonts w:ascii="MS Mincho" w:eastAsia="MS Mincho" w:hAnsi="MS Mincho" w:cs="MS Mincho"/>
          <w:lang w:val="en-GB"/>
        </w:rPr>
        <w:t> </w:t>
      </w:r>
    </w:p>
    <w:p w14:paraId="6D4A0A58" w14:textId="57C0A94A" w:rsidR="007E3B1F" w:rsidRPr="007E3B1F" w:rsidRDefault="00AB2752" w:rsidP="007E3B1F">
      <w:pPr>
        <w:pStyle w:val="Textkrper"/>
        <w:rPr>
          <w:lang w:val="en-GB"/>
        </w:rPr>
      </w:pPr>
      <w:r>
        <w:rPr>
          <w:lang w:val="en-GB"/>
        </w:rPr>
        <w:t>[29</w:t>
      </w:r>
      <w:r w:rsidR="007E3B1F" w:rsidRPr="007E3B1F">
        <w:rPr>
          <w:lang w:val="en-GB"/>
        </w:rPr>
        <w:t xml:space="preserve">]  Liu X, Croft WB, Oh P, Hart D. Automatic Recognition of Reading Levels from User Queries. In: Proceedings of the 27th Annual International ACM SIGIR Conference on Research and Development in Information Retrieval. SIGIR ’04. ACM; 2004. p. 548–549. doi:10.1145/1008992.1009114. </w:t>
      </w:r>
      <w:r w:rsidR="007E3B1F" w:rsidRPr="007E3B1F">
        <w:rPr>
          <w:rFonts w:ascii="MS Mincho" w:eastAsia="MS Mincho" w:hAnsi="MS Mincho" w:cs="MS Mincho"/>
          <w:lang w:val="en-GB"/>
        </w:rPr>
        <w:t> </w:t>
      </w:r>
    </w:p>
    <w:p w14:paraId="4C7BB2DA" w14:textId="3F688AE7" w:rsidR="007E3B1F" w:rsidRPr="007E3B1F" w:rsidRDefault="00AB2752" w:rsidP="007E3B1F">
      <w:pPr>
        <w:pStyle w:val="Textkrper"/>
        <w:rPr>
          <w:lang w:val="en-GB"/>
        </w:rPr>
      </w:pPr>
      <w:r>
        <w:rPr>
          <w:lang w:val="en-GB"/>
        </w:rPr>
        <w:t>[30</w:t>
      </w:r>
      <w:r w:rsidR="007E3B1F" w:rsidRPr="007E3B1F">
        <w:rPr>
          <w:lang w:val="en-GB"/>
        </w:rPr>
        <w:t xml:space="preserve">]  Collins-Thompson K, Callan J. Predicting Reading Difficulty with Statistical Language Models. Journal of the Association for Information Science and Technology. 2005;56(13):1448–1462. doi:10.1002/asi.20243. </w:t>
      </w:r>
      <w:r w:rsidR="007E3B1F" w:rsidRPr="007E3B1F">
        <w:rPr>
          <w:rFonts w:ascii="MS Mincho" w:eastAsia="MS Mincho" w:hAnsi="MS Mincho" w:cs="MS Mincho"/>
          <w:lang w:val="en-GB"/>
        </w:rPr>
        <w:t> </w:t>
      </w:r>
    </w:p>
    <w:p w14:paraId="408929CA" w14:textId="7C5FF90A" w:rsidR="007E3B1F" w:rsidRPr="007E3B1F" w:rsidRDefault="00AB2752" w:rsidP="007E3B1F">
      <w:pPr>
        <w:pStyle w:val="Textkrper"/>
        <w:rPr>
          <w:lang w:val="en-GB"/>
        </w:rPr>
      </w:pPr>
      <w:r>
        <w:rPr>
          <w:lang w:val="en-GB"/>
        </w:rPr>
        <w:t>[31</w:t>
      </w:r>
      <w:r w:rsidR="007E3B1F" w:rsidRPr="007E3B1F">
        <w:rPr>
          <w:lang w:val="en-GB"/>
        </w:rPr>
        <w:t xml:space="preserve">]  Heilman M, Collins-Thompson K, Callan J, Eskenazi M. Combining Lexical and Grammatical Features to Improve Read- ability Measures for First and Second Language Texts. In: Human Language Technologies 2007: The Conference of the North American Chapter of the Association for Computational Linguistics; Proceedings of the Main Conference; 2007. p. 460–467. Available from: 10.1.1.70.1391. </w:t>
      </w:r>
      <w:r w:rsidR="007E3B1F" w:rsidRPr="007E3B1F">
        <w:rPr>
          <w:rFonts w:ascii="MS Mincho" w:eastAsia="MS Mincho" w:hAnsi="MS Mincho" w:cs="MS Mincho"/>
          <w:lang w:val="en-GB"/>
        </w:rPr>
        <w:t> </w:t>
      </w:r>
    </w:p>
    <w:p w14:paraId="691506FE" w14:textId="33C64E55" w:rsidR="007E3B1F" w:rsidRPr="007E3B1F" w:rsidRDefault="00AB2752" w:rsidP="007E3B1F">
      <w:pPr>
        <w:pStyle w:val="Textkrper"/>
        <w:rPr>
          <w:lang w:val="en-GB"/>
        </w:rPr>
      </w:pPr>
      <w:r>
        <w:rPr>
          <w:lang w:val="en-GB"/>
        </w:rPr>
        <w:t>[32</w:t>
      </w:r>
      <w:r w:rsidR="007E3B1F" w:rsidRPr="007E3B1F">
        <w:rPr>
          <w:lang w:val="en-GB"/>
        </w:rPr>
        <w:t xml:space="preserve">]  Pitler E, Nenkova A. Revisiting Readability: A Unified Framework for Predicting Text Quality. In: Proceedings of the conference on empirical methods in natural language </w:t>
      </w:r>
      <w:r w:rsidR="007E3B1F" w:rsidRPr="007E3B1F">
        <w:rPr>
          <w:lang w:val="en-GB"/>
        </w:rPr>
        <w:lastRenderedPageBreak/>
        <w:t xml:space="preserve">processing. Association for Computational Linguistics; 2008. p. 186– 195. Available from: http://dl.acm.org/citation.cfm?id=1613715.1613742. </w:t>
      </w:r>
      <w:r w:rsidR="007E3B1F" w:rsidRPr="007E3B1F">
        <w:rPr>
          <w:rFonts w:ascii="MS Mincho" w:eastAsia="MS Mincho" w:hAnsi="MS Mincho" w:cs="MS Mincho"/>
          <w:lang w:val="en-GB"/>
        </w:rPr>
        <w:t> </w:t>
      </w:r>
    </w:p>
    <w:p w14:paraId="66BA2B97" w14:textId="6E06AA1D" w:rsidR="007E3B1F" w:rsidRPr="007E3B1F" w:rsidRDefault="00AB2752" w:rsidP="007E3B1F">
      <w:pPr>
        <w:pStyle w:val="Textkrper"/>
        <w:rPr>
          <w:lang w:val="en-GB"/>
        </w:rPr>
      </w:pPr>
      <w:r>
        <w:rPr>
          <w:lang w:val="en-GB"/>
        </w:rPr>
        <w:t>[33</w:t>
      </w:r>
      <w:r w:rsidR="007E3B1F" w:rsidRPr="007E3B1F">
        <w:rPr>
          <w:lang w:val="en-GB"/>
        </w:rPr>
        <w:t xml:space="preserve">]  Zeng Q, Kim E, Crowell J, Tse T. A Text Corpora-based Estimation of the Familiarity of Health Terminology. Biological and Medical Data Analysis. 2005;p. 184–192. Available from: 10.1007/11573067_19. </w:t>
      </w:r>
      <w:r w:rsidR="007E3B1F" w:rsidRPr="007E3B1F">
        <w:rPr>
          <w:rFonts w:ascii="MS Mincho" w:eastAsia="MS Mincho" w:hAnsi="MS Mincho" w:cs="MS Mincho"/>
          <w:lang w:val="en-GB"/>
        </w:rPr>
        <w:t> </w:t>
      </w:r>
    </w:p>
    <w:p w14:paraId="0F274096" w14:textId="4DECDCE3" w:rsidR="007E3B1F" w:rsidRPr="007E3B1F" w:rsidRDefault="00AB2752" w:rsidP="007E3B1F">
      <w:pPr>
        <w:pStyle w:val="Textkrper"/>
        <w:rPr>
          <w:lang w:val="en-GB"/>
        </w:rPr>
      </w:pPr>
      <w:r>
        <w:rPr>
          <w:lang w:val="en-GB"/>
        </w:rPr>
        <w:t>[34</w:t>
      </w:r>
      <w:r w:rsidR="007E3B1F" w:rsidRPr="007E3B1F">
        <w:rPr>
          <w:lang w:val="en-GB"/>
        </w:rPr>
        <w:t xml:space="preserve">]  Zeng Q, Tse T. Exploring and Developing Consumer Health Vocabularies. Journal of the American Medical Informatics Association. 2006;13(1):24–29. Available from: https://www.ncbi.nlm.nih.gov/pmc/articles/PMC1380193. </w:t>
      </w:r>
      <w:r w:rsidR="007E3B1F" w:rsidRPr="007E3B1F">
        <w:rPr>
          <w:rFonts w:ascii="MS Mincho" w:eastAsia="MS Mincho" w:hAnsi="MS Mincho" w:cs="MS Mincho"/>
          <w:lang w:val="en-GB"/>
        </w:rPr>
        <w:t> </w:t>
      </w:r>
    </w:p>
    <w:p w14:paraId="500ED0E3" w14:textId="587E70D4" w:rsidR="007E3B1F" w:rsidRPr="007E3B1F" w:rsidRDefault="00AB2752" w:rsidP="007E3B1F">
      <w:pPr>
        <w:pStyle w:val="Textkrper"/>
        <w:rPr>
          <w:lang w:val="en-GB"/>
        </w:rPr>
      </w:pPr>
      <w:r>
        <w:rPr>
          <w:lang w:val="en-GB"/>
        </w:rPr>
        <w:t>[35</w:t>
      </w:r>
      <w:r w:rsidR="007E3B1F" w:rsidRPr="007E3B1F">
        <w:rPr>
          <w:lang w:val="en-GB"/>
        </w:rPr>
        <w:t>]  Zeng-Treitler</w:t>
      </w:r>
      <w:r w:rsidR="001B6844">
        <w:rPr>
          <w:lang w:val="en-GB"/>
        </w:rPr>
        <w:t xml:space="preserve"> </w:t>
      </w:r>
      <w:r w:rsidR="007E3B1F" w:rsidRPr="007E3B1F">
        <w:rPr>
          <w:lang w:val="en-GB"/>
        </w:rPr>
        <w:t>Q,</w:t>
      </w:r>
      <w:r w:rsidR="001B6844">
        <w:rPr>
          <w:lang w:val="en-GB"/>
        </w:rPr>
        <w:t xml:space="preserve"> </w:t>
      </w:r>
      <w:r w:rsidR="007E3B1F" w:rsidRPr="007E3B1F">
        <w:rPr>
          <w:lang w:val="en-GB"/>
        </w:rPr>
        <w:t>Goryachev</w:t>
      </w:r>
      <w:r w:rsidR="001B6844">
        <w:rPr>
          <w:lang w:val="en-GB"/>
        </w:rPr>
        <w:t xml:space="preserve"> </w:t>
      </w:r>
      <w:r w:rsidR="007E3B1F" w:rsidRPr="007E3B1F">
        <w:rPr>
          <w:lang w:val="en-GB"/>
        </w:rPr>
        <w:t>S,</w:t>
      </w:r>
      <w:r w:rsidR="001B6844">
        <w:rPr>
          <w:lang w:val="en-GB"/>
        </w:rPr>
        <w:t xml:space="preserve"> </w:t>
      </w:r>
      <w:r w:rsidR="007E3B1F" w:rsidRPr="007E3B1F">
        <w:rPr>
          <w:lang w:val="en-GB"/>
        </w:rPr>
        <w:t>Tse</w:t>
      </w:r>
      <w:r w:rsidR="001B6844">
        <w:rPr>
          <w:lang w:val="en-GB"/>
        </w:rPr>
        <w:t xml:space="preserve"> </w:t>
      </w:r>
      <w:r w:rsidR="007E3B1F" w:rsidRPr="007E3B1F">
        <w:rPr>
          <w:lang w:val="en-GB"/>
        </w:rPr>
        <w:t>T,</w:t>
      </w:r>
      <w:r w:rsidR="001B6844">
        <w:rPr>
          <w:lang w:val="en-GB"/>
        </w:rPr>
        <w:t xml:space="preserve"> </w:t>
      </w:r>
      <w:r w:rsidR="007E3B1F" w:rsidRPr="007E3B1F">
        <w:rPr>
          <w:lang w:val="en-GB"/>
        </w:rPr>
        <w:t>Keselman</w:t>
      </w:r>
      <w:r w:rsidR="001B6844">
        <w:rPr>
          <w:lang w:val="en-GB"/>
        </w:rPr>
        <w:t xml:space="preserve"> </w:t>
      </w:r>
      <w:r w:rsidR="007E3B1F" w:rsidRPr="007E3B1F">
        <w:rPr>
          <w:lang w:val="en-GB"/>
        </w:rPr>
        <w:t>A,</w:t>
      </w:r>
      <w:r w:rsidR="001B6844">
        <w:rPr>
          <w:lang w:val="en-GB"/>
        </w:rPr>
        <w:t xml:space="preserve"> </w:t>
      </w:r>
      <w:r w:rsidR="007E3B1F" w:rsidRPr="007E3B1F">
        <w:rPr>
          <w:lang w:val="en-GB"/>
        </w:rPr>
        <w:t>Boxwala</w:t>
      </w:r>
      <w:r w:rsidR="001B6844">
        <w:rPr>
          <w:lang w:val="en-GB"/>
        </w:rPr>
        <w:t xml:space="preserve"> </w:t>
      </w:r>
      <w:r w:rsidR="007E3B1F" w:rsidRPr="007E3B1F">
        <w:rPr>
          <w:lang w:val="en-GB"/>
        </w:rPr>
        <w:t>A.</w:t>
      </w:r>
      <w:r w:rsidR="001B6844">
        <w:rPr>
          <w:lang w:val="en-GB"/>
        </w:rPr>
        <w:t xml:space="preserve"> </w:t>
      </w:r>
      <w:r w:rsidR="007E3B1F" w:rsidRPr="007E3B1F">
        <w:rPr>
          <w:lang w:val="en-GB"/>
        </w:rPr>
        <w:t>Estimating</w:t>
      </w:r>
      <w:r w:rsidR="001B6844">
        <w:rPr>
          <w:lang w:val="en-GB"/>
        </w:rPr>
        <w:t xml:space="preserve"> </w:t>
      </w:r>
      <w:r w:rsidR="007E3B1F" w:rsidRPr="007E3B1F">
        <w:rPr>
          <w:lang w:val="en-GB"/>
        </w:rPr>
        <w:t>Consumer</w:t>
      </w:r>
      <w:r w:rsidR="001B6844">
        <w:rPr>
          <w:lang w:val="en-GB"/>
        </w:rPr>
        <w:t xml:space="preserve"> </w:t>
      </w:r>
      <w:r w:rsidR="007E3B1F" w:rsidRPr="007E3B1F">
        <w:rPr>
          <w:lang w:val="en-GB"/>
        </w:rPr>
        <w:t>Familiarity</w:t>
      </w:r>
      <w:r w:rsidR="001B6844">
        <w:rPr>
          <w:lang w:val="en-GB"/>
        </w:rPr>
        <w:t xml:space="preserve"> </w:t>
      </w:r>
      <w:r w:rsidR="007E3B1F" w:rsidRPr="007E3B1F">
        <w:rPr>
          <w:lang w:val="en-GB"/>
        </w:rPr>
        <w:t>with</w:t>
      </w:r>
      <w:r w:rsidR="001B6844">
        <w:rPr>
          <w:lang w:val="en-GB"/>
        </w:rPr>
        <w:t xml:space="preserve"> </w:t>
      </w:r>
      <w:r w:rsidR="007E3B1F" w:rsidRPr="007E3B1F">
        <w:rPr>
          <w:lang w:val="en-GB"/>
        </w:rPr>
        <w:t>Health</w:t>
      </w:r>
      <w:r w:rsidR="001B6844">
        <w:rPr>
          <w:lang w:val="en-GB"/>
        </w:rPr>
        <w:t xml:space="preserve"> </w:t>
      </w:r>
      <w:r w:rsidR="007E3B1F" w:rsidRPr="007E3B1F">
        <w:rPr>
          <w:lang w:val="en-GB"/>
        </w:rPr>
        <w:t xml:space="preserve">Terminology: A Context-based Approach. Journal of the American Medical Informatics Association. 2008;15(3):349–356. Available from: https://www.ncbi.nlm.nih.gov/pmc/articles/PMC2409994/. </w:t>
      </w:r>
      <w:r w:rsidR="007E3B1F" w:rsidRPr="007E3B1F">
        <w:rPr>
          <w:rFonts w:ascii="MS Mincho" w:eastAsia="MS Mincho" w:hAnsi="MS Mincho" w:cs="MS Mincho"/>
          <w:lang w:val="en-GB"/>
        </w:rPr>
        <w:t> </w:t>
      </w:r>
    </w:p>
    <w:p w14:paraId="63706550" w14:textId="7DC0EA62" w:rsidR="007E3B1F" w:rsidRPr="007E3B1F" w:rsidRDefault="00AB2752" w:rsidP="007E3B1F">
      <w:pPr>
        <w:pStyle w:val="Textkrper"/>
        <w:rPr>
          <w:lang w:val="en-GB"/>
        </w:rPr>
      </w:pPr>
      <w:r>
        <w:rPr>
          <w:lang w:val="en-GB"/>
        </w:rPr>
        <w:t>[36</w:t>
      </w:r>
      <w:r w:rsidR="001B6844">
        <w:rPr>
          <w:lang w:val="en-GB"/>
        </w:rPr>
        <w:t xml:space="preserve">]  </w:t>
      </w:r>
      <w:r w:rsidR="007E3B1F" w:rsidRPr="007E3B1F">
        <w:rPr>
          <w:lang w:val="en-GB"/>
        </w:rPr>
        <w:t>Leroy</w:t>
      </w:r>
      <w:r w:rsidR="001B6844">
        <w:rPr>
          <w:lang w:val="en-GB"/>
        </w:rPr>
        <w:t xml:space="preserve"> </w:t>
      </w:r>
      <w:r w:rsidR="007E3B1F" w:rsidRPr="007E3B1F">
        <w:rPr>
          <w:lang w:val="en-GB"/>
        </w:rPr>
        <w:t>G,</w:t>
      </w:r>
      <w:r w:rsidR="001B6844">
        <w:rPr>
          <w:lang w:val="en-GB"/>
        </w:rPr>
        <w:t xml:space="preserve"> </w:t>
      </w:r>
      <w:r w:rsidR="007E3B1F" w:rsidRPr="007E3B1F">
        <w:rPr>
          <w:lang w:val="en-GB"/>
        </w:rPr>
        <w:t>Helmreich</w:t>
      </w:r>
      <w:r w:rsidR="001B6844">
        <w:rPr>
          <w:lang w:val="en-GB"/>
        </w:rPr>
        <w:t xml:space="preserve"> </w:t>
      </w:r>
      <w:r w:rsidR="007E3B1F" w:rsidRPr="007E3B1F">
        <w:rPr>
          <w:lang w:val="en-GB"/>
        </w:rPr>
        <w:t>S,</w:t>
      </w:r>
      <w:r w:rsidR="001B6844">
        <w:rPr>
          <w:lang w:val="en-GB"/>
        </w:rPr>
        <w:t xml:space="preserve"> </w:t>
      </w:r>
      <w:r w:rsidR="007E3B1F" w:rsidRPr="007E3B1F">
        <w:rPr>
          <w:lang w:val="en-GB"/>
        </w:rPr>
        <w:t>Cowie</w:t>
      </w:r>
      <w:r w:rsidR="001B6844">
        <w:rPr>
          <w:lang w:val="en-GB"/>
        </w:rPr>
        <w:t xml:space="preserve"> </w:t>
      </w:r>
      <w:r w:rsidR="007E3B1F" w:rsidRPr="007E3B1F">
        <w:rPr>
          <w:lang w:val="en-GB"/>
        </w:rPr>
        <w:t>JR,</w:t>
      </w:r>
      <w:r w:rsidR="001B6844">
        <w:rPr>
          <w:lang w:val="en-GB"/>
        </w:rPr>
        <w:t xml:space="preserve"> </w:t>
      </w:r>
      <w:r w:rsidR="007E3B1F" w:rsidRPr="007E3B1F">
        <w:rPr>
          <w:lang w:val="en-GB"/>
        </w:rPr>
        <w:t>Miller</w:t>
      </w:r>
      <w:r w:rsidR="001B6844">
        <w:rPr>
          <w:lang w:val="en-GB"/>
        </w:rPr>
        <w:t xml:space="preserve"> </w:t>
      </w:r>
      <w:r w:rsidR="007E3B1F" w:rsidRPr="007E3B1F">
        <w:rPr>
          <w:lang w:val="en-GB"/>
        </w:rPr>
        <w:t>T,</w:t>
      </w:r>
      <w:r w:rsidR="001B6844">
        <w:rPr>
          <w:lang w:val="en-GB"/>
        </w:rPr>
        <w:t xml:space="preserve"> </w:t>
      </w:r>
      <w:r w:rsidR="007E3B1F" w:rsidRPr="007E3B1F">
        <w:rPr>
          <w:lang w:val="en-GB"/>
        </w:rPr>
        <w:t>Zheng</w:t>
      </w:r>
      <w:r w:rsidR="001B6844">
        <w:rPr>
          <w:lang w:val="en-GB"/>
        </w:rPr>
        <w:t xml:space="preserve"> </w:t>
      </w:r>
      <w:r w:rsidR="007E3B1F" w:rsidRPr="007E3B1F">
        <w:rPr>
          <w:lang w:val="en-GB"/>
        </w:rPr>
        <w:t>W.</w:t>
      </w:r>
      <w:r w:rsidR="001B6844">
        <w:rPr>
          <w:lang w:val="en-GB"/>
        </w:rPr>
        <w:t xml:space="preserve"> </w:t>
      </w:r>
      <w:r w:rsidR="007E3B1F" w:rsidRPr="007E3B1F">
        <w:rPr>
          <w:lang w:val="en-GB"/>
        </w:rPr>
        <w:t>Evaluating</w:t>
      </w:r>
      <w:r w:rsidR="001B6844">
        <w:rPr>
          <w:lang w:val="en-GB"/>
        </w:rPr>
        <w:t xml:space="preserve"> </w:t>
      </w:r>
      <w:r w:rsidR="007E3B1F" w:rsidRPr="007E3B1F">
        <w:rPr>
          <w:lang w:val="en-GB"/>
        </w:rPr>
        <w:t>Online</w:t>
      </w:r>
      <w:r w:rsidR="001B6844">
        <w:rPr>
          <w:lang w:val="en-GB"/>
        </w:rPr>
        <w:t xml:space="preserve"> </w:t>
      </w:r>
      <w:r w:rsidR="007E3B1F" w:rsidRPr="007E3B1F">
        <w:rPr>
          <w:lang w:val="en-GB"/>
        </w:rPr>
        <w:t>Health</w:t>
      </w:r>
      <w:r w:rsidR="001B6844">
        <w:rPr>
          <w:lang w:val="en-GB"/>
        </w:rPr>
        <w:t xml:space="preserve"> </w:t>
      </w:r>
      <w:r w:rsidR="007E3B1F" w:rsidRPr="007E3B1F">
        <w:rPr>
          <w:lang w:val="en-GB"/>
        </w:rPr>
        <w:t>Information:</w:t>
      </w:r>
      <w:r w:rsidR="001B6844">
        <w:rPr>
          <w:lang w:val="en-GB"/>
        </w:rPr>
        <w:t xml:space="preserve"> </w:t>
      </w:r>
      <w:r w:rsidR="007E3B1F" w:rsidRPr="007E3B1F">
        <w:rPr>
          <w:lang w:val="en-GB"/>
        </w:rPr>
        <w:t>Beyond</w:t>
      </w:r>
      <w:r w:rsidR="001B6844">
        <w:rPr>
          <w:lang w:val="en-GB"/>
        </w:rPr>
        <w:t xml:space="preserve"> </w:t>
      </w:r>
      <w:r w:rsidR="007E3B1F" w:rsidRPr="007E3B1F">
        <w:rPr>
          <w:lang w:val="en-GB"/>
        </w:rPr>
        <w:t>Readability</w:t>
      </w:r>
      <w:r w:rsidR="001B6844">
        <w:rPr>
          <w:lang w:val="en-GB"/>
        </w:rPr>
        <w:t xml:space="preserve"> </w:t>
      </w:r>
      <w:r w:rsidR="007E3B1F" w:rsidRPr="007E3B1F">
        <w:rPr>
          <w:lang w:val="en-GB"/>
        </w:rPr>
        <w:t xml:space="preserve">Formulas. In: AMIA Annual Symposium Proceedings. vol. 2008. American Medical Informatics Association; 2008. p. 394. Available from: https://www.ncbi.nlm.nih.gov/pmc/articles/PMC2656067. </w:t>
      </w:r>
      <w:r w:rsidR="007E3B1F" w:rsidRPr="007E3B1F">
        <w:rPr>
          <w:rFonts w:ascii="MS Mincho" w:eastAsia="MS Mincho" w:hAnsi="MS Mincho" w:cs="MS Mincho"/>
          <w:lang w:val="en-GB"/>
        </w:rPr>
        <w:t> </w:t>
      </w:r>
    </w:p>
    <w:p w14:paraId="69EB8786" w14:textId="205E4FAA" w:rsidR="007E3B1F" w:rsidRPr="007E3B1F" w:rsidRDefault="00AB2752" w:rsidP="007E3B1F">
      <w:pPr>
        <w:pStyle w:val="Textkrper"/>
        <w:rPr>
          <w:lang w:val="en-GB"/>
        </w:rPr>
      </w:pPr>
      <w:r>
        <w:rPr>
          <w:lang w:val="en-GB"/>
        </w:rPr>
        <w:t>[37</w:t>
      </w:r>
      <w:r w:rsidR="007E3B1F" w:rsidRPr="007E3B1F">
        <w:rPr>
          <w:lang w:val="en-GB"/>
        </w:rPr>
        <w:t xml:space="preserve">]  Palotti J, Hanbury A, Muller H. Exploiting Health Related Features to Infer User Expertise in the Medical Domain. In: Proceedings of WSCD Workshop on Web Search and Data Mining. John Wiley &amp; Sons, Inc.; 2014. Available from: http://publications.hevs.ch/index.php/publications/show/1632. </w:t>
      </w:r>
      <w:r w:rsidR="007E3B1F" w:rsidRPr="007E3B1F">
        <w:rPr>
          <w:rFonts w:ascii="MS Mincho" w:eastAsia="MS Mincho" w:hAnsi="MS Mincho" w:cs="MS Mincho"/>
          <w:lang w:val="en-GB"/>
        </w:rPr>
        <w:t> </w:t>
      </w:r>
    </w:p>
    <w:p w14:paraId="0BBB1B3D" w14:textId="0A39F005" w:rsidR="007E3B1F" w:rsidRPr="007E3B1F" w:rsidRDefault="00AB2752" w:rsidP="007E3B1F">
      <w:pPr>
        <w:pStyle w:val="Textkrper"/>
        <w:rPr>
          <w:lang w:val="en-GB"/>
        </w:rPr>
      </w:pPr>
      <w:r>
        <w:rPr>
          <w:lang w:val="en-GB"/>
        </w:rPr>
        <w:t>[38</w:t>
      </w:r>
      <w:r w:rsidR="007E3B1F" w:rsidRPr="007E3B1F">
        <w:rPr>
          <w:lang w:val="en-GB"/>
        </w:rPr>
        <w:t xml:space="preserve">]  Yan X, Lau RYK, Song D, Li X, Ma J. Toward a Semantic Granularity Model for Domain-specific Information Retrieval. ACM Transactions on Information Systems. 2011 Jul;29(3):15:1–15:46. doi:10.1145/1993036.1993039. </w:t>
      </w:r>
      <w:r w:rsidR="007E3B1F" w:rsidRPr="007E3B1F">
        <w:rPr>
          <w:rFonts w:ascii="MS Mincho" w:eastAsia="MS Mincho" w:hAnsi="MS Mincho" w:cs="MS Mincho"/>
          <w:lang w:val="en-GB"/>
        </w:rPr>
        <w:t> </w:t>
      </w:r>
    </w:p>
    <w:p w14:paraId="2410BACB" w14:textId="16A70CCC" w:rsidR="007E3B1F" w:rsidRPr="007E3B1F" w:rsidRDefault="00AB2752" w:rsidP="007E3B1F">
      <w:pPr>
        <w:pStyle w:val="Textkrper"/>
        <w:rPr>
          <w:lang w:val="en-GB"/>
        </w:rPr>
      </w:pPr>
      <w:r>
        <w:rPr>
          <w:lang w:val="en-GB"/>
        </w:rPr>
        <w:t>[39</w:t>
      </w:r>
      <w:r w:rsidR="007E3B1F" w:rsidRPr="007E3B1F">
        <w:rPr>
          <w:lang w:val="en-GB"/>
        </w:rPr>
        <w:t xml:space="preserve">]  Kim H, Goryachev S, Rosemblat G, Browne A, Keselman A, Zeng-Treitler Q. Beyond Surface Characteristics: A New Health Text-specific Readability Measurement. In: AMIA Annual Symposium Proceedings. vol. 2007. American Medical Informatics Association; 2007. p. 418. Available from: https://www.ncbi.nlm.nih.gov/pmc/articles/PMC2655856. </w:t>
      </w:r>
      <w:r w:rsidR="007E3B1F" w:rsidRPr="007E3B1F">
        <w:rPr>
          <w:rFonts w:ascii="MS Mincho" w:eastAsia="MS Mincho" w:hAnsi="MS Mincho" w:cs="MS Mincho"/>
          <w:lang w:val="en-GB"/>
        </w:rPr>
        <w:t> </w:t>
      </w:r>
    </w:p>
    <w:p w14:paraId="30DACA19" w14:textId="2D141B41" w:rsidR="007E3B1F" w:rsidRPr="007E3B1F" w:rsidRDefault="00AB2752" w:rsidP="007E3B1F">
      <w:pPr>
        <w:pStyle w:val="Textkrper"/>
        <w:rPr>
          <w:lang w:val="en-GB"/>
        </w:rPr>
      </w:pPr>
      <w:r>
        <w:rPr>
          <w:lang w:val="en-GB"/>
        </w:rPr>
        <w:t>[40</w:t>
      </w:r>
      <w:r w:rsidR="007E3B1F" w:rsidRPr="007E3B1F">
        <w:rPr>
          <w:lang w:val="en-GB"/>
        </w:rPr>
        <w:t xml:space="preserve">]  van Doorn J, Odijk D, Roijers DM, de Rijke M. Balancing Relevance Criteria through Multi-objective Optimization. In: Proceedings of the 39th International ACM SIGIR conference on Research and Development in Information Retrieval. ACM; 2016. p. 769–772. doi:10.1145/2911451.2914708. </w:t>
      </w:r>
      <w:r w:rsidR="007E3B1F" w:rsidRPr="007E3B1F">
        <w:rPr>
          <w:rFonts w:ascii="MS Mincho" w:eastAsia="MS Mincho" w:hAnsi="MS Mincho" w:cs="MS Mincho"/>
          <w:lang w:val="en-GB"/>
        </w:rPr>
        <w:t> </w:t>
      </w:r>
    </w:p>
    <w:p w14:paraId="5487FE71" w14:textId="6A5AF825" w:rsidR="007E3B1F" w:rsidRPr="007E3B1F" w:rsidRDefault="00AB2752" w:rsidP="007E3B1F">
      <w:pPr>
        <w:pStyle w:val="Textkrper"/>
        <w:rPr>
          <w:lang w:val="en-GB"/>
        </w:rPr>
      </w:pPr>
      <w:r>
        <w:rPr>
          <w:lang w:val="en-GB"/>
        </w:rPr>
        <w:t>[41</w:t>
      </w:r>
      <w:r w:rsidR="007E3B1F" w:rsidRPr="007E3B1F">
        <w:rPr>
          <w:lang w:val="en-GB"/>
        </w:rPr>
        <w:t xml:space="preserve">]  Zuccon G, Koopman B. Integrating Understandability in the Evaluation of Consumer Health Search Engines. In: MedIR; 2014. Available from: https://eprints.qut.edu.au/72854/. </w:t>
      </w:r>
      <w:r w:rsidR="007E3B1F" w:rsidRPr="007E3B1F">
        <w:rPr>
          <w:rFonts w:ascii="MS Mincho" w:eastAsia="MS Mincho" w:hAnsi="MS Mincho" w:cs="MS Mincho"/>
          <w:lang w:val="en-GB"/>
        </w:rPr>
        <w:t> </w:t>
      </w:r>
    </w:p>
    <w:p w14:paraId="00391B55" w14:textId="60CA3FAF" w:rsidR="007E3B1F" w:rsidRPr="007E3B1F" w:rsidRDefault="00AB2752" w:rsidP="007E3B1F">
      <w:pPr>
        <w:pStyle w:val="Textkrper"/>
        <w:rPr>
          <w:lang w:val="en-GB"/>
        </w:rPr>
      </w:pPr>
      <w:r>
        <w:rPr>
          <w:lang w:val="en-GB"/>
        </w:rPr>
        <w:t>[42</w:t>
      </w:r>
      <w:r w:rsidR="007E3B1F" w:rsidRPr="007E3B1F">
        <w:rPr>
          <w:lang w:val="en-GB"/>
        </w:rPr>
        <w:t xml:space="preserve">]  Zuccon G. Understandability Biased Evaluation for Information Retrieval. In: European Conference on Information Retrieval. Springer; 2016. p. 280–292. doi:10.1007/978-3-319-30671-1_21. </w:t>
      </w:r>
      <w:r w:rsidR="007E3B1F" w:rsidRPr="007E3B1F">
        <w:rPr>
          <w:rFonts w:ascii="MS Mincho" w:eastAsia="MS Mincho" w:hAnsi="MS Mincho" w:cs="MS Mincho"/>
          <w:lang w:val="en-GB"/>
        </w:rPr>
        <w:t> </w:t>
      </w:r>
    </w:p>
    <w:p w14:paraId="29DA3D09" w14:textId="5E77B565" w:rsidR="007E3B1F" w:rsidRPr="007E3B1F" w:rsidRDefault="00AB2752" w:rsidP="007E3B1F">
      <w:pPr>
        <w:pStyle w:val="Textkrper"/>
        <w:rPr>
          <w:lang w:val="en-GB"/>
        </w:rPr>
      </w:pPr>
      <w:r>
        <w:rPr>
          <w:lang w:val="en-GB"/>
        </w:rPr>
        <w:lastRenderedPageBreak/>
        <w:t>[43</w:t>
      </w:r>
      <w:r w:rsidR="007E3B1F" w:rsidRPr="007E3B1F">
        <w:rPr>
          <w:lang w:val="en-GB"/>
        </w:rPr>
        <w:t xml:space="preserve">]  CLEF eHealth Initiative Homepage. WebCitation: http://www.webcitation.org/6ytaboB6c Available from: https://sites. google.com/site/clefehealth/ </w:t>
      </w:r>
      <w:r w:rsidR="007E3B1F" w:rsidRPr="007E3B1F">
        <w:rPr>
          <w:rFonts w:ascii="MS Mincho" w:eastAsia="MS Mincho" w:hAnsi="MS Mincho" w:cs="MS Mincho"/>
          <w:lang w:val="en-GB"/>
        </w:rPr>
        <w:t> </w:t>
      </w:r>
    </w:p>
    <w:p w14:paraId="34643BBE" w14:textId="0D7AD165" w:rsidR="007E3B1F" w:rsidRPr="007E3B1F" w:rsidRDefault="00AB2752" w:rsidP="007E3B1F">
      <w:pPr>
        <w:pStyle w:val="Textkrper"/>
        <w:rPr>
          <w:lang w:val="en-GB"/>
        </w:rPr>
      </w:pPr>
      <w:r>
        <w:rPr>
          <w:lang w:val="en-GB"/>
        </w:rPr>
        <w:t>[44</w:t>
      </w:r>
      <w:r w:rsidR="007E3B1F" w:rsidRPr="007E3B1F">
        <w:rPr>
          <w:lang w:val="en-GB"/>
        </w:rPr>
        <w:t xml:space="preserve">]  Palotti J, Zuccon G, Goeuriot L, Kelly L, Hanbury A, Jones GJF, et al. ShARe/CLEF eHealth Evaluation Lab 2015, Task 2: User-centred Health Information Retrieval. In: Working Notes for CLEF 2015 Conference, Toulouse, France, September 8-11, 2015.; 2015. Available from: ceur-ws.org/Vol-1391/inv-pap9-CR.pdf. </w:t>
      </w:r>
      <w:r w:rsidR="007E3B1F" w:rsidRPr="007E3B1F">
        <w:rPr>
          <w:rFonts w:ascii="MS Mincho" w:eastAsia="MS Mincho" w:hAnsi="MS Mincho" w:cs="MS Mincho"/>
          <w:lang w:val="en-GB"/>
        </w:rPr>
        <w:t> </w:t>
      </w:r>
    </w:p>
    <w:p w14:paraId="0454B61A" w14:textId="2136785B" w:rsidR="007E3B1F" w:rsidRPr="007E3B1F" w:rsidRDefault="00AB2752" w:rsidP="007E3B1F">
      <w:pPr>
        <w:pStyle w:val="Textkrper"/>
        <w:rPr>
          <w:lang w:val="en-GB"/>
        </w:rPr>
      </w:pPr>
      <w:r>
        <w:rPr>
          <w:lang w:val="en-GB"/>
        </w:rPr>
        <w:t>[45</w:t>
      </w:r>
      <w:r w:rsidR="007E3B1F" w:rsidRPr="007E3B1F">
        <w:rPr>
          <w:lang w:val="en-GB"/>
        </w:rPr>
        <w:t xml:space="preserve">]  The ClueWeb12 Dataset. [Online: accessed 21-October-2017] WebCitation: http://www.webcitation.org/6ykSxv4Hp. http: //lemurproject.org/clueweb12/. </w:t>
      </w:r>
      <w:r w:rsidR="007E3B1F" w:rsidRPr="007E3B1F">
        <w:rPr>
          <w:rFonts w:ascii="MS Mincho" w:eastAsia="MS Mincho" w:hAnsi="MS Mincho" w:cs="MS Mincho"/>
          <w:lang w:val="en-GB"/>
        </w:rPr>
        <w:t> </w:t>
      </w:r>
    </w:p>
    <w:p w14:paraId="40DAC143" w14:textId="75DC54FE" w:rsidR="007E3B1F" w:rsidRPr="007E3B1F" w:rsidRDefault="00AB2752" w:rsidP="007E3B1F">
      <w:pPr>
        <w:pStyle w:val="Textkrper"/>
        <w:rPr>
          <w:lang w:val="en-GB"/>
        </w:rPr>
      </w:pPr>
      <w:r>
        <w:rPr>
          <w:lang w:val="en-GB"/>
        </w:rPr>
        <w:t>[46</w:t>
      </w:r>
      <w:r w:rsidR="007E3B1F" w:rsidRPr="007E3B1F">
        <w:rPr>
          <w:lang w:val="en-GB"/>
        </w:rPr>
        <w:t xml:space="preserve">]  Palotti J, Zuccon G, Bernhardt J, Hanbury A, Goeuriot L. Assessors Agreement: A Case Study across Assessor Type, Payment Levels, Query Variations and Relevance Dimensions. In: Experimental IR Meets Multilinguality, Multimodal- ity, and Interaction: 7th International Conference of the CLEF Association, CLEF’16 Proceedings. Springer International Publishing; 2016. doi:10.1007/978-3-319-44564-9_4. </w:t>
      </w:r>
      <w:r w:rsidR="007E3B1F" w:rsidRPr="007E3B1F">
        <w:rPr>
          <w:rFonts w:ascii="MS Mincho" w:eastAsia="MS Mincho" w:hAnsi="MS Mincho" w:cs="MS Mincho"/>
          <w:lang w:val="en-GB"/>
        </w:rPr>
        <w:t> </w:t>
      </w:r>
    </w:p>
    <w:p w14:paraId="2334FB90" w14:textId="20F02537" w:rsidR="007E3B1F" w:rsidRPr="007E3B1F" w:rsidRDefault="00AB2752" w:rsidP="007E3B1F">
      <w:pPr>
        <w:pStyle w:val="Textkrper"/>
        <w:rPr>
          <w:lang w:val="en-GB"/>
        </w:rPr>
      </w:pPr>
      <w:r>
        <w:rPr>
          <w:lang w:val="en-GB"/>
        </w:rPr>
        <w:t>[47</w:t>
      </w:r>
      <w:r w:rsidR="007E3B1F" w:rsidRPr="007E3B1F">
        <w:rPr>
          <w:lang w:val="en-GB"/>
        </w:rPr>
        <w:t xml:space="preserve">]  Koopman B, Zuccon G. Relevation!: An Open Source System for Information Retrieval Relevance Assessment. In: Proceedings of the 37th international ACM SIGIR conference on Research &amp; development in information retrieval. ACM; 2014. p. 1243–1244. doi:10.1145/2600428.2611175. </w:t>
      </w:r>
      <w:r w:rsidR="007E3B1F" w:rsidRPr="007E3B1F">
        <w:rPr>
          <w:rFonts w:ascii="MS Mincho" w:eastAsia="MS Mincho" w:hAnsi="MS Mincho" w:cs="MS Mincho"/>
          <w:lang w:val="en-GB"/>
        </w:rPr>
        <w:t> </w:t>
      </w:r>
    </w:p>
    <w:p w14:paraId="42A37D15" w14:textId="4521E7EE" w:rsidR="007E3B1F" w:rsidRPr="007E3B1F" w:rsidRDefault="00AB2752" w:rsidP="007E3B1F">
      <w:pPr>
        <w:pStyle w:val="Textkrper"/>
        <w:rPr>
          <w:lang w:val="en-GB"/>
        </w:rPr>
      </w:pPr>
      <w:r>
        <w:rPr>
          <w:lang w:val="en-GB"/>
        </w:rPr>
        <w:t>[48</w:t>
      </w:r>
      <w:r w:rsidR="007E3B1F" w:rsidRPr="007E3B1F">
        <w:rPr>
          <w:lang w:val="en-GB"/>
        </w:rPr>
        <w:t xml:space="preserve">]  Smith EA, Senter RJ. Automated Readability Index. AMRL-TR-66-220. Aerospace Medical Research Laboratories; 1967. Available from: https://www.ncbi.nlm.nih.gov/pubmed/5302480. </w:t>
      </w:r>
      <w:r w:rsidR="007E3B1F" w:rsidRPr="007E3B1F">
        <w:rPr>
          <w:rFonts w:ascii="MS Mincho" w:eastAsia="MS Mincho" w:hAnsi="MS Mincho" w:cs="MS Mincho"/>
          <w:lang w:val="en-GB"/>
        </w:rPr>
        <w:t> </w:t>
      </w:r>
    </w:p>
    <w:p w14:paraId="15026A32" w14:textId="3D3F4138" w:rsidR="007E3B1F" w:rsidRPr="007E3B1F" w:rsidRDefault="00AB2752" w:rsidP="007E3B1F">
      <w:pPr>
        <w:pStyle w:val="Textkrper"/>
        <w:rPr>
          <w:lang w:val="en-GB"/>
        </w:rPr>
      </w:pPr>
      <w:r>
        <w:rPr>
          <w:lang w:val="en-GB"/>
        </w:rPr>
        <w:t>[49</w:t>
      </w:r>
      <w:r w:rsidR="007E3B1F" w:rsidRPr="007E3B1F">
        <w:rPr>
          <w:lang w:val="en-GB"/>
        </w:rPr>
        <w:t xml:space="preserve">]  Gunning R. The Technique of Clear Writing. McGraw-Hill; 1952. ISBN 978-0070252066. </w:t>
      </w:r>
      <w:r w:rsidR="007E3B1F" w:rsidRPr="007E3B1F">
        <w:rPr>
          <w:rFonts w:ascii="MS Mincho" w:eastAsia="MS Mincho" w:hAnsi="MS Mincho" w:cs="MS Mincho"/>
          <w:lang w:val="en-GB"/>
        </w:rPr>
        <w:t> </w:t>
      </w:r>
    </w:p>
    <w:p w14:paraId="18B0B24B" w14:textId="30B2487D" w:rsidR="007E3B1F" w:rsidRPr="007E3B1F" w:rsidRDefault="00AB2752" w:rsidP="007E3B1F">
      <w:pPr>
        <w:pStyle w:val="Textkrper"/>
        <w:rPr>
          <w:lang w:val="en-GB"/>
        </w:rPr>
      </w:pPr>
      <w:r>
        <w:rPr>
          <w:lang w:val="en-GB"/>
        </w:rPr>
        <w:t>[50</w:t>
      </w:r>
      <w:r w:rsidR="007E3B1F" w:rsidRPr="007E3B1F">
        <w:rPr>
          <w:lang w:val="en-GB"/>
        </w:rPr>
        <w:t xml:space="preserve">]  Björnsson CH. Readability of Newspapers in 11 Languages. Reading Research Quarterly. 1983;18(4):480–497. Available from: http://www.jstor.org/stable/747382. </w:t>
      </w:r>
      <w:r w:rsidR="007E3B1F" w:rsidRPr="007E3B1F">
        <w:rPr>
          <w:rFonts w:ascii="MS Mincho" w:eastAsia="MS Mincho" w:hAnsi="MS Mincho" w:cs="MS Mincho"/>
          <w:lang w:val="en-GB"/>
        </w:rPr>
        <w:t> </w:t>
      </w:r>
    </w:p>
    <w:p w14:paraId="4DB4AE94" w14:textId="090CEA6E" w:rsidR="007E3B1F" w:rsidRPr="007E3B1F" w:rsidRDefault="00AB2752" w:rsidP="007E3B1F">
      <w:pPr>
        <w:pStyle w:val="Textkrper"/>
        <w:rPr>
          <w:lang w:val="en-GB"/>
        </w:rPr>
      </w:pPr>
      <w:r>
        <w:rPr>
          <w:lang w:val="en-GB"/>
        </w:rPr>
        <w:t>[51</w:t>
      </w:r>
      <w:r w:rsidR="007E3B1F" w:rsidRPr="007E3B1F">
        <w:rPr>
          <w:lang w:val="en-GB"/>
        </w:rPr>
        <w:t xml:space="preserve">]  McLaughlin GH. SMOG Grading - a New Readability Formula. Journal of Reading. 1969;Available from: https://www. jstor.org/stable/40011226. </w:t>
      </w:r>
      <w:r w:rsidR="007E3B1F" w:rsidRPr="007E3B1F">
        <w:rPr>
          <w:rFonts w:ascii="MS Mincho" w:eastAsia="MS Mincho" w:hAnsi="MS Mincho" w:cs="MS Mincho"/>
          <w:lang w:val="en-GB"/>
        </w:rPr>
        <w:t> </w:t>
      </w:r>
    </w:p>
    <w:p w14:paraId="62C73A27" w14:textId="01A33DDE" w:rsidR="007E3B1F" w:rsidRPr="007E3B1F" w:rsidRDefault="007E3B1F" w:rsidP="007E3B1F">
      <w:pPr>
        <w:pStyle w:val="Textkrper"/>
        <w:rPr>
          <w:lang w:val="en-GB"/>
        </w:rPr>
      </w:pPr>
      <w:r w:rsidRPr="007E3B1F">
        <w:rPr>
          <w:lang w:val="en-GB"/>
        </w:rPr>
        <w:t>[5</w:t>
      </w:r>
      <w:r w:rsidR="00AB2752">
        <w:rPr>
          <w:lang w:val="en-GB"/>
        </w:rPr>
        <w:t>2</w:t>
      </w:r>
      <w:r w:rsidRPr="007E3B1F">
        <w:rPr>
          <w:lang w:val="en-GB"/>
        </w:rPr>
        <w:t xml:space="preserve">]  Collins-Thompson K. Computational Assessment of Text Readability: A Survey of Current and Future Research. ITL- International Journal of Applied Linguistics. 2014;165(2):97–135. doi:10.1075/itl.165.2.01col. </w:t>
      </w:r>
      <w:r w:rsidRPr="007E3B1F">
        <w:rPr>
          <w:rFonts w:ascii="MS Mincho" w:eastAsia="MS Mincho" w:hAnsi="MS Mincho" w:cs="MS Mincho"/>
          <w:lang w:val="en-GB"/>
        </w:rPr>
        <w:t> </w:t>
      </w:r>
    </w:p>
    <w:p w14:paraId="100ECEF3" w14:textId="0EB86479" w:rsidR="007E3B1F" w:rsidRPr="007E3B1F" w:rsidRDefault="00AB2752" w:rsidP="007E3B1F">
      <w:pPr>
        <w:pStyle w:val="Textkrper"/>
        <w:rPr>
          <w:lang w:val="en-GB"/>
        </w:rPr>
      </w:pPr>
      <w:r>
        <w:rPr>
          <w:lang w:val="en-GB"/>
        </w:rPr>
        <w:t>[53</w:t>
      </w:r>
      <w:r w:rsidR="007E3B1F" w:rsidRPr="007E3B1F">
        <w:rPr>
          <w:lang w:val="en-GB"/>
        </w:rPr>
        <w:t xml:space="preserve">]  PyPhen. Python Module to Hyphenate Text; 2017. [Online: accessed 21-October-2017] WebCitation: http://www. webcitation.org/6yHSW2aHz. http://www.pyphen.org/. </w:t>
      </w:r>
      <w:r w:rsidR="007E3B1F" w:rsidRPr="007E3B1F">
        <w:rPr>
          <w:rFonts w:ascii="MS Mincho" w:eastAsia="MS Mincho" w:hAnsi="MS Mincho" w:cs="MS Mincho"/>
          <w:lang w:val="en-GB"/>
        </w:rPr>
        <w:t> </w:t>
      </w:r>
    </w:p>
    <w:p w14:paraId="2325FF85" w14:textId="24C88234" w:rsidR="007E3B1F" w:rsidRPr="007E3B1F" w:rsidRDefault="00AB2752" w:rsidP="007E3B1F">
      <w:pPr>
        <w:pStyle w:val="Textkrper"/>
        <w:rPr>
          <w:lang w:val="en-GB"/>
        </w:rPr>
      </w:pPr>
      <w:r>
        <w:rPr>
          <w:lang w:val="en-GB"/>
        </w:rPr>
        <w:t>[54</w:t>
      </w:r>
      <w:r w:rsidR="007E3B1F" w:rsidRPr="007E3B1F">
        <w:rPr>
          <w:lang w:val="en-GB"/>
        </w:rPr>
        <w:t xml:space="preserve">]  OpenMedSpel. OpenOffice Medical Dictionary Extension; 2017. WebCitation: http://www.webcitation.org/6yHd3KTZc [Online: accessed 21-October-2017]. http://extensions.openoffice.org/en/project/openmedspel-en-us. </w:t>
      </w:r>
      <w:r w:rsidR="007E3B1F" w:rsidRPr="007E3B1F">
        <w:rPr>
          <w:rFonts w:ascii="MS Mincho" w:eastAsia="MS Mincho" w:hAnsi="MS Mincho" w:cs="MS Mincho"/>
          <w:lang w:val="en-GB"/>
        </w:rPr>
        <w:t> </w:t>
      </w:r>
    </w:p>
    <w:p w14:paraId="03C8507C" w14:textId="7953FA7D" w:rsidR="007E3B1F" w:rsidRPr="007E3B1F" w:rsidRDefault="00AB2752" w:rsidP="007E3B1F">
      <w:pPr>
        <w:pStyle w:val="Textkrper"/>
        <w:rPr>
          <w:lang w:val="en-GB"/>
        </w:rPr>
      </w:pPr>
      <w:r>
        <w:rPr>
          <w:lang w:val="en-GB"/>
        </w:rPr>
        <w:lastRenderedPageBreak/>
        <w:t>[55</w:t>
      </w:r>
      <w:r w:rsidR="007E3B1F" w:rsidRPr="007E3B1F">
        <w:rPr>
          <w:lang w:val="en-GB"/>
        </w:rPr>
        <w:t xml:space="preserve">]  Zhou W, Torvik V, Smalheiser N. ADAM: Another Database of Abbreviations in MEDLINE. Bioinformatics. 2006;22(22):2813–2818. Available from: https://www.ncbi.nlm.nih.gov/pubmed/16982707. </w:t>
      </w:r>
      <w:r w:rsidR="007E3B1F" w:rsidRPr="007E3B1F">
        <w:rPr>
          <w:rFonts w:ascii="MS Mincho" w:eastAsia="MS Mincho" w:hAnsi="MS Mincho" w:cs="MS Mincho"/>
          <w:lang w:val="en-GB"/>
        </w:rPr>
        <w:t> </w:t>
      </w:r>
    </w:p>
    <w:p w14:paraId="36C45D3E" w14:textId="6E24AF26" w:rsidR="007E3B1F" w:rsidRPr="007E3B1F" w:rsidRDefault="00AB2752" w:rsidP="007E3B1F">
      <w:pPr>
        <w:pStyle w:val="Textkrper"/>
        <w:rPr>
          <w:lang w:val="en-GB"/>
        </w:rPr>
      </w:pPr>
      <w:r>
        <w:rPr>
          <w:lang w:val="en-GB"/>
        </w:rPr>
        <w:t>[56</w:t>
      </w:r>
      <w:r w:rsidR="007E3B1F" w:rsidRPr="007E3B1F">
        <w:rPr>
          <w:lang w:val="en-GB"/>
        </w:rPr>
        <w:t xml:space="preserve">]  Aronson AR, Lang F. An Overview of MetaMap: Historical Perspective and Recent Advances. JAMIA. 2010;17(3):229– 236. doi:10.1136/jamia.2009.002733. </w:t>
      </w:r>
      <w:r w:rsidR="007E3B1F" w:rsidRPr="007E3B1F">
        <w:rPr>
          <w:rFonts w:ascii="MS Mincho" w:eastAsia="MS Mincho" w:hAnsi="MS Mincho" w:cs="MS Mincho"/>
          <w:lang w:val="en-GB"/>
        </w:rPr>
        <w:t> </w:t>
      </w:r>
    </w:p>
    <w:p w14:paraId="2639F635" w14:textId="3587D66B" w:rsidR="007E3B1F" w:rsidRPr="007E3B1F" w:rsidRDefault="00AB2752" w:rsidP="007E3B1F">
      <w:pPr>
        <w:pStyle w:val="Textkrper"/>
        <w:rPr>
          <w:lang w:val="en-GB"/>
        </w:rPr>
      </w:pPr>
      <w:r>
        <w:rPr>
          <w:lang w:val="en-GB"/>
        </w:rPr>
        <w:t>[57</w:t>
      </w:r>
      <w:r w:rsidR="007E3B1F" w:rsidRPr="007E3B1F">
        <w:rPr>
          <w:lang w:val="en-GB"/>
        </w:rPr>
        <w:t xml:space="preserve">]  Pang CI. Understanding Exploratory Search in Seeking Health Information; 2016. Available from: http://hdl.handle.net/ 11343/115239. </w:t>
      </w:r>
      <w:r w:rsidR="007E3B1F" w:rsidRPr="007E3B1F">
        <w:rPr>
          <w:rFonts w:ascii="MS Mincho" w:eastAsia="MS Mincho" w:hAnsi="MS Mincho" w:cs="MS Mincho"/>
          <w:lang w:val="en-GB"/>
        </w:rPr>
        <w:t> </w:t>
      </w:r>
    </w:p>
    <w:p w14:paraId="18A70B33" w14:textId="3D44C84E" w:rsidR="007E3B1F" w:rsidRPr="007E3B1F" w:rsidRDefault="00AB2752" w:rsidP="007E3B1F">
      <w:pPr>
        <w:pStyle w:val="Textkrper"/>
        <w:rPr>
          <w:lang w:val="en-GB"/>
        </w:rPr>
      </w:pPr>
      <w:r>
        <w:rPr>
          <w:lang w:val="en-GB"/>
        </w:rPr>
        <w:t>[58</w:t>
      </w:r>
      <w:r w:rsidR="007E3B1F" w:rsidRPr="007E3B1F">
        <w:rPr>
          <w:lang w:val="en-GB"/>
        </w:rPr>
        <w:t xml:space="preserve">]  Agrafiotes C, Arampatzis A. Augmenting Medical Queries with UMLS Concepts via MetaMap. In: Proceedings of The Twenty-Fifth Text REtrieval Conference, TREC 2016, Gaithersburg, Maryland, USA, November 15-18, 2016; 2016. Available from: https://trec.nist.gov/pubs/trec25/papers/DUTH-CL.pdf. </w:t>
      </w:r>
      <w:r w:rsidR="007E3B1F" w:rsidRPr="007E3B1F">
        <w:rPr>
          <w:rFonts w:ascii="MS Mincho" w:eastAsia="MS Mincho" w:hAnsi="MS Mincho" w:cs="MS Mincho"/>
          <w:lang w:val="en-GB"/>
        </w:rPr>
        <w:t> </w:t>
      </w:r>
    </w:p>
    <w:p w14:paraId="5B6562FE" w14:textId="656876D1" w:rsidR="007E3B1F" w:rsidRPr="007E3B1F" w:rsidRDefault="00AB2752" w:rsidP="007E3B1F">
      <w:pPr>
        <w:pStyle w:val="Textkrper"/>
        <w:rPr>
          <w:lang w:val="en-GB"/>
        </w:rPr>
      </w:pPr>
      <w:r>
        <w:rPr>
          <w:lang w:val="en-GB"/>
        </w:rPr>
        <w:t>[59</w:t>
      </w:r>
      <w:r w:rsidR="007E3B1F" w:rsidRPr="007E3B1F">
        <w:rPr>
          <w:lang w:val="en-GB"/>
        </w:rPr>
        <w:t xml:space="preserve">]  Palotti J, Hanbury A, Müller H, Kahn CE. How Users Search and what they Search for in the Medical Domain. Information Retrieval Journal. 2016 Apr;19(1):189–224. doi:10.1007/s10791-015-9269-8. </w:t>
      </w:r>
      <w:r w:rsidR="007E3B1F" w:rsidRPr="007E3B1F">
        <w:rPr>
          <w:rFonts w:ascii="MS Mincho" w:eastAsia="MS Mincho" w:hAnsi="MS Mincho" w:cs="MS Mincho"/>
          <w:lang w:val="en-GB"/>
        </w:rPr>
        <w:t> </w:t>
      </w:r>
    </w:p>
    <w:p w14:paraId="5B937E57" w14:textId="41772DB9" w:rsidR="007E3B1F" w:rsidRPr="007E3B1F" w:rsidRDefault="00AB2752" w:rsidP="007E3B1F">
      <w:pPr>
        <w:pStyle w:val="Textkrper"/>
        <w:rPr>
          <w:lang w:val="en-GB"/>
        </w:rPr>
      </w:pPr>
      <w:r>
        <w:rPr>
          <w:lang w:val="en-GB"/>
        </w:rPr>
        <w:t>[60</w:t>
      </w:r>
      <w:r w:rsidR="007E3B1F" w:rsidRPr="007E3B1F">
        <w:rPr>
          <w:lang w:val="en-GB"/>
        </w:rPr>
        <w:t xml:space="preserve">]  Yates A, Goharian N. ADRTrace: Detecting Expected and Unexpected Adverse Drug Reactions from User Reviews on Social Media Sites. In: European Conference on Information Retrieval. Springer; 2013. p. 816–819. doi:10.1007/978-3- 642-36973-5_92. </w:t>
      </w:r>
      <w:r w:rsidR="007E3B1F" w:rsidRPr="007E3B1F">
        <w:rPr>
          <w:rFonts w:ascii="MS Mincho" w:eastAsia="MS Mincho" w:hAnsi="MS Mincho" w:cs="MS Mincho"/>
          <w:lang w:val="en-GB"/>
        </w:rPr>
        <w:t> </w:t>
      </w:r>
    </w:p>
    <w:p w14:paraId="4462C82A" w14:textId="4E9DF12B" w:rsidR="007E3B1F" w:rsidRPr="007E3B1F" w:rsidRDefault="00AB2752" w:rsidP="007E3B1F">
      <w:pPr>
        <w:pStyle w:val="Textkrper"/>
        <w:rPr>
          <w:lang w:val="en-GB"/>
        </w:rPr>
      </w:pPr>
      <w:r>
        <w:rPr>
          <w:lang w:val="en-GB"/>
        </w:rPr>
        <w:t>[61</w:t>
      </w:r>
      <w:r w:rsidR="007E3B1F" w:rsidRPr="007E3B1F">
        <w:rPr>
          <w:lang w:val="en-GB"/>
        </w:rPr>
        <w:t xml:space="preserve">]  Pang, B, Lee, L. Opinion mining and sentiment analysis. Foundations and Trends in Information Retrieval. 2008; 2(1); 1–135. doi:10.1561/1500000011. </w:t>
      </w:r>
      <w:r w:rsidR="007E3B1F" w:rsidRPr="007E3B1F">
        <w:rPr>
          <w:rFonts w:ascii="MS Mincho" w:eastAsia="MS Mincho" w:hAnsi="MS Mincho" w:cs="MS Mincho"/>
          <w:lang w:val="en-GB"/>
        </w:rPr>
        <w:t> </w:t>
      </w:r>
    </w:p>
    <w:p w14:paraId="1CA5D711" w14:textId="6827E79F" w:rsidR="007E3B1F" w:rsidRPr="007E3B1F" w:rsidRDefault="00AB2752" w:rsidP="007E3B1F">
      <w:pPr>
        <w:pStyle w:val="Textkrper"/>
        <w:rPr>
          <w:lang w:val="en-GB"/>
        </w:rPr>
      </w:pPr>
      <w:r>
        <w:rPr>
          <w:lang w:val="en-GB"/>
        </w:rPr>
        <w:t>[62</w:t>
      </w:r>
      <w:r w:rsidR="007E3B1F" w:rsidRPr="007E3B1F">
        <w:rPr>
          <w:lang w:val="en-GB"/>
        </w:rPr>
        <w:t xml:space="preserve">]  2 NV. Python Natural Language Toolkit Library; 2017. WebCitation: http://www.webcitation.org/6yHdLox5S [Online: accessed 21-October-2017]. http://www.nltk.org/. </w:t>
      </w:r>
      <w:r w:rsidR="007E3B1F" w:rsidRPr="007E3B1F">
        <w:rPr>
          <w:rFonts w:ascii="MS Mincho" w:eastAsia="MS Mincho" w:hAnsi="MS Mincho" w:cs="MS Mincho"/>
          <w:lang w:val="en-GB"/>
        </w:rPr>
        <w:t> </w:t>
      </w:r>
    </w:p>
    <w:p w14:paraId="2138588E" w14:textId="770DFD1B" w:rsidR="007E3B1F" w:rsidRPr="007E3B1F" w:rsidRDefault="00AB2752" w:rsidP="007E3B1F">
      <w:pPr>
        <w:pStyle w:val="Textkrper"/>
        <w:rPr>
          <w:lang w:val="en-GB"/>
        </w:rPr>
      </w:pPr>
      <w:r>
        <w:rPr>
          <w:lang w:val="en-GB"/>
        </w:rPr>
        <w:t>[63</w:t>
      </w:r>
      <w:r w:rsidR="007E3B1F" w:rsidRPr="007E3B1F">
        <w:rPr>
          <w:lang w:val="en-GB"/>
        </w:rPr>
        <w:t xml:space="preserve">]  Aspell G. GNU English Dictionary Aspell; 2017. WebCitation: http://www.webcitation.org/6yHdUtryf [Online: accessed 21-October-2017]. http://www.aspell.net/. </w:t>
      </w:r>
      <w:r w:rsidR="007E3B1F" w:rsidRPr="007E3B1F">
        <w:rPr>
          <w:rFonts w:ascii="MS Mincho" w:eastAsia="MS Mincho" w:hAnsi="MS Mincho" w:cs="MS Mincho"/>
          <w:lang w:val="en-GB"/>
        </w:rPr>
        <w:t> </w:t>
      </w:r>
    </w:p>
    <w:p w14:paraId="09AA0DF7" w14:textId="25FC70FE" w:rsidR="007E3B1F" w:rsidRPr="007E3B1F" w:rsidRDefault="00AB2752" w:rsidP="007E3B1F">
      <w:pPr>
        <w:pStyle w:val="Textkrper"/>
        <w:rPr>
          <w:lang w:val="en-GB"/>
        </w:rPr>
      </w:pPr>
      <w:r w:rsidRPr="006E00F0">
        <w:rPr>
          <w:lang w:val="de-AT"/>
        </w:rPr>
        <w:t>[64</w:t>
      </w:r>
      <w:r w:rsidR="007E3B1F" w:rsidRPr="006E00F0">
        <w:rPr>
          <w:lang w:val="de-AT"/>
        </w:rPr>
        <w:t xml:space="preserve">]  Strohman T, Metzler D, Turtle H, Croft WB. </w:t>
      </w:r>
      <w:r w:rsidR="007E3B1F" w:rsidRPr="007E3B1F">
        <w:rPr>
          <w:lang w:val="en-GB"/>
        </w:rPr>
        <w:t xml:space="preserve">Indri: A Language Model-based Search Engine for Complex Queries. In: Proceedings of the International Conference on Intelligent Analysis. vol. 2. Amherst, MA, USA; 2005. p. 2–6. Available from: http://ciir.cs.umass.edu/pubfiles/ir-407.pdf. </w:t>
      </w:r>
      <w:r w:rsidR="007E3B1F" w:rsidRPr="007E3B1F">
        <w:rPr>
          <w:rFonts w:ascii="MS Mincho" w:eastAsia="MS Mincho" w:hAnsi="MS Mincho" w:cs="MS Mincho"/>
          <w:lang w:val="en-GB"/>
        </w:rPr>
        <w:t> </w:t>
      </w:r>
    </w:p>
    <w:p w14:paraId="5BE6700E" w14:textId="621E21CC" w:rsidR="007E3B1F" w:rsidRPr="007E3B1F" w:rsidRDefault="00AB2752" w:rsidP="007E3B1F">
      <w:pPr>
        <w:pStyle w:val="Textkrper"/>
        <w:rPr>
          <w:lang w:val="en-GB"/>
        </w:rPr>
      </w:pPr>
      <w:r>
        <w:rPr>
          <w:lang w:val="en-GB"/>
        </w:rPr>
        <w:t>[65</w:t>
      </w:r>
      <w:r w:rsidR="007E3B1F" w:rsidRPr="007E3B1F">
        <w:rPr>
          <w:lang w:val="en-GB"/>
        </w:rPr>
        <w:t xml:space="preserve">]  Ounis I, Amati G, V P, He B, Macdonald C, Johnson. Terrier Information Retrieval Platform. In: Proceedings of the 27th European Conference on IR Research (ECIR 2005). vol. 3408 of Lecture Notes in Computer Science. Springer; 2005. p. 517–519. doi:10.1007/978-3-540-31865-1_37. </w:t>
      </w:r>
      <w:r w:rsidR="007E3B1F" w:rsidRPr="007E3B1F">
        <w:rPr>
          <w:rFonts w:ascii="MS Mincho" w:eastAsia="MS Mincho" w:hAnsi="MS Mincho" w:cs="MS Mincho"/>
          <w:lang w:val="en-GB"/>
        </w:rPr>
        <w:t> </w:t>
      </w:r>
    </w:p>
    <w:p w14:paraId="3265B330" w14:textId="1FCEFD7F" w:rsidR="007E3B1F" w:rsidRPr="007E3B1F" w:rsidRDefault="00AB2752" w:rsidP="007E3B1F">
      <w:pPr>
        <w:pStyle w:val="Textkrper"/>
        <w:rPr>
          <w:lang w:val="en-GB"/>
        </w:rPr>
      </w:pPr>
      <w:r>
        <w:rPr>
          <w:lang w:val="en-GB"/>
        </w:rPr>
        <w:t>[66</w:t>
      </w:r>
      <w:r w:rsidR="007E3B1F" w:rsidRPr="007E3B1F">
        <w:rPr>
          <w:lang w:val="en-GB"/>
        </w:rPr>
        <w:t xml:space="preserve">]  Feng L, Jansche M, Huenerfauth M, Elhadad N. A Comparison of Features for Automatic Readability Assessment. In: Proceedings of the 23rd International Conference on Computational Linguistics: Posters. Association for Computational Linguistics; 2010. p. 276–284. </w:t>
      </w:r>
      <w:r w:rsidR="007E3B1F" w:rsidRPr="007E3B1F">
        <w:rPr>
          <w:rFonts w:ascii="MS Mincho" w:eastAsia="MS Mincho" w:hAnsi="MS Mincho" w:cs="MS Mincho"/>
          <w:lang w:val="en-GB"/>
        </w:rPr>
        <w:t> </w:t>
      </w:r>
    </w:p>
    <w:p w14:paraId="0297F3B6" w14:textId="56916E29" w:rsidR="007E3B1F" w:rsidRPr="007E3B1F" w:rsidRDefault="00AB2752" w:rsidP="007E3B1F">
      <w:pPr>
        <w:pStyle w:val="Textkrper"/>
        <w:rPr>
          <w:lang w:val="en-GB"/>
        </w:rPr>
      </w:pPr>
      <w:r>
        <w:rPr>
          <w:lang w:val="en-GB"/>
        </w:rPr>
        <w:lastRenderedPageBreak/>
        <w:t>[67</w:t>
      </w:r>
      <w:r w:rsidR="007E3B1F" w:rsidRPr="007E3B1F">
        <w:rPr>
          <w:lang w:val="en-GB"/>
        </w:rPr>
        <w:t xml:space="preserve">]  Barzilay R, Lapata M. Modeling Local Coherence: An Entity-based Approach. Comput Linguist. 2008 Mar;34(1):1–34. doi:10.1162/coli.2008.34.1.1. </w:t>
      </w:r>
      <w:r w:rsidR="007E3B1F" w:rsidRPr="007E3B1F">
        <w:rPr>
          <w:rFonts w:ascii="MS Mincho" w:eastAsia="MS Mincho" w:hAnsi="MS Mincho" w:cs="MS Mincho"/>
          <w:lang w:val="en-GB"/>
        </w:rPr>
        <w:t> </w:t>
      </w:r>
    </w:p>
    <w:p w14:paraId="1A6D343B" w14:textId="6E990082" w:rsidR="007E3B1F" w:rsidRPr="007E3B1F" w:rsidRDefault="00AB2752" w:rsidP="007E3B1F">
      <w:pPr>
        <w:pStyle w:val="Textkrper"/>
        <w:rPr>
          <w:lang w:val="en-GB"/>
        </w:rPr>
      </w:pPr>
      <w:r>
        <w:rPr>
          <w:lang w:val="en-GB"/>
        </w:rPr>
        <w:t>[68</w:t>
      </w:r>
      <w:r w:rsidR="007E3B1F" w:rsidRPr="007E3B1F">
        <w:rPr>
          <w:lang w:val="en-GB"/>
        </w:rPr>
        <w:t xml:space="preserve">]  4 BV. BeautifulSoap; 2017. WebCitation: http://www.webcitation.org/6yHddZWCi [Online: accessed 21-October-2017]. https://www.crummy.com/software/BeautifulSoup/. </w:t>
      </w:r>
    </w:p>
    <w:p w14:paraId="54525343" w14:textId="68749728" w:rsidR="007E3B1F" w:rsidRPr="007E3B1F" w:rsidRDefault="00AB2752" w:rsidP="007E3B1F">
      <w:pPr>
        <w:pStyle w:val="Textkrper"/>
        <w:rPr>
          <w:lang w:val="en-GB"/>
        </w:rPr>
      </w:pPr>
      <w:r>
        <w:rPr>
          <w:lang w:val="en-GB"/>
        </w:rPr>
        <w:t>[69</w:t>
      </w:r>
      <w:r w:rsidR="007E3B1F" w:rsidRPr="007E3B1F">
        <w:rPr>
          <w:lang w:val="en-GB"/>
        </w:rPr>
        <w:t xml:space="preserve">]  Elhadad N. Comprehending Technical Texts: Predicting and Defining Unfamiliar Terms. In: AMIA annual symposium proceedings. vol. 2006. American Medical Informatics Association; 2006. p. 239. Available from: https://www.ncbi.nlm. nih.gov/pubmed/17238339. </w:t>
      </w:r>
      <w:r w:rsidR="007E3B1F" w:rsidRPr="007E3B1F">
        <w:rPr>
          <w:rFonts w:ascii="MS Mincho" w:eastAsia="MS Mincho" w:hAnsi="MS Mincho" w:cs="MS Mincho"/>
          <w:lang w:val="en-GB"/>
        </w:rPr>
        <w:t> </w:t>
      </w:r>
    </w:p>
    <w:p w14:paraId="75510568" w14:textId="3CA8AFF3" w:rsidR="007E3B1F" w:rsidRPr="007E3B1F" w:rsidRDefault="00AB2752" w:rsidP="007E3B1F">
      <w:pPr>
        <w:pStyle w:val="Textkrper"/>
        <w:rPr>
          <w:lang w:val="en-GB"/>
        </w:rPr>
      </w:pPr>
      <w:r>
        <w:rPr>
          <w:lang w:val="en-GB"/>
        </w:rPr>
        <w:t>[70</w:t>
      </w:r>
      <w:r w:rsidR="007E3B1F" w:rsidRPr="007E3B1F">
        <w:rPr>
          <w:lang w:val="en-GB"/>
        </w:rPr>
        <w:t xml:space="preserve">]  Wu DT, Hanauer DA, Mei Q, Clark PM, An LC, Proulx J, et al. Assessing the Readability of ClinicalTrials.gov. Journal of the American Medical Informatics Association. 2015;23(2):269–275. Available from: https://www.ncbi.nlm.nih.gov/ pubmed/26269536. </w:t>
      </w:r>
    </w:p>
    <w:p w14:paraId="40495F57" w14:textId="24F80070" w:rsidR="007E3B1F" w:rsidRPr="007E3B1F" w:rsidRDefault="00AB2752" w:rsidP="007E3B1F">
      <w:pPr>
        <w:pStyle w:val="Textkrper"/>
        <w:rPr>
          <w:lang w:val="en-GB"/>
        </w:rPr>
      </w:pPr>
      <w:r>
        <w:rPr>
          <w:lang w:val="en-GB"/>
        </w:rPr>
        <w:t>[71</w:t>
      </w:r>
      <w:r w:rsidR="007E3B1F" w:rsidRPr="007E3B1F">
        <w:rPr>
          <w:lang w:val="en-GB"/>
        </w:rPr>
        <w:t xml:space="preserve">]  Reddit. Reddit Webstie; 2017. WebCitation: http://www.webcitation.org/6yHdMrtgC [Online: accessed 21-October-2017]. https://www.reddit.com. </w:t>
      </w:r>
      <w:r w:rsidR="007E3B1F" w:rsidRPr="007E3B1F">
        <w:rPr>
          <w:rFonts w:ascii="MS Mincho" w:eastAsia="MS Mincho" w:hAnsi="MS Mincho" w:cs="MS Mincho"/>
          <w:lang w:val="en-GB"/>
        </w:rPr>
        <w:t> </w:t>
      </w:r>
    </w:p>
    <w:p w14:paraId="59DB707C" w14:textId="4C2676CE" w:rsidR="007E3B1F" w:rsidRPr="007E3B1F" w:rsidRDefault="00AB2752" w:rsidP="007E3B1F">
      <w:pPr>
        <w:pStyle w:val="Textkrper"/>
        <w:rPr>
          <w:lang w:val="en-GB"/>
        </w:rPr>
      </w:pPr>
      <w:r>
        <w:rPr>
          <w:lang w:val="en-GB"/>
        </w:rPr>
        <w:t>[72</w:t>
      </w:r>
      <w:r w:rsidR="007E3B1F" w:rsidRPr="007E3B1F">
        <w:rPr>
          <w:lang w:val="en-GB"/>
        </w:rPr>
        <w:t xml:space="preserve">]  Reddit. Reddit Ask A Doctor Community; 2017. WebCitation: http://www.webcitation.org/6yHdhLy3x [Online: accessed 21-October-2017]. https://www.reddit.com/r/AskDocs/. </w:t>
      </w:r>
      <w:r w:rsidR="007E3B1F" w:rsidRPr="007E3B1F">
        <w:rPr>
          <w:rFonts w:ascii="MS Mincho" w:eastAsia="MS Mincho" w:hAnsi="MS Mincho" w:cs="MS Mincho"/>
          <w:lang w:val="en-GB"/>
        </w:rPr>
        <w:t> </w:t>
      </w:r>
    </w:p>
    <w:p w14:paraId="527723C1" w14:textId="4F7F768A" w:rsidR="007E3B1F" w:rsidRPr="007E3B1F" w:rsidRDefault="00AB2752" w:rsidP="007E3B1F">
      <w:pPr>
        <w:pStyle w:val="Textkrper"/>
        <w:rPr>
          <w:lang w:val="en-GB"/>
        </w:rPr>
      </w:pPr>
      <w:r>
        <w:rPr>
          <w:lang w:val="en-GB"/>
        </w:rPr>
        <w:t>[73</w:t>
      </w:r>
      <w:r w:rsidR="007E3B1F" w:rsidRPr="007E3B1F">
        <w:rPr>
          <w:lang w:val="en-GB"/>
        </w:rPr>
        <w:t xml:space="preserve">]  1 PRAV. PRAW: The Python Reddit API Wrapper; 2017. WebCitation: http://www.webcitation.org/6yHdm8YI2 [Online: accessed 21-October-2017]. https://praw.readthedocs.io/. </w:t>
      </w:r>
      <w:r w:rsidR="007E3B1F" w:rsidRPr="007E3B1F">
        <w:rPr>
          <w:rFonts w:ascii="MS Mincho" w:eastAsia="MS Mincho" w:hAnsi="MS Mincho" w:cs="MS Mincho"/>
          <w:lang w:val="en-GB"/>
        </w:rPr>
        <w:t> </w:t>
      </w:r>
    </w:p>
    <w:p w14:paraId="3FA393BB" w14:textId="59120184" w:rsidR="007E3B1F" w:rsidRPr="007E3B1F" w:rsidRDefault="00AB2752" w:rsidP="007E3B1F">
      <w:pPr>
        <w:pStyle w:val="Textkrper"/>
        <w:rPr>
          <w:lang w:val="en-GB"/>
        </w:rPr>
      </w:pPr>
      <w:r>
        <w:rPr>
          <w:lang w:val="en-GB"/>
        </w:rPr>
        <w:t>[74</w:t>
      </w:r>
      <w:r w:rsidR="007E3B1F" w:rsidRPr="007E3B1F">
        <w:rPr>
          <w:lang w:val="en-GB"/>
        </w:rPr>
        <w:t xml:space="preserve">]  Dump W. English Wikipedia Dumps; 2017. WebCitation: http://www.webcitation.org/6yHdZCKxJ [Online: accessed 21-October-2017]. https://dumps.wikimedia.org/enwiki/. </w:t>
      </w:r>
      <w:r w:rsidR="007E3B1F" w:rsidRPr="007E3B1F">
        <w:rPr>
          <w:rFonts w:ascii="MS Mincho" w:eastAsia="MS Mincho" w:hAnsi="MS Mincho" w:cs="MS Mincho"/>
          <w:lang w:val="en-GB"/>
        </w:rPr>
        <w:t> </w:t>
      </w:r>
    </w:p>
    <w:p w14:paraId="01674700" w14:textId="7298C3B3" w:rsidR="007E3B1F" w:rsidRPr="007E3B1F" w:rsidRDefault="00AB2752" w:rsidP="007E3B1F">
      <w:pPr>
        <w:pStyle w:val="Textkrper"/>
        <w:rPr>
          <w:lang w:val="en-GB"/>
        </w:rPr>
      </w:pPr>
      <w:r>
        <w:rPr>
          <w:lang w:val="en-GB"/>
        </w:rPr>
        <w:t>[75</w:t>
      </w:r>
      <w:r w:rsidR="007E3B1F" w:rsidRPr="007E3B1F">
        <w:rPr>
          <w:lang w:val="en-GB"/>
        </w:rPr>
        <w:t xml:space="preserve">]  Soldaini L, Cohan A, Yates A, Goharian N, Frieder O. Retrieving Medical Literature for Clinical Decision Support. In: European Conference on Information Retrieval. Springer International Publishing; 2015. p. 538–549. doi:10.1007/978-3- 319-16354-3_59. </w:t>
      </w:r>
      <w:r w:rsidR="007E3B1F" w:rsidRPr="007E3B1F">
        <w:rPr>
          <w:rFonts w:ascii="MS Mincho" w:eastAsia="MS Mincho" w:hAnsi="MS Mincho" w:cs="MS Mincho"/>
          <w:lang w:val="en-GB"/>
        </w:rPr>
        <w:t> </w:t>
      </w:r>
    </w:p>
    <w:p w14:paraId="721B8B36" w14:textId="5E775356" w:rsidR="007E3B1F" w:rsidRPr="007E3B1F" w:rsidRDefault="00AB2752" w:rsidP="007E3B1F">
      <w:pPr>
        <w:pStyle w:val="Textkrper"/>
        <w:rPr>
          <w:lang w:val="en-GB"/>
        </w:rPr>
      </w:pPr>
      <w:r>
        <w:rPr>
          <w:lang w:val="en-GB"/>
        </w:rPr>
        <w:t>[76</w:t>
      </w:r>
      <w:r w:rsidR="007E3B1F" w:rsidRPr="007E3B1F">
        <w:rPr>
          <w:lang w:val="en-GB"/>
        </w:rPr>
        <w:t xml:space="preserve">]  Central P. National Center for Biotechnology Information PubMed Central; 2017. WebCitation: http://www.webcitation. org/6yHduS0qU [Online: accessed 21-October-2017]. https://www.ncbi.nlm.nih.gov/pmc/. </w:t>
      </w:r>
      <w:r w:rsidR="007E3B1F" w:rsidRPr="007E3B1F">
        <w:rPr>
          <w:rFonts w:ascii="MS Mincho" w:eastAsia="MS Mincho" w:hAnsi="MS Mincho" w:cs="MS Mincho"/>
          <w:lang w:val="en-GB"/>
        </w:rPr>
        <w:t> </w:t>
      </w:r>
    </w:p>
    <w:p w14:paraId="25B88A03" w14:textId="21089906" w:rsidR="007E3B1F" w:rsidRPr="007E3B1F" w:rsidRDefault="00AB2752" w:rsidP="007E3B1F">
      <w:pPr>
        <w:pStyle w:val="Textkrper"/>
        <w:rPr>
          <w:lang w:val="en-GB"/>
        </w:rPr>
      </w:pPr>
      <w:r>
        <w:rPr>
          <w:lang w:val="en-GB"/>
        </w:rPr>
        <w:t>[77</w:t>
      </w:r>
      <w:r w:rsidR="007E3B1F" w:rsidRPr="007E3B1F">
        <w:rPr>
          <w:lang w:val="en-GB"/>
        </w:rPr>
        <w:t xml:space="preserve">]  Roberts K, Simpson M, Demner-Fushman D, Voorhees E, Hersh W. State-of-the-art in Biomedical Literature Retrieval for Clinical Cases: A Survey of the TREC 2014 CDS Track. Information Retrieval Journal. 2016;19(1):113–148. doi:10.1007/s10791-015-9259-x. </w:t>
      </w:r>
      <w:r w:rsidR="007E3B1F" w:rsidRPr="007E3B1F">
        <w:rPr>
          <w:rFonts w:ascii="MS Mincho" w:eastAsia="MS Mincho" w:hAnsi="MS Mincho" w:cs="MS Mincho"/>
          <w:lang w:val="en-GB"/>
        </w:rPr>
        <w:t> </w:t>
      </w:r>
    </w:p>
    <w:p w14:paraId="3393499E" w14:textId="6F6AD4EB" w:rsidR="007E3B1F" w:rsidRPr="007E3B1F" w:rsidRDefault="00AB2752" w:rsidP="007E3B1F">
      <w:pPr>
        <w:pStyle w:val="Textkrper"/>
        <w:rPr>
          <w:lang w:val="en-GB"/>
        </w:rPr>
      </w:pPr>
      <w:r>
        <w:rPr>
          <w:lang w:val="en-GB"/>
        </w:rPr>
        <w:t>[78</w:t>
      </w:r>
      <w:r w:rsidR="007E3B1F" w:rsidRPr="007E3B1F">
        <w:rPr>
          <w:lang w:val="en-GB"/>
        </w:rPr>
        <w:t xml:space="preserve">]  Roberts K, Simpson MS, Voorhees EM, Hersh WR. Overview of the TREC 2015 Clinical Decision Support Track. In: Proceedings of The Twenty-Fourth Text REtrieval Conference, TREC 2015, Gaithersburg, Maryland, USA, November 17-20, 2015; 2015. Available from: https://trec.nist.gov/pubs/trec24/papers/Overview-CL.pdf. </w:t>
      </w:r>
      <w:r w:rsidR="007E3B1F" w:rsidRPr="007E3B1F">
        <w:rPr>
          <w:rFonts w:ascii="MS Mincho" w:eastAsia="MS Mincho" w:hAnsi="MS Mincho" w:cs="MS Mincho"/>
          <w:lang w:val="en-GB"/>
        </w:rPr>
        <w:t> </w:t>
      </w:r>
    </w:p>
    <w:p w14:paraId="347BF28A" w14:textId="2748B3F3" w:rsidR="007E3B1F" w:rsidRPr="007E3B1F" w:rsidRDefault="00AB2752" w:rsidP="007E3B1F">
      <w:pPr>
        <w:pStyle w:val="Textkrper"/>
        <w:rPr>
          <w:lang w:val="en-GB"/>
        </w:rPr>
      </w:pPr>
      <w:r>
        <w:rPr>
          <w:lang w:val="en-GB"/>
        </w:rPr>
        <w:lastRenderedPageBreak/>
        <w:t>[79</w:t>
      </w:r>
      <w:r w:rsidR="007E3B1F" w:rsidRPr="007E3B1F">
        <w:rPr>
          <w:lang w:val="en-GB"/>
        </w:rPr>
        <w:t xml:space="preserve">]  Kohlschütter C, Fankhauser P, Nejdl W. Boilerplate Detection using Shallow Text Features. In: Proceedings of the third ACM international conference on Web search and data mining. ACM; 2010. p. 441–450. doi:10.1145/1718487.1718542. </w:t>
      </w:r>
      <w:r w:rsidR="007E3B1F" w:rsidRPr="007E3B1F">
        <w:rPr>
          <w:rFonts w:ascii="MS Mincho" w:eastAsia="MS Mincho" w:hAnsi="MS Mincho" w:cs="MS Mincho"/>
          <w:lang w:val="en-GB"/>
        </w:rPr>
        <w:t> </w:t>
      </w:r>
    </w:p>
    <w:p w14:paraId="12145E32" w14:textId="26768018" w:rsidR="007E3B1F" w:rsidRPr="007E3B1F" w:rsidRDefault="00AB2752" w:rsidP="007E3B1F">
      <w:pPr>
        <w:pStyle w:val="Textkrper"/>
        <w:rPr>
          <w:lang w:val="en-GB"/>
        </w:rPr>
      </w:pPr>
      <w:r>
        <w:rPr>
          <w:lang w:val="en-GB"/>
        </w:rPr>
        <w:t>[</w:t>
      </w:r>
      <w:r w:rsidR="007E3B1F" w:rsidRPr="007E3B1F">
        <w:rPr>
          <w:lang w:val="en-GB"/>
        </w:rPr>
        <w:t>8</w:t>
      </w:r>
      <w:r>
        <w:rPr>
          <w:lang w:val="en-GB"/>
        </w:rPr>
        <w:t>0</w:t>
      </w:r>
      <w:r w:rsidR="007E3B1F" w:rsidRPr="007E3B1F">
        <w:rPr>
          <w:lang w:val="en-GB"/>
        </w:rPr>
        <w:t xml:space="preserve">]  Pomikálek J. Removing Boilerplate and Duplicate Content from Web Corpora; 2011. Available from: https://theses.cz/id/ nqo9nn/. </w:t>
      </w:r>
      <w:r w:rsidR="007E3B1F" w:rsidRPr="007E3B1F">
        <w:rPr>
          <w:rFonts w:ascii="MS Mincho" w:eastAsia="MS Mincho" w:hAnsi="MS Mincho" w:cs="MS Mincho"/>
          <w:lang w:val="en-GB"/>
        </w:rPr>
        <w:t> </w:t>
      </w:r>
    </w:p>
    <w:p w14:paraId="326E5146" w14:textId="54DFBC58" w:rsidR="007E3B1F" w:rsidRPr="007E3B1F" w:rsidRDefault="007E3B1F" w:rsidP="007E3B1F">
      <w:pPr>
        <w:pStyle w:val="Textkrper"/>
        <w:rPr>
          <w:lang w:val="en-GB"/>
        </w:rPr>
      </w:pPr>
      <w:r w:rsidRPr="007E3B1F">
        <w:rPr>
          <w:lang w:val="en-GB"/>
        </w:rPr>
        <w:t>[</w:t>
      </w:r>
      <w:r w:rsidR="00AB2752">
        <w:rPr>
          <w:lang w:val="en-GB"/>
        </w:rPr>
        <w:t>81</w:t>
      </w:r>
      <w:r w:rsidRPr="007E3B1F">
        <w:rPr>
          <w:lang w:val="en-GB"/>
        </w:rPr>
        <w:t xml:space="preserve">]  Chen T, Guestrin C. XGBoost: A Scalable Tree Boosting System. In: Proceedings of the 22nd ACM SIGKDD Interna- tional Conference on Knowledge Discovery and Data Mining. KDD ’16. New York, NY, USA: ACM; 2016. p. 785–794. doi:10.1145/2939672.2939785. </w:t>
      </w:r>
      <w:r w:rsidRPr="007E3B1F">
        <w:rPr>
          <w:rFonts w:ascii="MS Mincho" w:eastAsia="MS Mincho" w:hAnsi="MS Mincho" w:cs="MS Mincho"/>
          <w:lang w:val="en-GB"/>
        </w:rPr>
        <w:t> </w:t>
      </w:r>
    </w:p>
    <w:p w14:paraId="4D30AB3E" w14:textId="67C98838" w:rsidR="007E3B1F" w:rsidRPr="007E3B1F" w:rsidRDefault="007E3B1F" w:rsidP="007E3B1F">
      <w:pPr>
        <w:pStyle w:val="Textkrper"/>
        <w:rPr>
          <w:lang w:val="en-GB"/>
        </w:rPr>
      </w:pPr>
      <w:r w:rsidRPr="007E3B1F">
        <w:rPr>
          <w:lang w:val="en-GB"/>
        </w:rPr>
        <w:t>[8</w:t>
      </w:r>
      <w:r w:rsidR="00AB2752">
        <w:rPr>
          <w:lang w:val="en-GB"/>
        </w:rPr>
        <w:t>2</w:t>
      </w:r>
      <w:r w:rsidRPr="007E3B1F">
        <w:rPr>
          <w:lang w:val="en-GB"/>
        </w:rPr>
        <w:t xml:space="preserve">]  Cormack GV, Clarke CLA, Buettcher S. Reciprocal Rank Fusion Outperforms Condorcet and Individual Rank Learning Methods. In: Proceedings of the 32Nd International ACM SIGIR Conference on Research and Development in Information Retrieval. SIGIR ’09. New York, NY, USA: ACM; 2009. p. 758–759. doi:10.1145/1571941.1572114. </w:t>
      </w:r>
      <w:r w:rsidRPr="007E3B1F">
        <w:rPr>
          <w:rFonts w:ascii="MS Mincho" w:eastAsia="MS Mincho" w:hAnsi="MS Mincho" w:cs="MS Mincho"/>
          <w:lang w:val="en-GB"/>
        </w:rPr>
        <w:t> </w:t>
      </w:r>
    </w:p>
    <w:p w14:paraId="5F2647EE" w14:textId="340E6C27" w:rsidR="007E3B1F" w:rsidRPr="007E3B1F" w:rsidRDefault="007E3B1F" w:rsidP="007E3B1F">
      <w:pPr>
        <w:pStyle w:val="Textkrper"/>
        <w:rPr>
          <w:lang w:val="en-GB"/>
        </w:rPr>
      </w:pPr>
      <w:r w:rsidRPr="007E3B1F">
        <w:rPr>
          <w:lang w:val="en-GB"/>
        </w:rPr>
        <w:t>[8</w:t>
      </w:r>
      <w:r w:rsidR="00AB2752">
        <w:rPr>
          <w:lang w:val="en-GB"/>
        </w:rPr>
        <w:t>3</w:t>
      </w:r>
      <w:r w:rsidRPr="007E3B1F">
        <w:rPr>
          <w:lang w:val="en-GB"/>
        </w:rPr>
        <w:t xml:space="preserve">]  Song Y, He Y, Hu Q, He L, Haacke EM. ECNU at 2015 eHealth Task 2: User-centred Health Information Retrieval. In: Working Notes of CLEF 2015 - Conference and Labs of the Evaluation forum, Toulouse, France, September 8-11, 2015.; 2015. Available from: http://ceur-ws.org/Vol-1391/80-CR.pdf. </w:t>
      </w:r>
      <w:r w:rsidRPr="007E3B1F">
        <w:rPr>
          <w:rFonts w:ascii="MS Mincho" w:eastAsia="MS Mincho" w:hAnsi="MS Mincho" w:cs="MS Mincho"/>
          <w:lang w:val="en-GB"/>
        </w:rPr>
        <w:t> </w:t>
      </w:r>
    </w:p>
    <w:p w14:paraId="5AA27091" w14:textId="7FE8C845" w:rsidR="007E3B1F" w:rsidRPr="007E3B1F" w:rsidRDefault="00AB2752" w:rsidP="007E3B1F">
      <w:pPr>
        <w:pStyle w:val="Textkrper"/>
        <w:rPr>
          <w:lang w:val="en-GB"/>
        </w:rPr>
      </w:pPr>
      <w:r>
        <w:rPr>
          <w:lang w:val="en-GB"/>
        </w:rPr>
        <w:t>[84</w:t>
      </w:r>
      <w:r w:rsidR="007E3B1F" w:rsidRPr="007E3B1F">
        <w:rPr>
          <w:lang w:val="en-GB"/>
        </w:rPr>
        <w:t xml:space="preserve">]  Oh H, Jung Y, Kim K. KISTI at CLEF eHealth 2015 Task 2. In: Working Notes of CLEF 2015 - Conference and Labs of the Evaluation forum, Toulouse, France, September 8-11, 2015.; 2015. Available from: ceur-ws.org/Vol-1391/17-CR.pdf. </w:t>
      </w:r>
      <w:r w:rsidR="007E3B1F" w:rsidRPr="007E3B1F">
        <w:rPr>
          <w:rFonts w:ascii="MS Mincho" w:eastAsia="MS Mincho" w:hAnsi="MS Mincho" w:cs="MS Mincho"/>
          <w:lang w:val="en-GB"/>
        </w:rPr>
        <w:t> </w:t>
      </w:r>
    </w:p>
    <w:p w14:paraId="416350C9" w14:textId="36B816F8" w:rsidR="007E3B1F" w:rsidRPr="007E3B1F" w:rsidRDefault="00AB2752" w:rsidP="007E3B1F">
      <w:pPr>
        <w:pStyle w:val="Textkrper"/>
        <w:rPr>
          <w:lang w:val="en-GB"/>
        </w:rPr>
      </w:pPr>
      <w:r>
        <w:rPr>
          <w:lang w:val="en-GB"/>
        </w:rPr>
        <w:t>[85</w:t>
      </w:r>
      <w:r w:rsidR="007E3B1F" w:rsidRPr="007E3B1F">
        <w:rPr>
          <w:lang w:val="en-GB"/>
        </w:rPr>
        <w:t xml:space="preserve">]  Soldaini L, Edman W, Goharian N. Team GU-IRLAB at CLEF eHealth 2016: Task 3. In: Working Notes of CLEF 2016 - Conference and Labs of the Evaluation forum, Évora, Portugal, 5-8 September, 2016.; 2016. p. 143–146. Available from: ceur-ws.org/Vol-1609/16090143.pdf. </w:t>
      </w:r>
      <w:r w:rsidR="007E3B1F" w:rsidRPr="007E3B1F">
        <w:rPr>
          <w:rFonts w:ascii="MS Mincho" w:eastAsia="MS Mincho" w:hAnsi="MS Mincho" w:cs="MS Mincho"/>
          <w:lang w:val="en-GB"/>
        </w:rPr>
        <w:t> </w:t>
      </w:r>
    </w:p>
    <w:p w14:paraId="1A1F0A23" w14:textId="771B1026" w:rsidR="007E3B1F" w:rsidRPr="007E3B1F" w:rsidRDefault="00AB2752" w:rsidP="007E3B1F">
      <w:pPr>
        <w:pStyle w:val="Textkrper"/>
        <w:rPr>
          <w:lang w:val="en-GB"/>
        </w:rPr>
      </w:pPr>
      <w:r>
        <w:rPr>
          <w:lang w:val="en-GB"/>
        </w:rPr>
        <w:t>[86</w:t>
      </w:r>
      <w:r w:rsidR="007E3B1F" w:rsidRPr="007E3B1F">
        <w:rPr>
          <w:lang w:val="en-GB"/>
        </w:rPr>
        <w:t xml:space="preserve">]  Song Y, He Y, Liu H, Wang Y, Hu Q, He L. ECNU at 2016 eHealth Task 3: Patient-centred Information Retrieval. In: Working Notes of CLEF 2016 - Conference and Labs of the Evaluation forum, Évora, Portugal, 5-8 September, 2016.; 2016. p. 157–161. Available from: http://ceur-ws.org/Vol-1609/16090157.pdf. </w:t>
      </w:r>
      <w:r w:rsidR="007E3B1F" w:rsidRPr="007E3B1F">
        <w:rPr>
          <w:rFonts w:ascii="MS Mincho" w:eastAsia="MS Mincho" w:hAnsi="MS Mincho" w:cs="MS Mincho"/>
          <w:lang w:val="en-GB"/>
        </w:rPr>
        <w:t> </w:t>
      </w:r>
    </w:p>
    <w:p w14:paraId="33D48F65" w14:textId="48D3B786" w:rsidR="007E3B1F" w:rsidRPr="007E3B1F" w:rsidRDefault="00AB2752" w:rsidP="007E3B1F">
      <w:pPr>
        <w:pStyle w:val="Textkrper"/>
        <w:rPr>
          <w:lang w:val="en-GB"/>
        </w:rPr>
      </w:pPr>
      <w:r>
        <w:rPr>
          <w:lang w:val="en-GB"/>
        </w:rPr>
        <w:t>[87</w:t>
      </w:r>
      <w:r w:rsidR="007E3B1F" w:rsidRPr="007E3B1F">
        <w:rPr>
          <w:lang w:val="en-GB"/>
        </w:rPr>
        <w:t xml:space="preserve">]  Sakai T. Alternatives to Bpref. In: Proceedings of the 30th Annual International ACM SIGIR Conference on Research and Development in Information Retrieval. SIGIR ’07. New York, NY, USA: ACM; 2007. p. 71–78. Available from: http://doi.acm.org/10.1145/1277741.1277756. doi:10.1145/1277741.1277756. </w:t>
      </w:r>
      <w:r w:rsidR="007E3B1F" w:rsidRPr="007E3B1F">
        <w:rPr>
          <w:rFonts w:ascii="MS Mincho" w:eastAsia="MS Mincho" w:hAnsi="MS Mincho" w:cs="MS Mincho"/>
          <w:lang w:val="en-GB"/>
        </w:rPr>
        <w:t> </w:t>
      </w:r>
    </w:p>
    <w:p w14:paraId="7C8DF5BF" w14:textId="505E8BA5" w:rsidR="007E3B1F" w:rsidRPr="007E3B1F" w:rsidRDefault="00AB2752" w:rsidP="007E3B1F">
      <w:pPr>
        <w:pStyle w:val="Textkrper"/>
        <w:rPr>
          <w:lang w:val="en-GB"/>
        </w:rPr>
      </w:pPr>
      <w:r>
        <w:rPr>
          <w:lang w:val="en-GB"/>
        </w:rPr>
        <w:t>[88</w:t>
      </w:r>
      <w:r w:rsidR="007E3B1F" w:rsidRPr="007E3B1F">
        <w:rPr>
          <w:lang w:val="en-GB"/>
        </w:rPr>
        <w:t>]  Sanderson M, et al. Test Collection based Evaluation of Information Retrieval Systems. Foundations</w:t>
      </w:r>
      <w:r w:rsidR="007E3B1F">
        <w:rPr>
          <w:lang w:val="en-GB"/>
        </w:rPr>
        <w:t xml:space="preserve"> and Trends</w:t>
      </w:r>
      <w:r w:rsidR="007E3B1F" w:rsidRPr="007E3B1F">
        <w:rPr>
          <w:lang w:val="en-GB"/>
        </w:rPr>
        <w:t xml:space="preserve"> in Information Retrieval. 2010;4(4):247–375. doi:10.1561/1500000009. </w:t>
      </w:r>
      <w:r w:rsidR="007E3B1F" w:rsidRPr="007E3B1F">
        <w:rPr>
          <w:rFonts w:ascii="MS Mincho" w:eastAsia="MS Mincho" w:hAnsi="MS Mincho" w:cs="MS Mincho"/>
          <w:lang w:val="en-GB"/>
        </w:rPr>
        <w:t> </w:t>
      </w:r>
    </w:p>
    <w:p w14:paraId="6D199B57" w14:textId="77777777" w:rsidR="007E3B1F" w:rsidRPr="007E3B1F" w:rsidRDefault="007E3B1F" w:rsidP="007E3B1F">
      <w:pPr>
        <w:pStyle w:val="Textkrper"/>
      </w:pPr>
    </w:p>
    <w:sectPr w:rsidR="007E3B1F" w:rsidRPr="007E3B1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B50054" w14:textId="77777777" w:rsidR="003332AF" w:rsidRDefault="003332AF">
      <w:pPr>
        <w:spacing w:after="0"/>
      </w:pPr>
      <w:r>
        <w:separator/>
      </w:r>
    </w:p>
  </w:endnote>
  <w:endnote w:type="continuationSeparator" w:id="0">
    <w:p w14:paraId="7F14CDC8" w14:textId="77777777" w:rsidR="003332AF" w:rsidRDefault="003332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09AFF5" w14:textId="77777777" w:rsidR="003332AF" w:rsidRDefault="003332AF">
      <w:r>
        <w:separator/>
      </w:r>
    </w:p>
  </w:footnote>
  <w:footnote w:type="continuationSeparator" w:id="0">
    <w:p w14:paraId="21CC84A1" w14:textId="77777777" w:rsidR="003332AF" w:rsidRDefault="003332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1870ED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8BC6A06"/>
    <w:multiLevelType w:val="multilevel"/>
    <w:tmpl w:val="3C68D8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2"/>
    <w:multiLevelType w:val="hybridMultilevel"/>
    <w:tmpl w:val="00000002"/>
    <w:lvl w:ilvl="0" w:tplc="00000065">
      <w:start w:val="1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3"/>
    <w:multiLevelType w:val="hybridMultilevel"/>
    <w:tmpl w:val="00000003"/>
    <w:lvl w:ilvl="0" w:tplc="000000C9">
      <w:start w:val="3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4"/>
    <w:multiLevelType w:val="hybridMultilevel"/>
    <w:tmpl w:val="00000004"/>
    <w:lvl w:ilvl="0" w:tplc="0000012D">
      <w:start w:val="5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5"/>
    <w:multiLevelType w:val="hybridMultilevel"/>
    <w:tmpl w:val="00000005"/>
    <w:lvl w:ilvl="0" w:tplc="00000191">
      <w:start w:val="6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6"/>
    <w:multiLevelType w:val="hybridMultilevel"/>
    <w:tmpl w:val="00000006"/>
    <w:lvl w:ilvl="0" w:tplc="000001F5">
      <w:start w:val="8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6A1733B"/>
    <w:multiLevelType w:val="multilevel"/>
    <w:tmpl w:val="35566E2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713F6A51"/>
    <w:multiLevelType w:val="multilevel"/>
    <w:tmpl w:val="193690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9"/>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 w:numId="5">
    <w:abstractNumId w:val="1"/>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num>
  <w:num w:numId="9">
    <w:abstractNumId w:val="3"/>
  </w:num>
  <w:num w:numId="10">
    <w:abstractNumId w:val="4"/>
  </w:num>
  <w:num w:numId="11">
    <w:abstractNumId w:val="5"/>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131078" w:nlCheck="1" w:checkStyle="0"/>
  <w:activeWritingStyle w:appName="MSWord" w:lang="en-GB" w:vendorID="64" w:dllVersion="131078" w:nlCheck="1" w:checkStyle="0"/>
  <w:activeWritingStyle w:appName="MSWord" w:lang="de-AT" w:vendorID="64" w:dllVersion="131078"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390C"/>
    <w:rsid w:val="000339CB"/>
    <w:rsid w:val="00040FE7"/>
    <w:rsid w:val="000635D4"/>
    <w:rsid w:val="00072BC4"/>
    <w:rsid w:val="000A7D9B"/>
    <w:rsid w:val="000D6FCE"/>
    <w:rsid w:val="00117869"/>
    <w:rsid w:val="001311F7"/>
    <w:rsid w:val="0014067D"/>
    <w:rsid w:val="00141223"/>
    <w:rsid w:val="0014203F"/>
    <w:rsid w:val="0015672C"/>
    <w:rsid w:val="00162359"/>
    <w:rsid w:val="00175F02"/>
    <w:rsid w:val="00177B7C"/>
    <w:rsid w:val="00182F24"/>
    <w:rsid w:val="00191E5D"/>
    <w:rsid w:val="001B6844"/>
    <w:rsid w:val="001D3860"/>
    <w:rsid w:val="001F6306"/>
    <w:rsid w:val="00212DA8"/>
    <w:rsid w:val="00221231"/>
    <w:rsid w:val="00265B24"/>
    <w:rsid w:val="002B341D"/>
    <w:rsid w:val="002B70EE"/>
    <w:rsid w:val="002D5AEC"/>
    <w:rsid w:val="00304EE2"/>
    <w:rsid w:val="003332AF"/>
    <w:rsid w:val="00344576"/>
    <w:rsid w:val="00351926"/>
    <w:rsid w:val="00363449"/>
    <w:rsid w:val="00393717"/>
    <w:rsid w:val="003A1A7C"/>
    <w:rsid w:val="003A2D7A"/>
    <w:rsid w:val="00412EAC"/>
    <w:rsid w:val="00447841"/>
    <w:rsid w:val="00481A5A"/>
    <w:rsid w:val="004910AB"/>
    <w:rsid w:val="004C44D6"/>
    <w:rsid w:val="004D4CD6"/>
    <w:rsid w:val="004E25EC"/>
    <w:rsid w:val="004E29B3"/>
    <w:rsid w:val="004F5795"/>
    <w:rsid w:val="004F604A"/>
    <w:rsid w:val="005452EC"/>
    <w:rsid w:val="00547661"/>
    <w:rsid w:val="005714EE"/>
    <w:rsid w:val="00572824"/>
    <w:rsid w:val="00573F8D"/>
    <w:rsid w:val="00574D1A"/>
    <w:rsid w:val="005806F6"/>
    <w:rsid w:val="00590D07"/>
    <w:rsid w:val="005A0EAF"/>
    <w:rsid w:val="005B02B9"/>
    <w:rsid w:val="005B4420"/>
    <w:rsid w:val="005C561F"/>
    <w:rsid w:val="005F6424"/>
    <w:rsid w:val="005F7B0C"/>
    <w:rsid w:val="006056FF"/>
    <w:rsid w:val="00606654"/>
    <w:rsid w:val="00612A0C"/>
    <w:rsid w:val="00642D22"/>
    <w:rsid w:val="00664436"/>
    <w:rsid w:val="006771F2"/>
    <w:rsid w:val="00687020"/>
    <w:rsid w:val="006B70C8"/>
    <w:rsid w:val="006E00F0"/>
    <w:rsid w:val="00716AA4"/>
    <w:rsid w:val="00720CCD"/>
    <w:rsid w:val="00721FEC"/>
    <w:rsid w:val="00727493"/>
    <w:rsid w:val="00777E51"/>
    <w:rsid w:val="00780615"/>
    <w:rsid w:val="00784D58"/>
    <w:rsid w:val="007978F5"/>
    <w:rsid w:val="007E3B1F"/>
    <w:rsid w:val="008029A2"/>
    <w:rsid w:val="008348FC"/>
    <w:rsid w:val="00834A40"/>
    <w:rsid w:val="008624B8"/>
    <w:rsid w:val="00867DAD"/>
    <w:rsid w:val="008817FF"/>
    <w:rsid w:val="008A6936"/>
    <w:rsid w:val="008B4BA1"/>
    <w:rsid w:val="008C1A3D"/>
    <w:rsid w:val="008C45E9"/>
    <w:rsid w:val="008D6863"/>
    <w:rsid w:val="008E3DB2"/>
    <w:rsid w:val="008E4F9B"/>
    <w:rsid w:val="009237B3"/>
    <w:rsid w:val="009524C7"/>
    <w:rsid w:val="00957BC5"/>
    <w:rsid w:val="00981F58"/>
    <w:rsid w:val="00987529"/>
    <w:rsid w:val="009A0B0F"/>
    <w:rsid w:val="009A74ED"/>
    <w:rsid w:val="009C6B0B"/>
    <w:rsid w:val="00A25183"/>
    <w:rsid w:val="00A4253F"/>
    <w:rsid w:val="00A774D7"/>
    <w:rsid w:val="00AB025D"/>
    <w:rsid w:val="00AB2752"/>
    <w:rsid w:val="00AB5427"/>
    <w:rsid w:val="00B14580"/>
    <w:rsid w:val="00B2085B"/>
    <w:rsid w:val="00B42314"/>
    <w:rsid w:val="00B86B75"/>
    <w:rsid w:val="00B921A1"/>
    <w:rsid w:val="00BB444B"/>
    <w:rsid w:val="00BB685B"/>
    <w:rsid w:val="00BC48D5"/>
    <w:rsid w:val="00C0342C"/>
    <w:rsid w:val="00C14E0C"/>
    <w:rsid w:val="00C1709B"/>
    <w:rsid w:val="00C20F46"/>
    <w:rsid w:val="00C36279"/>
    <w:rsid w:val="00C424F5"/>
    <w:rsid w:val="00C80CBF"/>
    <w:rsid w:val="00C81A75"/>
    <w:rsid w:val="00C86D03"/>
    <w:rsid w:val="00CB248D"/>
    <w:rsid w:val="00CC0F6A"/>
    <w:rsid w:val="00CD2375"/>
    <w:rsid w:val="00CE52C9"/>
    <w:rsid w:val="00CF2679"/>
    <w:rsid w:val="00D17CEC"/>
    <w:rsid w:val="00D26F33"/>
    <w:rsid w:val="00D504BD"/>
    <w:rsid w:val="00D75FB8"/>
    <w:rsid w:val="00D7765A"/>
    <w:rsid w:val="00D95443"/>
    <w:rsid w:val="00DD12B7"/>
    <w:rsid w:val="00DE2726"/>
    <w:rsid w:val="00DE3E2A"/>
    <w:rsid w:val="00E23A29"/>
    <w:rsid w:val="00E315A3"/>
    <w:rsid w:val="00E33FE8"/>
    <w:rsid w:val="00E4263B"/>
    <w:rsid w:val="00E82E0B"/>
    <w:rsid w:val="00E92E90"/>
    <w:rsid w:val="00F05877"/>
    <w:rsid w:val="00F1563C"/>
    <w:rsid w:val="00F16BF1"/>
    <w:rsid w:val="00F36A3D"/>
    <w:rsid w:val="00F554E4"/>
    <w:rsid w:val="00F71ADB"/>
    <w:rsid w:val="00F86BDF"/>
    <w:rsid w:val="00F91136"/>
    <w:rsid w:val="00FB7255"/>
    <w:rsid w:val="00FC6E68"/>
    <w:rsid w:val="00FD617E"/>
    <w:rsid w:val="00FF5252"/>
    <w:rsid w:val="00FF56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A28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978F5"/>
  </w:style>
  <w:style w:type="paragraph" w:styleId="berschrift1">
    <w:name w:val="heading 1"/>
    <w:basedOn w:val="Standard"/>
    <w:next w:val="Textkrper"/>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TMLVorformatiert">
    <w:name w:val="HTML Preformatted"/>
    <w:basedOn w:val="Standard"/>
    <w:link w:val="HTMLVorformatiertZchn"/>
    <w:uiPriority w:val="99"/>
    <w:semiHidden/>
    <w:unhideWhenUsed/>
    <w:rsid w:val="00797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en-GB" w:eastAsia="en-GB"/>
    </w:rPr>
  </w:style>
  <w:style w:type="character" w:customStyle="1" w:styleId="HTMLVorformatiertZchn">
    <w:name w:val="HTML Vorformatiert Zchn"/>
    <w:basedOn w:val="Absatz-Standardschriftart"/>
    <w:link w:val="HTMLVorformatiert"/>
    <w:uiPriority w:val="99"/>
    <w:semiHidden/>
    <w:rsid w:val="007978F5"/>
    <w:rPr>
      <w:rFonts w:ascii="Courier New" w:hAnsi="Courier New" w:cs="Courier New"/>
      <w:sz w:val="20"/>
      <w:szCs w:val="20"/>
      <w:lang w:val="en-GB" w:eastAsia="en-GB"/>
    </w:rPr>
  </w:style>
  <w:style w:type="character" w:styleId="Platzhaltertext">
    <w:name w:val="Placeholder Text"/>
    <w:basedOn w:val="Absatz-Standardschriftart"/>
    <w:semiHidden/>
    <w:rsid w:val="004F604A"/>
    <w:rPr>
      <w:color w:val="808080"/>
    </w:rPr>
  </w:style>
  <w:style w:type="character" w:customStyle="1" w:styleId="berschrift1Zchn">
    <w:name w:val="Überschrift 1 Zchn"/>
    <w:basedOn w:val="Absatz-Standardschriftart"/>
    <w:link w:val="berschrift1"/>
    <w:uiPriority w:val="9"/>
    <w:rsid w:val="00CE52C9"/>
    <w:rPr>
      <w:rFonts w:asciiTheme="majorHAnsi" w:eastAsiaTheme="majorEastAsia" w:hAnsiTheme="majorHAnsi" w:cstheme="majorBidi"/>
      <w:b/>
      <w:bCs/>
      <w:color w:val="345A8A" w:themeColor="accent1" w:themeShade="B5"/>
      <w:sz w:val="32"/>
      <w:szCs w:val="32"/>
    </w:rPr>
  </w:style>
  <w:style w:type="character" w:customStyle="1" w:styleId="hlfld-contribauthor">
    <w:name w:val="hlfld-contribauthor"/>
    <w:basedOn w:val="Absatz-Standardschriftart"/>
    <w:rsid w:val="009A74ED"/>
  </w:style>
  <w:style w:type="character" w:customStyle="1" w:styleId="seperator">
    <w:name w:val="seperator"/>
    <w:basedOn w:val="Absatz-Standardschriftart"/>
    <w:rsid w:val="009A74ED"/>
  </w:style>
  <w:style w:type="character" w:customStyle="1" w:styleId="seriestitle">
    <w:name w:val="seriestitle"/>
    <w:basedOn w:val="Absatz-Standardschriftart"/>
    <w:rsid w:val="009A74ED"/>
  </w:style>
  <w:style w:type="character" w:customStyle="1" w:styleId="doi">
    <w:name w:val="doi"/>
    <w:basedOn w:val="Absatz-Standardschriftart"/>
    <w:rsid w:val="009A74ED"/>
  </w:style>
  <w:style w:type="character" w:customStyle="1" w:styleId="pub-year">
    <w:name w:val="pub-year"/>
    <w:basedOn w:val="Absatz-Standardschriftart"/>
    <w:rsid w:val="009A74ED"/>
  </w:style>
  <w:style w:type="table" w:styleId="Tabellenraster">
    <w:name w:val="Table Grid"/>
    <w:basedOn w:val="NormaleTabelle"/>
    <w:rsid w:val="004C44D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42210">
      <w:bodyDiv w:val="1"/>
      <w:marLeft w:val="0"/>
      <w:marRight w:val="0"/>
      <w:marTop w:val="0"/>
      <w:marBottom w:val="0"/>
      <w:divBdr>
        <w:top w:val="none" w:sz="0" w:space="0" w:color="auto"/>
        <w:left w:val="none" w:sz="0" w:space="0" w:color="auto"/>
        <w:bottom w:val="none" w:sz="0" w:space="0" w:color="auto"/>
        <w:right w:val="none" w:sz="0" w:space="0" w:color="auto"/>
      </w:divBdr>
    </w:div>
    <w:div w:id="1204635068">
      <w:bodyDiv w:val="1"/>
      <w:marLeft w:val="0"/>
      <w:marRight w:val="0"/>
      <w:marTop w:val="0"/>
      <w:marBottom w:val="0"/>
      <w:divBdr>
        <w:top w:val="none" w:sz="0" w:space="0" w:color="auto"/>
        <w:left w:val="none" w:sz="0" w:space="0" w:color="auto"/>
        <w:bottom w:val="none" w:sz="0" w:space="0" w:color="auto"/>
        <w:right w:val="none" w:sz="0" w:space="0" w:color="auto"/>
      </w:divBdr>
    </w:div>
    <w:div w:id="1318192553">
      <w:bodyDiv w:val="1"/>
      <w:marLeft w:val="0"/>
      <w:marRight w:val="0"/>
      <w:marTop w:val="0"/>
      <w:marBottom w:val="0"/>
      <w:divBdr>
        <w:top w:val="none" w:sz="0" w:space="0" w:color="auto"/>
        <w:left w:val="none" w:sz="0" w:space="0" w:color="auto"/>
        <w:bottom w:val="none" w:sz="0" w:space="0" w:color="auto"/>
        <w:right w:val="none" w:sz="0" w:space="0" w:color="auto"/>
      </w:divBdr>
    </w:div>
    <w:div w:id="1540703545">
      <w:bodyDiv w:val="1"/>
      <w:marLeft w:val="0"/>
      <w:marRight w:val="0"/>
      <w:marTop w:val="0"/>
      <w:marBottom w:val="0"/>
      <w:divBdr>
        <w:top w:val="none" w:sz="0" w:space="0" w:color="auto"/>
        <w:left w:val="none" w:sz="0" w:space="0" w:color="auto"/>
        <w:bottom w:val="none" w:sz="0" w:space="0" w:color="auto"/>
        <w:right w:val="none" w:sz="0" w:space="0" w:color="auto"/>
      </w:divBdr>
    </w:div>
    <w:div w:id="1546984557">
      <w:bodyDiv w:val="1"/>
      <w:marLeft w:val="0"/>
      <w:marRight w:val="0"/>
      <w:marTop w:val="0"/>
      <w:marBottom w:val="0"/>
      <w:divBdr>
        <w:top w:val="none" w:sz="0" w:space="0" w:color="auto"/>
        <w:left w:val="none" w:sz="0" w:space="0" w:color="auto"/>
        <w:bottom w:val="none" w:sz="0" w:space="0" w:color="auto"/>
        <w:right w:val="none" w:sz="0" w:space="0" w:color="auto"/>
      </w:divBdr>
      <w:divsChild>
        <w:div w:id="1443960983">
          <w:marLeft w:val="0"/>
          <w:marRight w:val="0"/>
          <w:marTop w:val="0"/>
          <w:marBottom w:val="0"/>
          <w:divBdr>
            <w:top w:val="none" w:sz="0" w:space="0" w:color="auto"/>
            <w:left w:val="none" w:sz="0" w:space="0" w:color="auto"/>
            <w:bottom w:val="none" w:sz="0" w:space="0" w:color="auto"/>
            <w:right w:val="none" w:sz="0" w:space="0" w:color="auto"/>
          </w:divBdr>
        </w:div>
      </w:divsChild>
    </w:div>
    <w:div w:id="1615166263">
      <w:bodyDiv w:val="1"/>
      <w:marLeft w:val="0"/>
      <w:marRight w:val="0"/>
      <w:marTop w:val="0"/>
      <w:marBottom w:val="0"/>
      <w:divBdr>
        <w:top w:val="none" w:sz="0" w:space="0" w:color="auto"/>
        <w:left w:val="none" w:sz="0" w:space="0" w:color="auto"/>
        <w:bottom w:val="none" w:sz="0" w:space="0" w:color="auto"/>
        <w:right w:val="none" w:sz="0" w:space="0" w:color="auto"/>
      </w:divBdr>
      <w:divsChild>
        <w:div w:id="1315455622">
          <w:marLeft w:val="0"/>
          <w:marRight w:val="0"/>
          <w:marTop w:val="0"/>
          <w:marBottom w:val="0"/>
          <w:divBdr>
            <w:top w:val="none" w:sz="0" w:space="0" w:color="auto"/>
            <w:left w:val="none" w:sz="0" w:space="0" w:color="auto"/>
            <w:bottom w:val="none" w:sz="0" w:space="0" w:color="auto"/>
            <w:right w:val="none" w:sz="0" w:space="0" w:color="auto"/>
          </w:divBdr>
        </w:div>
        <w:div w:id="80420080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qatar.win.cmu.edu\files\User\greis\MyDocuments\Downloads\HealthOnNet.or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qatar.win.cmu.edu\files\User\greis\MyDocuments\Downloads\HealthDirect.gov.a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60C8C-8E54-4E6A-9E18-69CE72D70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11765</Words>
  <Characters>74123</Characters>
  <Application>Microsoft Office Word</Application>
  <DocSecurity>0</DocSecurity>
  <Lines>617</Lines>
  <Paragraphs>171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jmir simplified</vt:lpstr>
      <vt:lpstr>jmir simplified</vt:lpstr>
    </vt:vector>
  </TitlesOfParts>
  <Company>Carnegie Mellon University Qatar</Company>
  <LinksUpToDate>false</LinksUpToDate>
  <CharactersWithSpaces>85717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jmir simplified</dc:title>
  <dc:creator>Guido Zuccon</dc:creator>
  <cp:lastModifiedBy>Hanbury Allan</cp:lastModifiedBy>
  <cp:revision>16</cp:revision>
  <dcterms:created xsi:type="dcterms:W3CDTF">2018-08-18T21:28:00Z</dcterms:created>
  <dcterms:modified xsi:type="dcterms:W3CDTF">2018-08-23T19:42:00Z</dcterms:modified>
</cp:coreProperties>
</file>